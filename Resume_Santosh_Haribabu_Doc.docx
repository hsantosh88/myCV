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TableGrid"/>
        <w:tblW w:w="103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690"/>
      </w:tblGrid>
      <w:tr w:rsidR="006C6655" w:rsidRPr="009B3812" w14:paraId="6BEE8656" w14:textId="77777777" w:rsidTr="00A41C1E">
        <w:tc>
          <w:tcPr>
            <w:tcW w:w="10350" w:type="dxa"/>
            <w:gridSpan w:val="2"/>
            <w:shd w:val="clear" w:color="auto" w:fill="FFFFFF" w:themeFill="background1"/>
          </w:tcPr>
          <w:p w14:paraId="18BED498" w14:textId="77777777" w:rsidR="006C6655" w:rsidRPr="009B3812" w:rsidRDefault="00021846" w:rsidP="00EA68B0">
            <w:pPr>
              <w:tabs>
                <w:tab w:val="left" w:pos="15"/>
              </w:tabs>
              <w:ind w:left="180" w:right="-126" w:hanging="288"/>
              <w:rPr>
                <w:rFonts w:ascii="Tahoma" w:hAnsi="Tahoma" w:cs="Tahoma"/>
                <w:lang w:val="en-GB"/>
              </w:rPr>
            </w:pP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531FC" wp14:editId="1495F236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984250</wp:posOffset>
                      </wp:positionV>
                      <wp:extent cx="6092825" cy="10858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282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20AB1C" w14:textId="77777777" w:rsidR="00A41C1E" w:rsidRDefault="00A41C1E" w:rsidP="00021846">
                                  <w:pPr>
                                    <w:spacing w:line="360" w:lineRule="auto"/>
                                    <w:ind w:left="-180" w:right="346"/>
                                    <w:jc w:val="center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  <w:r w:rsidRPr="00A42774">
                                    <w:rPr>
                                      <w:rFonts w:ascii="Tahoma" w:eastAsia="Calibri" w:hAnsi="Tahoma" w:cs="Tahoma"/>
                                      <w:b/>
                                      <w:noProof/>
                                      <w:color w:val="44555C"/>
                                      <w:sz w:val="18"/>
                                      <w:szCs w:val="28"/>
                                    </w:rPr>
                                    <w:drawing>
                                      <wp:inline distT="0" distB="0" distL="0" distR="0" wp14:anchorId="424970C7" wp14:editId="16784847">
                                        <wp:extent cx="171450" cy="171450"/>
                                        <wp:effectExtent l="0" t="0" r="0" b="0"/>
                                        <wp:docPr id="58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0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45E16">
                                    <w:rPr>
                                      <w:rFonts w:ascii="Tahoma" w:eastAsia="Calibri" w:hAnsi="Tahoma" w:cs="Tahoma"/>
                                      <w:b/>
                                      <w:noProof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5A5851" w:rsidRPr="005A5851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>hsantosh88@gmail.com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ab/>
                                  </w:r>
                                  <w:r w:rsidRPr="00A42774">
                                    <w:rPr>
                                      <w:rFonts w:ascii="Tahoma" w:eastAsia="Calibri" w:hAnsi="Tahoma" w:cs="Tahoma"/>
                                      <w:b/>
                                      <w:noProof/>
                                      <w:color w:val="44555C"/>
                                      <w:sz w:val="18"/>
                                      <w:szCs w:val="28"/>
                                    </w:rPr>
                                    <w:drawing>
                                      <wp:inline distT="0" distB="0" distL="0" distR="0" wp14:anchorId="1F79984C" wp14:editId="16D4608C">
                                        <wp:extent cx="171450" cy="171450"/>
                                        <wp:effectExtent l="0" t="0" r="0" b="0"/>
                                        <wp:docPr id="60" name="Picture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14ECE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>-</w:t>
                                  </w:r>
                                  <w:r w:rsidR="005A5851" w:rsidRPr="005A5851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  <w:t>8148400156</w:t>
                                  </w:r>
                                </w:p>
                                <w:p w14:paraId="6F5124B7" w14:textId="74B5E927" w:rsidR="00021846" w:rsidRPr="00021846" w:rsidRDefault="00B66D62" w:rsidP="006C6655">
                                  <w:pPr>
                                    <w:spacing w:line="360" w:lineRule="auto"/>
                                    <w:ind w:left="-180" w:right="346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6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6"/>
                                      <w:szCs w:val="28"/>
                                    </w:rPr>
                                    <w:t xml:space="preserve">    </w:t>
                                  </w:r>
                                  <w:r w:rsidR="00021846" w:rsidRPr="00021846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6"/>
                                      <w:szCs w:val="28"/>
                                    </w:rPr>
                                    <w:t>https://account.servicenow.com/personaldata/11e983eb3/0e83b68ad/b40a6cdff/a1f44BWET/resume.html</w:t>
                                  </w:r>
                                </w:p>
                                <w:p w14:paraId="16FA6EA1" w14:textId="77777777" w:rsidR="00A41C1E" w:rsidRDefault="00A41C1E" w:rsidP="006C6655">
                                  <w:pPr>
                                    <w:spacing w:line="360" w:lineRule="auto"/>
                                    <w:ind w:left="-180" w:right="346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</w:p>
                                <w:p w14:paraId="2072CA91" w14:textId="77777777" w:rsidR="00A41C1E" w:rsidRPr="00F14ECE" w:rsidRDefault="00A41C1E" w:rsidP="006C6655">
                                  <w:pPr>
                                    <w:spacing w:line="360" w:lineRule="auto"/>
                                    <w:ind w:left="-180" w:right="346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</w:p>
                                <w:p w14:paraId="6ED1D95D" w14:textId="77777777" w:rsidR="00A41C1E" w:rsidRPr="00A553F9" w:rsidRDefault="00A41C1E" w:rsidP="006C6655">
                                  <w:pPr>
                                    <w:ind w:left="2160" w:hanging="2160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</w:p>
                                <w:p w14:paraId="038CC9F0" w14:textId="77777777" w:rsidR="00A41C1E" w:rsidRPr="00EC4FBD" w:rsidRDefault="00A41C1E" w:rsidP="006C6655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4B2BA71F" w14:textId="77777777" w:rsidR="00A41C1E" w:rsidRPr="00A51A77" w:rsidRDefault="00A41C1E" w:rsidP="006C6655">
                                  <w:pPr>
                                    <w:rPr>
                                      <w:color w:val="42018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BC531FC" id="Rectangle 2" o:spid="_x0000_s1026" style="position:absolute;left:0;text-align:left;margin-left:52.1pt;margin-top:77.5pt;width:479.75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" filled="f" stroked="f" strokeweight="2pt">
                      <v:textbox>
                        <w:txbxContent>
                          <w:p w14:paraId="3B20AB1C" w14:textId="77777777" w:rsidR="00A41C1E" w:rsidRDefault="00A41C1E" w:rsidP="00021846">
                            <w:pPr>
                              <w:spacing w:line="360" w:lineRule="auto"/>
                              <w:ind w:left="-180" w:right="346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  <w:r w:rsidRPr="00A42774">
                              <w:rPr>
                                <w:rFonts w:ascii="Tahoma" w:eastAsia="Calibri" w:hAnsi="Tahoma" w:cs="Tahoma"/>
                                <w:b/>
                                <w:noProof/>
                                <w:color w:val="44555C"/>
                                <w:sz w:val="18"/>
                                <w:szCs w:val="28"/>
                              </w:rPr>
                              <w:drawing>
                                <wp:inline distT="0" distB="0" distL="0" distR="0" wp14:anchorId="424970C7" wp14:editId="16784847">
                                  <wp:extent cx="171450" cy="1714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5E16">
                              <w:rPr>
                                <w:rFonts w:ascii="Tahoma" w:eastAsia="Calibri" w:hAnsi="Tahoma" w:cs="Tahoma"/>
                                <w:b/>
                                <w:noProof/>
                                <w:color w:val="44555C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5A5851" w:rsidRPr="005A5851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>hsantosh88@gmail.com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ab/>
                            </w:r>
                            <w:r w:rsidRPr="00A42774">
                              <w:rPr>
                                <w:rFonts w:ascii="Tahoma" w:eastAsia="Calibri" w:hAnsi="Tahoma" w:cs="Tahoma"/>
                                <w:b/>
                                <w:noProof/>
                                <w:color w:val="44555C"/>
                                <w:sz w:val="18"/>
                                <w:szCs w:val="28"/>
                              </w:rPr>
                              <w:drawing>
                                <wp:inline distT="0" distB="0" distL="0" distR="0" wp14:anchorId="1F79984C" wp14:editId="16D4608C">
                                  <wp:extent cx="171450" cy="17145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4ECE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>+91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>-</w:t>
                            </w:r>
                            <w:r w:rsidR="005A5851" w:rsidRPr="005A5851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  <w:t>8148400156</w:t>
                            </w:r>
                          </w:p>
                          <w:p w14:paraId="6F5124B7" w14:textId="74B5E927" w:rsidR="00021846" w:rsidRPr="00021846" w:rsidRDefault="00B66D62" w:rsidP="006C6655">
                            <w:pPr>
                              <w:spacing w:line="360" w:lineRule="auto"/>
                              <w:ind w:left="-180" w:right="346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6"/>
                                <w:szCs w:val="28"/>
                              </w:rPr>
                              <w:t xml:space="preserve">    </w:t>
                            </w:r>
                            <w:r w:rsidR="00021846" w:rsidRPr="00021846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6"/>
                                <w:szCs w:val="28"/>
                              </w:rPr>
                              <w:t>https://account.servicenow.com/personaldata/11e983eb3/0e83b68ad/b40a6cdff/a1f44BWET/resume.html</w:t>
                            </w:r>
                          </w:p>
                          <w:p w14:paraId="16FA6EA1" w14:textId="77777777" w:rsidR="00A41C1E" w:rsidRDefault="00A41C1E" w:rsidP="006C6655">
                            <w:pPr>
                              <w:spacing w:line="360" w:lineRule="auto"/>
                              <w:ind w:left="-180" w:right="346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</w:p>
                          <w:p w14:paraId="2072CA91" w14:textId="77777777" w:rsidR="00A41C1E" w:rsidRPr="00F14ECE" w:rsidRDefault="00A41C1E" w:rsidP="006C6655">
                            <w:pPr>
                              <w:spacing w:line="360" w:lineRule="auto"/>
                              <w:ind w:left="-180" w:right="346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</w:p>
                          <w:p w14:paraId="6ED1D95D" w14:textId="77777777" w:rsidR="00A41C1E" w:rsidRPr="00A553F9" w:rsidRDefault="00A41C1E" w:rsidP="006C6655">
                            <w:pPr>
                              <w:ind w:left="2160" w:hanging="2160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</w:rPr>
                            </w:pPr>
                          </w:p>
                          <w:p w14:paraId="038CC9F0" w14:textId="77777777" w:rsidR="00A41C1E" w:rsidRPr="00EC4FBD" w:rsidRDefault="00A41C1E" w:rsidP="006C6655">
                            <w:pPr>
                              <w:rPr>
                                <w:rFonts w:ascii="Tahoma" w:hAnsi="Tahoma" w:cs="Tahoma"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B2BA71F" w14:textId="77777777" w:rsidR="00A41C1E" w:rsidRPr="00A51A77" w:rsidRDefault="00A41C1E" w:rsidP="006C6655">
                            <w:pPr>
                              <w:rPr>
                                <w:color w:val="420189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62C09"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E78B00" wp14:editId="13CC73D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189865</wp:posOffset>
                      </wp:positionV>
                      <wp:extent cx="5514975" cy="9429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497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CD3D0" w14:textId="77777777" w:rsidR="002C6DB2" w:rsidRPr="003803DD" w:rsidRDefault="00323C84" w:rsidP="002C6D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SANTOSH HARIBABU</w:t>
                                  </w:r>
                                  <w:r w:rsidR="00A41C1E" w:rsidRPr="00C2390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2C6DB2" w:rsidRPr="002C6D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Invigorating business capabilities as versatile professional</w:t>
                                  </w:r>
                                  <w:r w:rsidR="009B381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,</w:t>
                                  </w:r>
                                  <w:r w:rsidR="002C6DB2" w:rsidRPr="002C6D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 xml:space="preserve"> targeting assignments </w:t>
                                  </w:r>
                                  <w:r w:rsidR="00AF6CFE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as</w:t>
                                  </w:r>
                                  <w:r w:rsidR="009B381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8B0FAA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ServiceNow</w:t>
                                  </w:r>
                                  <w:r w:rsidR="00C469EF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 xml:space="preserve"> Developer</w:t>
                                  </w:r>
                                  <w:r w:rsidR="003803DD" w:rsidRPr="003803DD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2C6DB2" w:rsidRPr="002C6D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with an organization of repute</w:t>
                                  </w:r>
                                  <w:r w:rsidR="00AF6CFE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, preferably in IT industry</w:t>
                                  </w:r>
                                </w:p>
                                <w:p w14:paraId="3866C2CE" w14:textId="77777777" w:rsidR="0024453A" w:rsidRPr="00C2390D" w:rsidRDefault="0024453A" w:rsidP="00D62C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4C366C" w14:textId="77777777" w:rsidR="00CF0330" w:rsidRPr="00CF0330" w:rsidRDefault="00CF0330" w:rsidP="00CF03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</w:pPr>
                                  <w:r w:rsidRPr="00C2390D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ab/>
                                    <w:t xml:space="preserve">Location Preference: </w:t>
                                  </w:r>
                                  <w:r w:rsidR="00C469EF" w:rsidRPr="00C469E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18"/>
                                      <w:szCs w:val="28"/>
                                    </w:rPr>
                                    <w:t>Chennai</w:t>
                                  </w:r>
                                </w:p>
                                <w:p w14:paraId="5BD0A20D" w14:textId="77777777" w:rsidR="00A41C1E" w:rsidRPr="00927DB3" w:rsidRDefault="00A41C1E" w:rsidP="006C665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14:paraId="6DE5BE3D" w14:textId="77777777" w:rsidR="00A41C1E" w:rsidRPr="00F455A3" w:rsidRDefault="00A41C1E" w:rsidP="006C6655">
                                  <w:pPr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1C00B1F" w14:textId="77777777" w:rsidR="00A41C1E" w:rsidRPr="00F455A3" w:rsidRDefault="00A41C1E" w:rsidP="006C6655">
                                  <w:pPr>
                                    <w:rPr>
                                      <w:color w:val="88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EE78B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3.45pt;margin-top:14.95pt;width:434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" filled="f" stroked="f">
                      <v:textbox>
                        <w:txbxContent>
                          <w:p w14:paraId="624CD3D0" w14:textId="77777777" w:rsidR="002C6DB2" w:rsidRPr="003803DD" w:rsidRDefault="00323C84" w:rsidP="002C6DB2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SANTOSH HARIBABU</w:t>
                            </w:r>
                            <w:r w:rsidR="00A41C1E" w:rsidRPr="00C2390D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2C6DB2" w:rsidRPr="002C6D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>Invigorating business capabilities as versatile professional</w:t>
                            </w:r>
                            <w:r w:rsidR="009B381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>,</w:t>
                            </w:r>
                            <w:r w:rsidR="002C6DB2" w:rsidRPr="002C6D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targeting assignments </w:t>
                            </w:r>
                            <w:r w:rsidR="00AF6CFE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>as</w:t>
                            </w:r>
                            <w:r w:rsidR="009B381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8B0FAA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ServiceNow</w:t>
                            </w:r>
                            <w:r w:rsidR="00C469EF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Developer</w:t>
                            </w:r>
                            <w:r w:rsidR="003803DD" w:rsidRPr="003803DD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2C6DB2" w:rsidRPr="002C6D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>with an organization of repute</w:t>
                            </w:r>
                            <w:r w:rsidR="00AF6CFE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>, preferably in IT industry</w:t>
                            </w:r>
                          </w:p>
                          <w:p w14:paraId="3866C2CE" w14:textId="77777777" w:rsidR="0024453A" w:rsidRPr="00C2390D" w:rsidRDefault="0024453A" w:rsidP="00D62C0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594C366C" w14:textId="77777777" w:rsidR="00CF0330" w:rsidRPr="00CF0330" w:rsidRDefault="00CF0330" w:rsidP="00CF0330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</w:pPr>
                            <w:r w:rsidRPr="00C2390D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ab/>
                              <w:t xml:space="preserve">Location Preference: </w:t>
                            </w:r>
                            <w:r w:rsidR="00C469EF" w:rsidRPr="00C469EF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18"/>
                                <w:szCs w:val="28"/>
                              </w:rPr>
                              <w:t>Chennai</w:t>
                            </w:r>
                          </w:p>
                          <w:p w14:paraId="5BD0A20D" w14:textId="77777777" w:rsidR="00A41C1E" w:rsidRPr="00927DB3" w:rsidRDefault="00A41C1E" w:rsidP="006C665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14:paraId="6DE5BE3D" w14:textId="77777777" w:rsidR="00A41C1E" w:rsidRPr="00F455A3" w:rsidRDefault="00A41C1E" w:rsidP="006C6655">
                            <w:pPr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</w:rPr>
                            </w:pPr>
                          </w:p>
                          <w:p w14:paraId="21C00B1F" w14:textId="77777777" w:rsidR="00A41C1E" w:rsidRPr="00F455A3" w:rsidRDefault="00A41C1E" w:rsidP="006C6655">
                            <w:pPr>
                              <w:rPr>
                                <w:color w:val="88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noProof/>
              </w:rPr>
              <w:drawing>
                <wp:inline distT="0" distB="0" distL="0" distR="0" wp14:anchorId="2583D34C" wp14:editId="4D4DD131">
                  <wp:extent cx="6562725" cy="2028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548" cy="202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655" w:rsidRPr="009B3812" w14:paraId="19B00557" w14:textId="77777777" w:rsidTr="00A41C1E">
        <w:trPr>
          <w:trHeight w:val="90"/>
        </w:trPr>
        <w:tc>
          <w:tcPr>
            <w:tcW w:w="6660" w:type="dxa"/>
            <w:shd w:val="clear" w:color="auto" w:fill="FFFFFF" w:themeFill="background1"/>
          </w:tcPr>
          <w:p w14:paraId="38A47725" w14:textId="29288898" w:rsidR="006C6655" w:rsidRPr="009B3812" w:rsidRDefault="00334CF7" w:rsidP="00EA68B0">
            <w:pPr>
              <w:ind w:left="180" w:hanging="288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val="en-GB"/>
              </w:rPr>
            </w:pP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5F22B0" wp14:editId="73A332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237490</wp:posOffset>
                      </wp:positionV>
                      <wp:extent cx="3019425" cy="0"/>
                      <wp:effectExtent l="0" t="0" r="952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A9AE73" id="Straight Connector 1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8.7pt" to="232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" strokecolor="#ff9d05" strokeweight="2pt"/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  <w:t>Executive Profile</w:t>
            </w:r>
          </w:p>
          <w:p w14:paraId="187BA17B" w14:textId="0B788239" w:rsidR="006C6655" w:rsidRPr="009B3812" w:rsidRDefault="006C6655" w:rsidP="00EA68B0">
            <w:pPr>
              <w:ind w:left="180" w:hanging="288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 </w:t>
            </w:r>
          </w:p>
          <w:p w14:paraId="59EEB9C2" w14:textId="77777777" w:rsidR="00E2405D" w:rsidRPr="00217DD7" w:rsidRDefault="00217DD7" w:rsidP="00217DD7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ServiceNow Certiﬁed System Administrator,</w:t>
            </w:r>
            <w:r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="00755B48"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ITIL certiﬁed V3 Service Operations Manager</w:t>
            </w:r>
            <w:r w:rsidR="00E2405D"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 and </w:t>
            </w:r>
            <w:r w:rsidR="00501884"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</w:t>
            </w:r>
            <w:r w:rsidR="00E2405D"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 competent professional</w:t>
            </w:r>
            <w:r w:rsidR="00E2405D" w:rsidRPr="00217DD7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offering </w:t>
            </w:r>
            <w:r w:rsidR="00EA4F05"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over 8</w:t>
            </w:r>
            <w:r w:rsidR="00E2405D" w:rsidRPr="00217DD7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 years</w:t>
            </w:r>
            <w:r w:rsidR="00E2405D" w:rsidRPr="00217DD7">
              <w:rPr>
                <w:rFonts w:ascii="Tahoma" w:eastAsia="Calibri" w:hAnsi="Tahoma" w:cs="Tahoma"/>
                <w:color w:val="FF0000"/>
                <w:sz w:val="18"/>
                <w:szCs w:val="28"/>
                <w:lang w:val="en-GB"/>
              </w:rPr>
              <w:t xml:space="preserve"> </w:t>
            </w:r>
            <w:r w:rsidR="00E2405D" w:rsidRPr="00217DD7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of experience </w:t>
            </w:r>
          </w:p>
          <w:p w14:paraId="36592BA8" w14:textId="77777777" w:rsidR="00E2405D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Insightful understanding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of ITIL foundation framework which includes Service Delivery functions such as Client Interaction Management, Incident Management, Problem Management, Change Management and Configuration Management</w:t>
            </w:r>
          </w:p>
          <w:p w14:paraId="15ECA041" w14:textId="77777777" w:rsidR="0023783A" w:rsidRPr="009B3812" w:rsidRDefault="004C5390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Streamlined the processes</w:t>
            </w:r>
            <w:r w:rsidR="00AF6CFE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 for achieving smooth and uninterrupted operations</w:t>
            </w:r>
          </w:p>
          <w:p w14:paraId="31CC9762" w14:textId="77777777" w:rsidR="00E2405D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Proficient in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managing high-severity incidents, major incidents to ensure service availability with minimal delay and impact towards </w:t>
            </w:r>
            <w:r w:rsidR="009B381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safeguarding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smooth operations of the environment</w:t>
            </w:r>
          </w:p>
          <w:p w14:paraId="10D8662B" w14:textId="77777777" w:rsidR="00096C7A" w:rsidRPr="009B3812" w:rsidRDefault="00096C7A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096C7A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Skilled in</w:t>
            </w:r>
            <w:r w:rsidRPr="00096C7A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deploying the required enhanceme</w:t>
            </w:r>
            <w:r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nts to the Service Now Platform</w:t>
            </w:r>
          </w:p>
          <w:p w14:paraId="58D431BF" w14:textId="77777777" w:rsidR="00E2405D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Ensured that the goals of the Incident Management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process were achieved; restored normal service as soon as possible based on customer perspective and within defined SLAs</w:t>
            </w:r>
          </w:p>
          <w:p w14:paraId="5F855A15" w14:textId="77777777" w:rsidR="00856E6D" w:rsidRPr="009B3812" w:rsidRDefault="00856E6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856E6D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Skilled in</w:t>
            </w:r>
            <w:r w:rsidRPr="00856E6D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building new functionality and configuration across the entire ServiceNow instance</w:t>
            </w:r>
          </w:p>
          <w:p w14:paraId="19DDAE79" w14:textId="77777777" w:rsidR="00E2405D" w:rsidRPr="009B3812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Excels in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="00C82F2E" w:rsidRPr="00C82F2E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providing support for embedding the workflows into ServiceNow and for improving efficiency, reporting and end user experience</w:t>
            </w:r>
          </w:p>
          <w:p w14:paraId="687B1F70" w14:textId="77777777" w:rsidR="00800CD3" w:rsidRPr="00800CD3" w:rsidRDefault="00800CD3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800CD3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Working with</w:t>
            </w:r>
            <w:r w:rsidRPr="00800CD3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business stakeholders and our systems analysts to understand requirements and recommend solutions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671F077" w14:textId="77777777" w:rsidR="00E2405D" w:rsidRPr="009B3812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Experienced in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updating the incident / problem and </w:t>
            </w:r>
            <w:r w:rsidR="009B381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guaranteeing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100% compliance to processes and guidelines</w:t>
            </w:r>
          </w:p>
          <w:p w14:paraId="6C22EAD5" w14:textId="77777777" w:rsidR="00E2405D" w:rsidRPr="009B3812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Expertise in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="009B381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supervising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problems related to the services offered, communicating with External Customer &amp; Internal Stakeholders for incidents reporting and prompt resolution by Service Desk</w:t>
            </w:r>
          </w:p>
          <w:p w14:paraId="1297D2E9" w14:textId="77777777" w:rsidR="00E2405D" w:rsidRPr="009B3812" w:rsidRDefault="00E2405D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Strong people management skills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, with proficiency in leading &amp; motivating individuals to maximize levels of productivity </w:t>
            </w:r>
          </w:p>
          <w:p w14:paraId="6582ECEA" w14:textId="77777777" w:rsidR="00CA1810" w:rsidRPr="009B3812" w:rsidRDefault="00CA1810" w:rsidP="00CA1810">
            <w:pPr>
              <w:autoSpaceDE w:val="0"/>
              <w:autoSpaceDN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</w:p>
          <w:p w14:paraId="6AC7B6A8" w14:textId="1C4626C1" w:rsidR="00CA1810" w:rsidRPr="009B3812" w:rsidRDefault="00334CF7" w:rsidP="00CA1810">
            <w:pPr>
              <w:pStyle w:val="NormalWeb"/>
              <w:spacing w:before="0" w:beforeAutospacing="0" w:after="0" w:afterAutospacing="0"/>
              <w:ind w:left="180" w:hanging="288"/>
              <w:jc w:val="both"/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44555C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5905BD" wp14:editId="7F17BED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219075</wp:posOffset>
                      </wp:positionV>
                      <wp:extent cx="3019425" cy="0"/>
                      <wp:effectExtent l="0" t="0" r="952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B108B0" id="Straight Connector 13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7.25pt" to="23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" strokecolor="#ff9d05" strokeweight="2pt"/>
                  </w:pict>
                </mc:Fallback>
              </mc:AlternateContent>
            </w:r>
            <w:r w:rsidR="00CA1810" w:rsidRPr="009B3812"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  <w:t>Certifications</w:t>
            </w:r>
          </w:p>
          <w:p w14:paraId="0AB72938" w14:textId="35EE913A" w:rsidR="00CA1810" w:rsidRPr="009B3812" w:rsidRDefault="00CA1810" w:rsidP="00CA1810">
            <w:pPr>
              <w:pStyle w:val="NormalWeb"/>
              <w:spacing w:before="0" w:beforeAutospacing="0" w:after="0" w:afterAutospacing="0"/>
              <w:ind w:left="180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</w:p>
          <w:p w14:paraId="2FB50942" w14:textId="77777777" w:rsidR="00CA1810" w:rsidRPr="009B3812" w:rsidRDefault="00CA1810" w:rsidP="002D7E7A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EXIN certiﬁed ITIL V3 Foundation</w:t>
            </w:r>
          </w:p>
          <w:p w14:paraId="4F31007E" w14:textId="77777777" w:rsidR="00CA1810" w:rsidRPr="009B3812" w:rsidRDefault="00CA1810" w:rsidP="002D7E7A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EXIN certiﬁed ITIL V3 Intermediate Service Operations</w:t>
            </w:r>
          </w:p>
          <w:p w14:paraId="25ECC19C" w14:textId="77777777" w:rsidR="00CA1810" w:rsidRPr="009B3812" w:rsidRDefault="00CA1810" w:rsidP="002D7E7A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RED HAT Linux Certiﬁed Administrator</w:t>
            </w:r>
          </w:p>
          <w:p w14:paraId="06CC3D5D" w14:textId="77777777" w:rsidR="00CA1810" w:rsidRDefault="009B3812" w:rsidP="002D7E7A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Service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Now</w:t>
            </w:r>
            <w:r w:rsidR="00CA1810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Certiﬁed System Administrator</w:t>
            </w:r>
          </w:p>
          <w:p w14:paraId="645ADB65" w14:textId="77777777" w:rsidR="00021846" w:rsidRPr="009B3812" w:rsidRDefault="00021846" w:rsidP="002D7E7A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021846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ServiceNow Micro-Certification - Service Portal</w:t>
            </w:r>
          </w:p>
          <w:p w14:paraId="0C9F9DE4" w14:textId="77777777" w:rsidR="00755B48" w:rsidRPr="009B3812" w:rsidRDefault="00755B48" w:rsidP="00EA68B0">
            <w:pPr>
              <w:autoSpaceDE w:val="0"/>
              <w:autoSpaceDN w:val="0"/>
              <w:ind w:left="180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</w:p>
          <w:p w14:paraId="6278F264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BDBC83" wp14:editId="0A02F1B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207010</wp:posOffset>
                      </wp:positionV>
                      <wp:extent cx="34099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99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15670B" id="Straight Connector 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6.3pt" to="262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" strokecolor="#ff9d05" strokeweight="2pt"/>
                  </w:pict>
                </mc:Fallback>
              </mc:AlternateContent>
            </w:r>
            <w:r w:rsidRPr="009B3812"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  <w:t>Notable Accomplishments across the Career</w:t>
            </w:r>
          </w:p>
          <w:p w14:paraId="54F7D9DE" w14:textId="77777777" w:rsidR="006C6655" w:rsidRPr="009B3812" w:rsidRDefault="006C6655" w:rsidP="00EA68B0">
            <w:pPr>
              <w:pStyle w:val="NormalWeb"/>
              <w:spacing w:before="0" w:beforeAutospacing="0" w:after="0" w:afterAutospacing="0"/>
              <w:ind w:left="180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</w:p>
          <w:p w14:paraId="436DF6EF" w14:textId="77777777" w:rsidR="008018E3" w:rsidRPr="009B3812" w:rsidRDefault="008018E3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Recipient of:</w:t>
            </w:r>
          </w:p>
          <w:p w14:paraId="6CA70E21" w14:textId="77777777" w:rsidR="0039216B" w:rsidRPr="009B3812" w:rsidRDefault="008018E3" w:rsidP="00C33A9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Spot A</w:t>
            </w:r>
            <w:r w:rsidR="0039216B"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ward</w:t>
            </w:r>
            <w:r w:rsidR="0039216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for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accomplishing</w:t>
            </w:r>
            <w:r w:rsidR="0039216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ITIL v3 Service Operations Certiﬁ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cation alongside with the project</w:t>
            </w:r>
          </w:p>
          <w:p w14:paraId="5FD609FD" w14:textId="77777777" w:rsidR="0039216B" w:rsidRPr="009B3812" w:rsidRDefault="008018E3" w:rsidP="00C33A9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Top Performer Award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in</w:t>
            </w:r>
            <w:r w:rsidR="0039216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Q1, Q2, Q3, Q4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of 2014</w:t>
            </w:r>
          </w:p>
          <w:p w14:paraId="314A0E72" w14:textId="7413CB9E" w:rsidR="0039216B" w:rsidRPr="009B3812" w:rsidRDefault="0039216B" w:rsidP="00C33A9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Best New Comer Award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="008018E3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 2011</w:t>
            </w:r>
          </w:p>
          <w:p w14:paraId="0118F599" w14:textId="77777777" w:rsidR="003C3AB7" w:rsidRPr="009B3812" w:rsidRDefault="0039216B" w:rsidP="00C33A9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Ass</w:t>
            </w:r>
            <w:r w:rsidR="008018E3"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ociate of the Quarter Award in</w:t>
            </w:r>
            <w:r w:rsidR="008018E3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Q2 of 2014 </w:t>
            </w:r>
          </w:p>
          <w:p w14:paraId="35929B51" w14:textId="77777777" w:rsidR="00CA1810" w:rsidRPr="009B3812" w:rsidRDefault="00CA1810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Monitored the effectiveness of </w:t>
            </w:r>
            <w:r w:rsidRPr="00021846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Incident Management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and made recommendations for improvement such as </w:t>
            </w:r>
            <w:r w:rsidR="00021846" w:rsidRPr="00021846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Service Desk Collaboration, Incident Categorization, User education incidents and recognizing the thresholds of monitoring parameters even before incidents</w:t>
            </w:r>
            <w:r w:rsidR="00D665EC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occur</w:t>
            </w:r>
          </w:p>
          <w:p w14:paraId="545D36C3" w14:textId="77777777" w:rsidR="002D7E7A" w:rsidRPr="002D7E7A" w:rsidRDefault="002D7E7A" w:rsidP="002D7E7A">
            <w:pPr>
              <w:numPr>
                <w:ilvl w:val="0"/>
                <w:numId w:val="3"/>
              </w:num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Supervised 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high-severity incidents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 to ensure service availability with minimal delay and impact towards ensuring smooth operations of an infrastructure environment</w:t>
            </w:r>
          </w:p>
          <w:p w14:paraId="170AAEF5" w14:textId="77777777" w:rsidR="00CA1810" w:rsidRPr="009B3812" w:rsidRDefault="00CA1810" w:rsidP="002D7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contextualSpacing w:val="0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Ramped up incident Service Level Agreement (SLA) adherence through daily reviews; improved recove</w:t>
            </w:r>
            <w:r w:rsidR="00021846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ry times for complex incidents </w:t>
            </w:r>
            <w:r w:rsidR="00021846" w:rsidRPr="00021846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that were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resolved same day </w:t>
            </w:r>
          </w:p>
          <w:p w14:paraId="0FE6B7DC" w14:textId="7C3FC6A0" w:rsidR="00CA1810" w:rsidRPr="009B3812" w:rsidRDefault="00CA1810" w:rsidP="00CA1810">
            <w:pPr>
              <w:ind w:left="180" w:hanging="288"/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99AE8D" wp14:editId="16CA107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227330</wp:posOffset>
                      </wp:positionV>
                      <wp:extent cx="33147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47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37A7754" id="Straight Connector 7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7.9pt" to="255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" strokecolor="#ff9d05" strokeweight="2pt"/>
                  </w:pict>
                </mc:Fallback>
              </mc:AlternateContent>
            </w:r>
            <w:r w:rsidR="004C056E"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  <w:t xml:space="preserve"> </w:t>
            </w:r>
            <w:r w:rsidRPr="009B3812"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  <w:t>Career Growth (Recent 3 Designations)</w:t>
            </w: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t xml:space="preserve"> </w:t>
            </w:r>
          </w:p>
          <w:p w14:paraId="21283802" w14:textId="77777777" w:rsidR="00CA1810" w:rsidRPr="009B3812" w:rsidRDefault="00CA1810" w:rsidP="00CA1810">
            <w:pPr>
              <w:ind w:left="180" w:hanging="288"/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E69CBD" wp14:editId="0A17F400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117475</wp:posOffset>
                      </wp:positionV>
                      <wp:extent cx="1304925" cy="60960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00B2BC3B" w14:textId="77777777" w:rsidR="00CA1810" w:rsidRPr="00BA4431" w:rsidRDefault="00CA1810" w:rsidP="00CA1810">
                                  <w:pPr>
                                    <w:jc w:val="center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 w:rsidRPr="00851E12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  <w:lang w:val="en-GB"/>
                                    </w:rPr>
                                    <w:t>Cross Functional Services Executive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E69CBD" id="_x0000_s1028" type="#_x0000_t202" style="position:absolute;left:0;text-align:left;margin-left:216.75pt;margin-top:9.25pt;width:102.75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" filled="f" stroked="f" strokeweight="2pt">
                      <v:textbox>
                        <w:txbxContent>
                          <w:p w14:paraId="00B2BC3B" w14:textId="77777777" w:rsidR="00CA1810" w:rsidRPr="00BA4431" w:rsidRDefault="00CA1810" w:rsidP="00CA1810">
                            <w:pPr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  <w:lang w:val="en-GB"/>
                              </w:rPr>
                            </w:pPr>
                            <w:r w:rsidRPr="00851E12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  <w:lang w:val="en-GB"/>
                              </w:rPr>
                              <w:t>Cross Functional Services Executive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3F868B5" wp14:editId="7BD5D73E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193606</wp:posOffset>
                      </wp:positionV>
                      <wp:extent cx="1304925" cy="609600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BFC1F28" w14:textId="77777777" w:rsidR="00CA1810" w:rsidRPr="00BA4431" w:rsidRDefault="00CA1810" w:rsidP="00CA1810">
                                  <w:pPr>
                                    <w:jc w:val="center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 w:rsidRPr="004E43CE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  <w:lang w:val="en-GB"/>
                                    </w:rPr>
                                    <w:t>Incident/Problem Management Lead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F868B5" id="_x0000_s1029" type="#_x0000_t202" style="position:absolute;left:0;text-align:left;margin-left:18.6pt;margin-top:15.25pt;width:102.75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" filled="f" stroked="f" strokeweight="2pt">
                      <v:textbox>
                        <w:txbxContent>
                          <w:p w14:paraId="6BFC1F28" w14:textId="77777777" w:rsidR="00CA1810" w:rsidRPr="00BA4431" w:rsidRDefault="00CA1810" w:rsidP="00CA1810">
                            <w:pPr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  <w:lang w:val="en-GB"/>
                              </w:rPr>
                            </w:pPr>
                            <w:r w:rsidRPr="004E43CE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  <w:lang w:val="en-GB"/>
                              </w:rPr>
                              <w:t>Incident/Problem Management Lead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F96A56" w14:textId="77777777" w:rsidR="00CA1810" w:rsidRPr="00145369" w:rsidRDefault="00CA1810" w:rsidP="00145369">
            <w:pPr>
              <w:ind w:left="180" w:hanging="288"/>
              <w:jc w:val="center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AF7084" wp14:editId="467C4FB2">
                      <wp:simplePos x="0" y="0"/>
                      <wp:positionH relativeFrom="column">
                        <wp:posOffset>2896193</wp:posOffset>
                      </wp:positionH>
                      <wp:positionV relativeFrom="paragraph">
                        <wp:posOffset>1162685</wp:posOffset>
                      </wp:positionV>
                      <wp:extent cx="709131" cy="423821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9131" cy="4238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0B0CF2" w14:textId="77777777" w:rsidR="00CA1810" w:rsidRPr="00FA48CE" w:rsidRDefault="00CA1810" w:rsidP="00CA181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79646" w:themeColor="accent6"/>
                                      <w:sz w:val="18"/>
                                      <w:szCs w:val="18"/>
                                    </w:rPr>
                                  </w:pPr>
                                  <w:r w:rsidRPr="00FA48CE">
                                    <w:rPr>
                                      <w:rFonts w:ascii="Tahoma" w:eastAsia="Calibri" w:hAnsi="Tahoma" w:cs="Tahoma"/>
                                      <w:b/>
                                      <w:color w:val="F79646" w:themeColor="accent6"/>
                                      <w:sz w:val="18"/>
                                      <w:szCs w:val="28"/>
                                      <w:lang w:val="en-GB"/>
                                    </w:rPr>
                                    <w:t>Since Mar’19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5AF7084" id="Text Box 12" o:spid="_x0000_s1030" type="#_x0000_t202" style="position:absolute;left:0;text-align:left;margin-left:228.05pt;margin-top:91.55pt;width:55.85pt;height:3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" filled="f" stroked="f" strokeweight=".5pt">
                      <v:textbox>
                        <w:txbxContent>
                          <w:p w14:paraId="4E0B0CF2" w14:textId="77777777" w:rsidR="00CA1810" w:rsidRPr="00FA48CE" w:rsidRDefault="00CA1810" w:rsidP="00CA1810">
                            <w:pPr>
                              <w:jc w:val="center"/>
                              <w:rPr>
                                <w:rFonts w:ascii="Tahoma" w:hAnsi="Tahoma" w:cs="Tahoma"/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r w:rsidRPr="00FA48CE">
                              <w:rPr>
                                <w:rFonts w:ascii="Tahoma" w:eastAsia="Calibri" w:hAnsi="Tahoma" w:cs="Tahoma"/>
                                <w:b/>
                                <w:color w:val="F79646" w:themeColor="accent6"/>
                                <w:sz w:val="18"/>
                                <w:szCs w:val="28"/>
                                <w:lang w:val="en-GB"/>
                              </w:rPr>
                              <w:t>Since Mar’19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A0A2E0A" wp14:editId="63950F52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1190625</wp:posOffset>
                      </wp:positionV>
                      <wp:extent cx="709131" cy="44767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9131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1D817" w14:textId="77777777" w:rsidR="00CA1810" w:rsidRPr="00FA48CE" w:rsidRDefault="00CA1810" w:rsidP="00CA1810">
                                  <w:pPr>
                                    <w:jc w:val="center"/>
                                    <w:rPr>
                                      <w:rFonts w:ascii="Tahoma" w:eastAsia="Calibri" w:hAnsi="Tahoma" w:cs="Tahoma"/>
                                      <w:b/>
                                      <w:color w:val="F79646" w:themeColor="accent6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 w:rsidRPr="00FA48CE">
                                    <w:rPr>
                                      <w:rFonts w:ascii="Tahoma" w:eastAsia="Calibri" w:hAnsi="Tahoma" w:cs="Tahoma"/>
                                      <w:b/>
                                      <w:color w:val="F79646" w:themeColor="accent6"/>
                                      <w:sz w:val="18"/>
                                      <w:szCs w:val="28"/>
                                      <w:lang w:val="en-GB"/>
                                    </w:rPr>
                                    <w:t>Apr’18-Feb’19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0A2E0A" id="Text Box 57" o:spid="_x0000_s1031" type="#_x0000_t202" style="position:absolute;left:0;text-align:left;margin-left:133.8pt;margin-top:93.75pt;width:55.8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" filled="f" stroked="f" strokeweight=".5pt">
                      <v:textbox>
                        <w:txbxContent>
                          <w:p w14:paraId="2861D817" w14:textId="77777777" w:rsidR="00CA1810" w:rsidRPr="00FA48CE" w:rsidRDefault="00CA1810" w:rsidP="00CA1810">
                            <w:pPr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color w:val="F79646" w:themeColor="accent6"/>
                                <w:sz w:val="18"/>
                                <w:szCs w:val="28"/>
                                <w:lang w:val="en-GB"/>
                              </w:rPr>
                            </w:pPr>
                            <w:r w:rsidRPr="00FA48CE">
                              <w:rPr>
                                <w:rFonts w:ascii="Tahoma" w:eastAsia="Calibri" w:hAnsi="Tahoma" w:cs="Tahoma"/>
                                <w:b/>
                                <w:color w:val="F79646" w:themeColor="accent6"/>
                                <w:sz w:val="18"/>
                                <w:szCs w:val="28"/>
                                <w:lang w:val="en-GB"/>
                              </w:rPr>
                              <w:t>Apr’18-Feb’19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79A6E3" wp14:editId="1E043419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1189990</wp:posOffset>
                      </wp:positionV>
                      <wp:extent cx="638175" cy="49530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48C0E" w14:textId="77777777" w:rsidR="00CA1810" w:rsidRPr="00FA48CE" w:rsidRDefault="00CA1810" w:rsidP="00CA1810">
                                  <w:pPr>
                                    <w:rPr>
                                      <w:rFonts w:ascii="Tahoma" w:eastAsia="Calibri" w:hAnsi="Tahoma" w:cs="Tahoma"/>
                                      <w:b/>
                                      <w:color w:val="F79646" w:themeColor="accent6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 w:rsidRPr="00FA48CE">
                                    <w:rPr>
                                      <w:rFonts w:ascii="Tahoma" w:eastAsia="Calibri" w:hAnsi="Tahoma" w:cs="Tahoma"/>
                                      <w:b/>
                                      <w:color w:val="F79646" w:themeColor="accent6"/>
                                      <w:sz w:val="18"/>
                                      <w:szCs w:val="28"/>
                                      <w:lang w:val="en-GB"/>
                                    </w:rPr>
                                    <w:t>Apr’16-Apr’18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79A6E3" id="Text Box 56" o:spid="_x0000_s1032" type="#_x0000_t202" style="position:absolute;left:0;text-align:left;margin-left:28.15pt;margin-top:93.7pt;width:50.2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" filled="f" stroked="f" strokeweight=".5pt">
                      <v:textbox>
                        <w:txbxContent>
                          <w:p w14:paraId="71148C0E" w14:textId="77777777" w:rsidR="00CA1810" w:rsidRPr="00FA48CE" w:rsidRDefault="00CA1810" w:rsidP="00CA1810">
                            <w:pPr>
                              <w:rPr>
                                <w:rFonts w:ascii="Tahoma" w:eastAsia="Calibri" w:hAnsi="Tahoma" w:cs="Tahoma"/>
                                <w:b/>
                                <w:color w:val="F79646" w:themeColor="accent6"/>
                                <w:sz w:val="18"/>
                                <w:szCs w:val="28"/>
                                <w:lang w:val="en-GB"/>
                              </w:rPr>
                            </w:pPr>
                            <w:r w:rsidRPr="00FA48CE">
                              <w:rPr>
                                <w:rFonts w:ascii="Tahoma" w:eastAsia="Calibri" w:hAnsi="Tahoma" w:cs="Tahoma"/>
                                <w:b/>
                                <w:color w:val="F79646" w:themeColor="accent6"/>
                                <w:sz w:val="18"/>
                                <w:szCs w:val="28"/>
                                <w:lang w:val="en-GB"/>
                              </w:rPr>
                              <w:t>Apr’16-Apr’18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24F708F" wp14:editId="5C9DF0BE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21476</wp:posOffset>
                      </wp:positionV>
                      <wp:extent cx="1304925" cy="609600"/>
                      <wp:effectExtent l="0" t="0" r="0" b="0"/>
                      <wp:wrapNone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24FB1AB" w14:textId="77777777" w:rsidR="00CA1810" w:rsidRPr="00BA4431" w:rsidRDefault="00CA1810" w:rsidP="00CA1810">
                                  <w:pPr>
                                    <w:jc w:val="center"/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 w:rsidRPr="001B062D">
                                    <w:rPr>
                                      <w:rFonts w:ascii="Tahoma" w:eastAsia="Calibri" w:hAnsi="Tahoma" w:cs="Tahoma"/>
                                      <w:b/>
                                      <w:color w:val="44555C"/>
                                      <w:sz w:val="18"/>
                                      <w:szCs w:val="28"/>
                                      <w:lang w:val="en-GB"/>
                                    </w:rPr>
                                    <w:t>L1.5 Lead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4F708F" id="_x0000_s1033" type="#_x0000_t202" style="position:absolute;left:0;text-align:left;margin-left:109.35pt;margin-top:1.7pt;width:102.75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" filled="f" stroked="f" strokeweight="2pt">
                      <v:textbox>
                        <w:txbxContent>
                          <w:p w14:paraId="124FB1AB" w14:textId="77777777" w:rsidR="00CA1810" w:rsidRPr="00BA4431" w:rsidRDefault="00CA1810" w:rsidP="00CA1810">
                            <w:pPr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  <w:lang w:val="en-GB"/>
                              </w:rPr>
                            </w:pPr>
                            <w:r w:rsidRPr="001B062D">
                              <w:rPr>
                                <w:rFonts w:ascii="Tahoma" w:eastAsia="Calibri" w:hAnsi="Tahoma" w:cs="Tahoma"/>
                                <w:b/>
                                <w:color w:val="44555C"/>
                                <w:sz w:val="18"/>
                                <w:szCs w:val="28"/>
                                <w:lang w:val="en-GB"/>
                              </w:rPr>
                              <w:t>L1.5 Lead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  <w:sz w:val="18"/>
                <w:szCs w:val="18"/>
              </w:rPr>
              <w:drawing>
                <wp:inline distT="0" distB="0" distL="0" distR="0" wp14:anchorId="32299E36" wp14:editId="01A75AC2">
                  <wp:extent cx="3657600" cy="1685925"/>
                  <wp:effectExtent l="0" t="0" r="0" b="9525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734" r="50919"/>
                          <a:stretch/>
                        </pic:blipFill>
                        <pic:spPr bwMode="auto">
                          <a:xfrm>
                            <a:off x="0" y="0"/>
                            <a:ext cx="3658457" cy="168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FFFFFF" w:themeFill="background1"/>
          </w:tcPr>
          <w:p w14:paraId="61713544" w14:textId="77777777" w:rsidR="006C6655" w:rsidRPr="009B3812" w:rsidRDefault="00BB12E0" w:rsidP="00EA68B0">
            <w:pPr>
              <w:ind w:left="180" w:hanging="288"/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  <w:lastRenderedPageBreak/>
              <w:t>Core Competencies</w:t>
            </w:r>
          </w:p>
          <w:p w14:paraId="4F154B3E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color w:val="44555C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516F7D" wp14:editId="2B2ECBEE">
                      <wp:simplePos x="0" y="0"/>
                      <wp:positionH relativeFrom="column">
                        <wp:posOffset>1162840</wp:posOffset>
                      </wp:positionH>
                      <wp:positionV relativeFrom="paragraph">
                        <wp:posOffset>168407</wp:posOffset>
                      </wp:positionV>
                      <wp:extent cx="1147313" cy="569343"/>
                      <wp:effectExtent l="0" t="0" r="0" b="254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7313" cy="569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2DB2B" w14:textId="77777777" w:rsidR="00A41C1E" w:rsidRPr="00394B9B" w:rsidRDefault="009019C6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Debugging</w:t>
                                  </w:r>
                                  <w:r w:rsidR="00A41C1E" w:rsidRPr="00394B9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516F7D" id="Text Box 24" o:spid="_x0000_s1034" type="#_x0000_t202" style="position:absolute;left:0;text-align:left;margin-left:91.55pt;margin-top:13.25pt;width:90.35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aCgAIAAGs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" filled="f" stroked="f" strokeweight=".5pt">
                      <v:textbox>
                        <w:txbxContent>
                          <w:p w14:paraId="70C2DB2B" w14:textId="77777777" w:rsidR="00A41C1E" w:rsidRPr="00394B9B" w:rsidRDefault="009019C6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Debugging</w:t>
                            </w:r>
                            <w:r w:rsidR="00A41C1E" w:rsidRPr="00394B9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  <w:color w:val="44555C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522D4F" wp14:editId="14A1089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41275</wp:posOffset>
                      </wp:positionV>
                      <wp:extent cx="19240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09BF832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3.25pt" to="14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" strokecolor="#ff9d05" strokeweight="2pt"/>
                  </w:pict>
                </mc:Fallback>
              </mc:AlternateContent>
            </w:r>
          </w:p>
          <w:p w14:paraId="7EF465AF" w14:textId="77777777" w:rsidR="006C6655" w:rsidRPr="009B3812" w:rsidRDefault="00021846" w:rsidP="00EA68B0">
            <w:pPr>
              <w:autoSpaceDE w:val="0"/>
              <w:autoSpaceDN w:val="0"/>
              <w:adjustRightInd w:val="0"/>
              <w:ind w:left="180" w:hanging="288"/>
              <w:jc w:val="both"/>
              <w:rPr>
                <w:rFonts w:ascii="Tahoma" w:hAnsi="Tahoma" w:cs="Tahoma"/>
                <w:color w:val="6A6969"/>
                <w:sz w:val="18"/>
                <w:szCs w:val="18"/>
                <w:lang w:val="en-GB" w:eastAsia="en-GB"/>
              </w:rPr>
            </w:pPr>
            <w:r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D3D676" wp14:editId="59D7308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64770</wp:posOffset>
                      </wp:positionV>
                      <wp:extent cx="1276350" cy="60007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C94F2A" w14:textId="77777777" w:rsidR="00A41C1E" w:rsidRPr="00394B9B" w:rsidRDefault="00B15F65" w:rsidP="000268BD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Project/Operations Management</w:t>
                                  </w:r>
                                </w:p>
                                <w:p w14:paraId="4EEEB2A2" w14:textId="77777777" w:rsidR="00A41C1E" w:rsidRPr="00C12227" w:rsidRDefault="00A41C1E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D3D676" id="Text Box 23" o:spid="_x0000_s1035" type="#_x0000_t202" style="position:absolute;left:0;text-align:left;margin-left:-5.4pt;margin-top:5.1pt;width:100.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" filled="f" stroked="f" strokeweight=".5pt">
                      <v:textbox>
                        <w:txbxContent>
                          <w:p w14:paraId="1DC94F2A" w14:textId="77777777" w:rsidR="00A41C1E" w:rsidRPr="00394B9B" w:rsidRDefault="00B15F65" w:rsidP="000268BD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Project/Operations Management</w:t>
                            </w:r>
                          </w:p>
                          <w:p w14:paraId="4EEEB2A2" w14:textId="77777777" w:rsidR="00A41C1E" w:rsidRPr="00C12227" w:rsidRDefault="00A41C1E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19C6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6D85B5" wp14:editId="17AF4DD1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2581275</wp:posOffset>
                      </wp:positionV>
                      <wp:extent cx="1068070" cy="586596"/>
                      <wp:effectExtent l="0" t="0" r="0" b="444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8070" cy="5865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6DC2B" w14:textId="77777777" w:rsidR="00A41C1E" w:rsidRPr="00394B9B" w:rsidRDefault="00E34747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Client Relationship Management</w:t>
                                  </w:r>
                                </w:p>
                                <w:p w14:paraId="513956B4" w14:textId="77777777" w:rsidR="00A41C1E" w:rsidRPr="00765BA3" w:rsidRDefault="00A41C1E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6D85B5" id="Text Box 30" o:spid="_x0000_s1036" type="#_x0000_t202" style="position:absolute;left:0;text-align:left;margin-left:-6.85pt;margin-top:203.25pt;width:84.1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" filled="f" stroked="f" strokeweight=".5pt">
                      <v:textbox>
                        <w:txbxContent>
                          <w:p w14:paraId="7B06DC2B" w14:textId="77777777" w:rsidR="00A41C1E" w:rsidRPr="00394B9B" w:rsidRDefault="00E34747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Client Relationship Management</w:t>
                            </w:r>
                          </w:p>
                          <w:p w14:paraId="513956B4" w14:textId="77777777" w:rsidR="00A41C1E" w:rsidRPr="00765BA3" w:rsidRDefault="00A41C1E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24E8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491555" wp14:editId="7DC41F83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2038350</wp:posOffset>
                      </wp:positionV>
                      <wp:extent cx="1052830" cy="5715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6FB2EE" w14:textId="77777777" w:rsidR="00E34747" w:rsidRPr="00E34747" w:rsidRDefault="005E24E8" w:rsidP="00E3474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Troubleshooting</w:t>
                                  </w:r>
                                </w:p>
                                <w:p w14:paraId="3D302575" w14:textId="77777777" w:rsidR="00A41C1E" w:rsidRPr="00394B9B" w:rsidRDefault="00A41C1E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B491555" id="Text Box 29" o:spid="_x0000_s1037" type="#_x0000_t202" style="position:absolute;left:0;text-align:left;margin-left:-7.8pt;margin-top:160.5pt;width:82.9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" filled="f" stroked="f" strokeweight=".5pt">
                      <v:textbox>
                        <w:txbxContent>
                          <w:p w14:paraId="296FB2EE" w14:textId="77777777" w:rsidR="00E34747" w:rsidRPr="00E34747" w:rsidRDefault="005E24E8" w:rsidP="00E3474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Troubleshooting</w:t>
                            </w:r>
                          </w:p>
                          <w:p w14:paraId="3D302575" w14:textId="77777777" w:rsidR="00A41C1E" w:rsidRPr="00394B9B" w:rsidRDefault="00A41C1E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5390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F9E949" wp14:editId="797789BB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1325245</wp:posOffset>
                      </wp:positionV>
                      <wp:extent cx="1078230" cy="54292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823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5F13C" w14:textId="77777777" w:rsidR="0031238E" w:rsidRPr="001E4BC6" w:rsidRDefault="0031238E" w:rsidP="003123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E4BC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Incident / Problem Management   </w:t>
                                  </w:r>
                                </w:p>
                                <w:p w14:paraId="6C945340" w14:textId="77777777" w:rsidR="00A41C1E" w:rsidRPr="00394B9B" w:rsidRDefault="00A41C1E" w:rsidP="000268BD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4AB0E5" w14:textId="77777777" w:rsidR="00A41C1E" w:rsidRDefault="00A41C1E" w:rsidP="006C6655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F9E949" id="Text Box 27" o:spid="_x0000_s1038" type="#_x0000_t202" style="position:absolute;left:0;text-align:left;margin-left:-7.7pt;margin-top:104.35pt;width:84.9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" filled="f" stroked="f" strokeweight=".5pt">
                      <v:textbox>
                        <w:txbxContent>
                          <w:p w14:paraId="2AD5F13C" w14:textId="77777777" w:rsidR="0031238E" w:rsidRPr="001E4BC6" w:rsidRDefault="0031238E" w:rsidP="003123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E4BC6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 xml:space="preserve">Incident / Problem Management   </w:t>
                            </w:r>
                          </w:p>
                          <w:p w14:paraId="6C945340" w14:textId="77777777" w:rsidR="00A41C1E" w:rsidRPr="00394B9B" w:rsidRDefault="00A41C1E" w:rsidP="000268BD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114AB0E5" w14:textId="77777777" w:rsidR="00A41C1E" w:rsidRDefault="00A41C1E" w:rsidP="006C6655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5390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BC091" wp14:editId="644781C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669925</wp:posOffset>
                      </wp:positionV>
                      <wp:extent cx="1052830" cy="57797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577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89B7B" w14:textId="77777777" w:rsidR="0031238E" w:rsidRPr="001E4BC6" w:rsidRDefault="004C5390" w:rsidP="003123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Change </w:t>
                                  </w:r>
                                  <w:r w:rsidR="0031238E" w:rsidRPr="001E4BC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Management</w:t>
                                  </w:r>
                                </w:p>
                                <w:p w14:paraId="02A1B31A" w14:textId="77777777" w:rsidR="00A41C1E" w:rsidRPr="00394B9B" w:rsidRDefault="00A41C1E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EBC091" id="Text Box 25" o:spid="_x0000_s1039" type="#_x0000_t202" style="position:absolute;left:0;text-align:left;margin-left:-5.25pt;margin-top:52.75pt;width:82.9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1KggIAAGwFAAAOAAAAZHJzL2Uyb0RvYy54bWysVM1OGzEQvlfqO1i+l00CIR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" filled="f" stroked="f" strokeweight=".5pt">
                      <v:textbox>
                        <w:txbxContent>
                          <w:p w14:paraId="7CE89B7B" w14:textId="77777777" w:rsidR="0031238E" w:rsidRPr="001E4BC6" w:rsidRDefault="004C5390" w:rsidP="003123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 xml:space="preserve">Change </w:t>
                            </w:r>
                            <w:r w:rsidR="0031238E" w:rsidRPr="001E4BC6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Management</w:t>
                            </w:r>
                          </w:p>
                          <w:p w14:paraId="02A1B31A" w14:textId="77777777" w:rsidR="00A41C1E" w:rsidRPr="00394B9B" w:rsidRDefault="00A41C1E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68BD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4A4F97" wp14:editId="0BDC1259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1328420</wp:posOffset>
                      </wp:positionV>
                      <wp:extent cx="1140460" cy="55245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046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C78AB8" w14:textId="77777777" w:rsidR="00A41C1E" w:rsidRPr="00E34747" w:rsidRDefault="00243F9A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Stakeholder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4A4F97" id="Text Box 28" o:spid="_x0000_s1040" type="#_x0000_t202" style="position:absolute;left:0;text-align:left;margin-left:88.2pt;margin-top:104.6pt;width:89.8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" filled="f" stroked="f" strokeweight=".5pt">
                      <v:textbox>
                        <w:txbxContent>
                          <w:p w14:paraId="63C78AB8" w14:textId="77777777" w:rsidR="00A41C1E" w:rsidRPr="00E34747" w:rsidRDefault="00243F9A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Stakeholder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B8A68B" wp14:editId="0AD9DD8B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1948180</wp:posOffset>
                      </wp:positionV>
                      <wp:extent cx="1200150" cy="58102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581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EC4D64" w14:textId="77777777" w:rsidR="00E34747" w:rsidRPr="00E34747" w:rsidRDefault="005E24E8" w:rsidP="00E3474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Effort and estimations</w:t>
                                  </w:r>
                                </w:p>
                                <w:p w14:paraId="5361A582" w14:textId="77777777" w:rsidR="00A41C1E" w:rsidRPr="00394B9B" w:rsidRDefault="00A41C1E" w:rsidP="006C665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B8A68B" id="Text Box 32" o:spid="_x0000_s1041" type="#_x0000_t202" style="position:absolute;left:0;text-align:left;margin-left:85.35pt;margin-top:153.4pt;width:94.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" filled="f" stroked="f" strokeweight=".5pt">
                      <v:textbox>
                        <w:txbxContent>
                          <w:p w14:paraId="1BEC4D64" w14:textId="77777777" w:rsidR="00E34747" w:rsidRPr="00E34747" w:rsidRDefault="005E24E8" w:rsidP="00E3474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Effort and estimations</w:t>
                            </w:r>
                          </w:p>
                          <w:p w14:paraId="5361A582" w14:textId="77777777" w:rsidR="00A41C1E" w:rsidRPr="00394B9B" w:rsidRDefault="00A41C1E" w:rsidP="006C665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14D611" wp14:editId="31652956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2605405</wp:posOffset>
                      </wp:positionV>
                      <wp:extent cx="1052830" cy="6477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9F96D" w14:textId="77777777" w:rsidR="00A41C1E" w:rsidRPr="00394B9B" w:rsidRDefault="00A41C1E" w:rsidP="000268BD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 w:rsidRPr="00394B9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Team Management &amp; Leadership</w:t>
                                  </w:r>
                                </w:p>
                                <w:p w14:paraId="7BA2AEB3" w14:textId="77777777" w:rsidR="00A41C1E" w:rsidRDefault="00A41C1E" w:rsidP="006C6655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314D611" id="Text Box 31" o:spid="_x0000_s1042" type="#_x0000_t202" style="position:absolute;left:0;text-align:left;margin-left:88.35pt;margin-top:205.15pt;width:82.9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" filled="f" stroked="f" strokeweight=".5pt">
                      <v:textbox>
                        <w:txbxContent>
                          <w:p w14:paraId="6AB9F96D" w14:textId="77777777" w:rsidR="00A41C1E" w:rsidRPr="00394B9B" w:rsidRDefault="00A41C1E" w:rsidP="000268BD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94B9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Team Management &amp; Leadership</w:t>
                            </w:r>
                          </w:p>
                          <w:p w14:paraId="7BA2AEB3" w14:textId="77777777" w:rsidR="00A41C1E" w:rsidRDefault="00A41C1E" w:rsidP="006C6655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EF95F2" wp14:editId="52582640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673100</wp:posOffset>
                      </wp:positionV>
                      <wp:extent cx="1052830" cy="56197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83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2D03E8" w14:textId="77777777" w:rsidR="00A41C1E" w:rsidRPr="00394B9B" w:rsidRDefault="0031238E" w:rsidP="000268BD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  <w:lang w:val="en-GB"/>
                                    </w:rPr>
                                    <w:t>Root Cause Analysis</w:t>
                                  </w:r>
                                </w:p>
                                <w:p w14:paraId="5CFBBD70" w14:textId="77777777" w:rsidR="00A41C1E" w:rsidRDefault="00A41C1E" w:rsidP="006C6655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EF95F2" id="Text Box 26" o:spid="_x0000_s1043" type="#_x0000_t202" style="position:absolute;left:0;text-align:left;margin-left:91.35pt;margin-top:53pt;width:82.9pt;height:4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5kgQIAAGw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" filled="f" stroked="f" strokeweight=".5pt">
                      <v:textbox>
                        <w:txbxContent>
                          <w:p w14:paraId="5F2D03E8" w14:textId="77777777" w:rsidR="00A41C1E" w:rsidRPr="00394B9B" w:rsidRDefault="0031238E" w:rsidP="000268BD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  <w:lang w:val="en-GB"/>
                              </w:rPr>
                              <w:t>Root Cause Analysis</w:t>
                            </w:r>
                          </w:p>
                          <w:p w14:paraId="5CFBBD70" w14:textId="77777777" w:rsidR="00A41C1E" w:rsidRDefault="00A41C1E" w:rsidP="006C6655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w:drawing>
                <wp:inline distT="0" distB="0" distL="0" distR="0" wp14:anchorId="1AC04E14" wp14:editId="5E800D29">
                  <wp:extent cx="2264717" cy="317182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16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DD474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</w:p>
          <w:p w14:paraId="3EFC0C94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</w:pPr>
          </w:p>
          <w:p w14:paraId="667B6A92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</w:pPr>
          </w:p>
          <w:p w14:paraId="27B4626B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color w:val="404040" w:themeColor="text1" w:themeTint="BF"/>
                <w:sz w:val="28"/>
                <w:szCs w:val="28"/>
                <w:lang w:val="en-GB"/>
              </w:rPr>
              <w:t>Soft Skills</w:t>
            </w:r>
          </w:p>
          <w:p w14:paraId="4E30749E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7F7F7F" w:themeColor="text1" w:themeTint="8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85CB10" wp14:editId="34CC179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26035</wp:posOffset>
                      </wp:positionV>
                      <wp:extent cx="1924050" cy="0"/>
                      <wp:effectExtent l="0" t="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EBDF13" id="Straight Connector 3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2.05pt" to="14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" strokecolor="#ff9d05" strokeweight="2pt"/>
                  </w:pict>
                </mc:Fallback>
              </mc:AlternateContent>
            </w:r>
          </w:p>
          <w:p w14:paraId="33F6B1C2" w14:textId="77777777" w:rsidR="006C6655" w:rsidRPr="009B3812" w:rsidRDefault="006C6655" w:rsidP="00EA68B0">
            <w:pPr>
              <w:ind w:left="180" w:hanging="288"/>
              <w:jc w:val="center"/>
              <w:rPr>
                <w:rFonts w:ascii="Tahoma" w:hAnsi="Tahoma" w:cs="Tahoma"/>
                <w:lang w:val="en-GB"/>
              </w:rPr>
            </w:pP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B25347" wp14:editId="18318697">
                      <wp:simplePos x="0" y="0"/>
                      <wp:positionH relativeFrom="column">
                        <wp:posOffset>93749</wp:posOffset>
                      </wp:positionH>
                      <wp:positionV relativeFrom="paragraph">
                        <wp:posOffset>1277531</wp:posOffset>
                      </wp:positionV>
                      <wp:extent cx="832405" cy="352425"/>
                      <wp:effectExtent l="68262" t="0" r="93663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148319">
                                <a:off x="0" y="0"/>
                                <a:ext cx="83240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D68F14" w14:textId="77777777" w:rsidR="00A41C1E" w:rsidRDefault="00A41C1E" w:rsidP="006C6655"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Analytical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B25347" id="Text Box 16" o:spid="_x0000_s1044" type="#_x0000_t202" style="position:absolute;left:0;text-align:left;margin-left:7.4pt;margin-top:100.6pt;width:65.55pt;height:27.75pt;rotation:343880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" filled="f" stroked="f" strokeweight=".5pt">
                      <v:textbox>
                        <w:txbxContent>
                          <w:p w14:paraId="39D68F14" w14:textId="77777777" w:rsidR="00A41C1E" w:rsidRDefault="00A41C1E" w:rsidP="006C6655"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Analytical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050062" wp14:editId="3DEC8BEA">
                      <wp:simplePos x="0" y="0"/>
                      <wp:positionH relativeFrom="column">
                        <wp:posOffset>1106393</wp:posOffset>
                      </wp:positionH>
                      <wp:positionV relativeFrom="paragraph">
                        <wp:posOffset>1398736</wp:posOffset>
                      </wp:positionV>
                      <wp:extent cx="890919" cy="352425"/>
                      <wp:effectExtent l="0" t="152400" r="0" b="16192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05916">
                                <a:off x="0" y="0"/>
                                <a:ext cx="890919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007F7" w14:textId="77777777" w:rsidR="00A41C1E" w:rsidRDefault="00A41C1E" w:rsidP="006C6655"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Collaborator</w:t>
                                  </w:r>
                                  <w:r w:rsidRPr="008467F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050062" id="Text Box 18" o:spid="_x0000_s1045" type="#_x0000_t202" style="position:absolute;left:0;text-align:left;margin-left:87.1pt;margin-top:110.15pt;width:70.15pt;height:27.75pt;rotation:-206884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" filled="f" stroked="f" strokeweight=".5pt">
                      <v:textbox>
                        <w:txbxContent>
                          <w:p w14:paraId="4AD007F7" w14:textId="77777777" w:rsidR="00A41C1E" w:rsidRDefault="00A41C1E" w:rsidP="006C6655"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Collaborator</w:t>
                            </w:r>
                            <w:r w:rsidRPr="008467F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C06175" wp14:editId="0D6789FE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508635</wp:posOffset>
                      </wp:positionV>
                      <wp:extent cx="854710" cy="352425"/>
                      <wp:effectExtent l="98742" t="0" r="139383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266814">
                                <a:off x="0" y="0"/>
                                <a:ext cx="85471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B0F928" w14:textId="77777777" w:rsidR="00A41C1E" w:rsidRDefault="00A41C1E" w:rsidP="006C6655"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C06175" id="Text Box 15" o:spid="_x0000_s1046" type="#_x0000_t202" style="position:absolute;left:0;text-align:left;margin-left:94.75pt;margin-top:40.05pt;width:67.3pt;height:27.75pt;rotation:35682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" filled="f" stroked="f" strokeweight=".5pt">
                      <v:textbox>
                        <w:txbxContent>
                          <w:p w14:paraId="6EB0F928" w14:textId="77777777" w:rsidR="00A41C1E" w:rsidRDefault="00A41C1E" w:rsidP="006C6655"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25897F" wp14:editId="3318BE2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710565</wp:posOffset>
                      </wp:positionV>
                      <wp:extent cx="733425" cy="65722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118F6" w14:textId="77777777" w:rsidR="00A41C1E" w:rsidRDefault="00A41C1E" w:rsidP="006C665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  <w:t>Soft</w:t>
                                  </w:r>
                                </w:p>
                                <w:p w14:paraId="28B76432" w14:textId="77777777" w:rsidR="00A41C1E" w:rsidRDefault="00A41C1E" w:rsidP="006C6655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1A4EF6"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25897F" id="Text Box 19" o:spid="_x0000_s1047" type="#_x0000_t202" style="position:absolute;left:0;text-align:left;margin-left:58.35pt;margin-top:55.95pt;width:57.7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" filled="f" stroked="f" strokeweight=".5pt">
                      <v:textbox>
                        <w:txbxContent>
                          <w:p w14:paraId="18D118F6" w14:textId="77777777" w:rsidR="00A41C1E" w:rsidRDefault="00A41C1E" w:rsidP="006C665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  <w:t>Soft</w:t>
                            </w:r>
                          </w:p>
                          <w:p w14:paraId="28B76432" w14:textId="77777777" w:rsidR="00A41C1E" w:rsidRDefault="00A41C1E" w:rsidP="006C6655">
                            <w:pPr>
                              <w:spacing w:after="0" w:line="240" w:lineRule="auto"/>
                              <w:jc w:val="center"/>
                            </w:pPr>
                            <w:r w:rsidRPr="001A4EF6"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42CE88" wp14:editId="38FA096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295910</wp:posOffset>
                      </wp:positionV>
                      <wp:extent cx="1066800" cy="352425"/>
                      <wp:effectExtent l="0" t="209550" r="0" b="2190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18060">
                                <a:off x="0" y="0"/>
                                <a:ext cx="10668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1308F" w14:textId="77777777" w:rsidR="00A41C1E" w:rsidRDefault="00A41C1E" w:rsidP="006C6655"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Decision-maker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742CE88" id="Text Box 14" o:spid="_x0000_s1048" type="#_x0000_t202" style="position:absolute;left:0;text-align:left;margin-left:11.15pt;margin-top:23.3pt;width:84pt;height:27.75pt;rotation:-216480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" filled="f" stroked="f" strokeweight=".5pt">
                      <v:textbox>
                        <w:txbxContent>
                          <w:p w14:paraId="6A11308F" w14:textId="77777777" w:rsidR="00A41C1E" w:rsidRDefault="00A41C1E" w:rsidP="006C6655"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Decision-maker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3812">
              <w:rPr>
                <w:rFonts w:ascii="Tahoma" w:hAnsi="Tahoma" w:cs="Tahoma"/>
                <w:noProof/>
              </w:rPr>
              <w:drawing>
                <wp:inline distT="0" distB="0" distL="0" distR="0" wp14:anchorId="6B469D23" wp14:editId="0F072BD3">
                  <wp:extent cx="1971675" cy="201538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93" cy="201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E2995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lang w:val="en-GB"/>
              </w:rPr>
            </w:pPr>
          </w:p>
          <w:p w14:paraId="2C5E0542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lang w:val="en-GB"/>
              </w:rPr>
            </w:pPr>
          </w:p>
          <w:p w14:paraId="2DFC7D6F" w14:textId="77777777" w:rsidR="006C6655" w:rsidRPr="009B3812" w:rsidRDefault="006C6655" w:rsidP="00EA68B0">
            <w:pPr>
              <w:ind w:left="180" w:hanging="288"/>
              <w:rPr>
                <w:rFonts w:ascii="Tahoma" w:hAnsi="Tahoma" w:cs="Tahoma"/>
                <w:lang w:val="en-GB"/>
              </w:rPr>
            </w:pPr>
          </w:p>
          <w:p w14:paraId="4A64D79A" w14:textId="77777777" w:rsidR="006C6655" w:rsidRPr="009B3812" w:rsidRDefault="006C6655" w:rsidP="00EA68B0">
            <w:pPr>
              <w:ind w:left="180" w:hanging="288"/>
              <w:jc w:val="both"/>
              <w:rPr>
                <w:rFonts w:ascii="Tahoma" w:hAnsi="Tahoma" w:cs="Tahoma"/>
                <w:lang w:val="en-GB"/>
              </w:rPr>
            </w:pPr>
          </w:p>
        </w:tc>
      </w:tr>
      <w:tr w:rsidR="006C6655" w:rsidRPr="001F69B7" w14:paraId="2FBDEFAA" w14:textId="77777777" w:rsidTr="00A41C1E">
        <w:trPr>
          <w:trHeight w:val="1620"/>
        </w:trPr>
        <w:tc>
          <w:tcPr>
            <w:tcW w:w="10350" w:type="dxa"/>
            <w:gridSpan w:val="2"/>
            <w:shd w:val="clear" w:color="auto" w:fill="FFFFFF" w:themeFill="background1"/>
          </w:tcPr>
          <w:p w14:paraId="10C99EA5" w14:textId="77777777" w:rsidR="00074FD5" w:rsidRPr="009B3812" w:rsidRDefault="00CA1810" w:rsidP="00333033">
            <w:pPr>
              <w:rPr>
                <w:rFonts w:ascii="Tahoma" w:hAnsi="Tahoma" w:cs="Tahoma"/>
                <w:color w:val="44555C"/>
                <w:sz w:val="16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44555C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28E48B" wp14:editId="38D4666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229870</wp:posOffset>
                      </wp:positionV>
                      <wp:extent cx="3019425" cy="0"/>
                      <wp:effectExtent l="0" t="0" r="9525" b="1905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2ECFE6D" id="Straight Connector 65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8.1pt" to="232.3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" strokecolor="#ff9d05" strokeweight="2pt"/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color w:val="44555C"/>
                <w:sz w:val="28"/>
                <w:szCs w:val="28"/>
                <w:lang w:val="en-GB"/>
              </w:rPr>
              <w:t>Professional Experience</w:t>
            </w:r>
            <w:r w:rsidR="006C6655" w:rsidRPr="009B3812">
              <w:rPr>
                <w:rFonts w:ascii="Tahoma" w:hAnsi="Tahoma" w:cs="Tahoma"/>
                <w:color w:val="420189"/>
                <w:sz w:val="20"/>
                <w:szCs w:val="20"/>
                <w:lang w:val="en-GB"/>
              </w:rPr>
              <w:br/>
            </w:r>
          </w:p>
          <w:p w14:paraId="21D7D0B9" w14:textId="77777777" w:rsidR="001F37AD" w:rsidRPr="009B3812" w:rsidRDefault="00E72883" w:rsidP="007712BF">
            <w:pPr>
              <w:shd w:val="clear" w:color="auto" w:fill="FABF8F" w:themeFill="accent6" w:themeFillTint="99"/>
              <w:tabs>
                <w:tab w:val="left" w:pos="4335"/>
                <w:tab w:val="center" w:pos="4887"/>
                <w:tab w:val="left" w:pos="5760"/>
              </w:tabs>
              <w:ind w:left="324" w:right="360" w:hanging="288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Since </w:t>
            </w:r>
            <w:r w:rsidR="001F37AD"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May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’11</w:t>
            </w:r>
            <w:r w:rsidR="001F37AD"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 xml:space="preserve"> with Cognizant Technology Solutions, Chennai, Tamil Nadu as Application Support Specialist</w:t>
            </w:r>
          </w:p>
          <w:p w14:paraId="6F6F0632" w14:textId="77777777" w:rsidR="003925FB" w:rsidRPr="009B3812" w:rsidRDefault="003925FB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Growth Path:</w:t>
            </w:r>
          </w:p>
          <w:p w14:paraId="114DA6D3" w14:textId="77777777" w:rsidR="00111FF2" w:rsidRPr="009B3812" w:rsidRDefault="00111FF2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Application Support Specialist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="001B062D"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May’11-Aug’13</w:t>
            </w:r>
          </w:p>
          <w:p w14:paraId="6B05AD77" w14:textId="77777777" w:rsidR="00111FF2" w:rsidRPr="009B3812" w:rsidRDefault="00111FF2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Global Incident Manager (Project – AstraZeneca)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  <w:t>Sep’13-Mar’16</w:t>
            </w:r>
          </w:p>
          <w:p w14:paraId="53DC8CA4" w14:textId="77777777" w:rsidR="004E43CE" w:rsidRPr="009B3812" w:rsidRDefault="004E43CE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Incident/Problem Management Lead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  <w:t>Apr’16-Apr’</w:t>
            </w:r>
            <w:r w:rsidR="001B062D"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18</w:t>
            </w:r>
          </w:p>
          <w:p w14:paraId="4F0C4452" w14:textId="77777777" w:rsidR="001B062D" w:rsidRPr="009B3812" w:rsidRDefault="001B062D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L1.5 Lead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  <w:t>Apr’18-Feb’19</w:t>
            </w:r>
          </w:p>
          <w:p w14:paraId="24A5E857" w14:textId="77777777" w:rsidR="00851E12" w:rsidRPr="009B3812" w:rsidRDefault="00851E12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Cross Functional Services Executive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  <w:t>Since Mar’19</w:t>
            </w:r>
          </w:p>
          <w:p w14:paraId="0BCF1053" w14:textId="77777777" w:rsidR="00BF7D06" w:rsidRPr="009B3812" w:rsidRDefault="00BF7D06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</w:p>
          <w:p w14:paraId="21B1F4E7" w14:textId="77777777" w:rsidR="00BF7D06" w:rsidRPr="009B3812" w:rsidRDefault="00111FF2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Key Result Areas:</w:t>
            </w:r>
          </w:p>
          <w:p w14:paraId="430D16F6" w14:textId="77777777" w:rsidR="00940A59" w:rsidRPr="009B3812" w:rsidRDefault="00940A59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As Cross Functional Services Executive</w:t>
            </w:r>
          </w:p>
          <w:p w14:paraId="6836BB6C" w14:textId="77777777" w:rsidR="00BF7D06" w:rsidRPr="009B3812" w:rsidRDefault="002257FF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Spearheading </w:t>
            </w:r>
            <w:r w:rsidR="003259AA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It service </w:t>
            </w:r>
            <w:r w:rsidR="00940A59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processes such as Incident, Problem and Change Management a</w:t>
            </w:r>
            <w:r w:rsidR="00BF7D06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cross the infrastructure teams</w:t>
            </w:r>
          </w:p>
          <w:p w14:paraId="16C11932" w14:textId="77777777" w:rsidR="00BF7D06" w:rsidRPr="009B3812" w:rsidRDefault="003259AA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Directing initiatives for</w:t>
            </w:r>
            <w:r w:rsidR="00940A59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process governance during the</w:t>
            </w:r>
            <w:r w:rsidR="00940A59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monthly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meeting</w:t>
            </w:r>
            <w:r w:rsidR="00BF7D06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with the Gilead leadership</w:t>
            </w:r>
          </w:p>
          <w:p w14:paraId="08F0496A" w14:textId="77777777" w:rsidR="00940A59" w:rsidRPr="009B3812" w:rsidRDefault="00940A59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Conduct</w:t>
            </w:r>
            <w:r w:rsidR="003448D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ing and participating actively in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process awareness sessions for all the infrastructure teams </w:t>
            </w:r>
          </w:p>
          <w:p w14:paraId="053D2E78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Coordinating with problem owners, SMEs and other stakeholders to identify problem scope and escalate IT service outages to specialize engineering</w:t>
            </w:r>
          </w:p>
          <w:p w14:paraId="172C6599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Managing all critical/major incidents &amp; service requests &amp; supervising critical incidents from in</w:t>
            </w:r>
            <w:r w:rsidR="000C2833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ception to closure within SLA</w:t>
            </w:r>
          </w:p>
          <w:p w14:paraId="1D42544F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Interacting with customers, internal IT and infrastructure teams, third party data providers throughout the service restoration process</w:t>
            </w:r>
          </w:p>
          <w:p w14:paraId="14A9173F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Performing impact analysis to determine the severity of an incident; developing incident report on major incidents </w:t>
            </w:r>
          </w:p>
          <w:p w14:paraId="35ED765F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Updating Remedy tickets for change and incident management to document monitoring and recovery steps; capturing incident follow-ups and completing formal post implementation reviews</w:t>
            </w:r>
          </w:p>
          <w:p w14:paraId="71E2F3F9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Reviewing weekly reports; </w:t>
            </w:r>
            <w:r w:rsidR="009B381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administering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day-to-day operational aspects of a project to provide guidance during the analysis, design, development, testing, implementation, and post implementation phases</w:t>
            </w:r>
          </w:p>
          <w:p w14:paraId="2AB69304" w14:textId="77777777" w:rsidR="00E2405D" w:rsidRPr="009B3812" w:rsidRDefault="009B3812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Dealing with</w:t>
            </w:r>
            <w:r w:rsidR="00E2405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incidents queue and SLA breached service requests/incidents; working as an interface between customer/end-user and team regarding the status of their incidents </w:t>
            </w:r>
          </w:p>
          <w:p w14:paraId="3932C829" w14:textId="77777777" w:rsidR="00E2405D" w:rsidRPr="009B3812" w:rsidRDefault="00E2405D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Delivering trainings to the technology &amp; platform teams on Incident and Problem Management Process training to the platform and technology teams as and when required</w:t>
            </w:r>
          </w:p>
          <w:p w14:paraId="6C35A036" w14:textId="77777777" w:rsidR="00E2405D" w:rsidRPr="009B3812" w:rsidRDefault="009B3812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Working</w:t>
            </w:r>
            <w:r w:rsidR="00E2405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on first-level incident / problem determination and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providing</w:t>
            </w:r>
            <w:r w:rsidR="00E2405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resolution for service incidents and queries on a 24x7 basis within the agreed service levels</w:t>
            </w:r>
          </w:p>
          <w:p w14:paraId="60503738" w14:textId="77777777" w:rsidR="00E2405D" w:rsidRPr="009B3812" w:rsidRDefault="009B3812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Ensuring</w:t>
            </w:r>
            <w:r w:rsidR="00E2405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timely escalation of incidents to higher levels when required and maintained the Log File for errors spotted in the network</w:t>
            </w:r>
          </w:p>
          <w:p w14:paraId="00634613" w14:textId="77777777" w:rsidR="00940A59" w:rsidRPr="009B3812" w:rsidRDefault="00940A59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</w:p>
          <w:p w14:paraId="7B83FB80" w14:textId="77777777" w:rsidR="00B1391C" w:rsidRPr="009B3812" w:rsidRDefault="00B1391C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As L1.5 Lead</w:t>
            </w:r>
          </w:p>
          <w:p w14:paraId="11544AFA" w14:textId="77777777" w:rsidR="003028FB" w:rsidRPr="009B3812" w:rsidRDefault="00504CB0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Led, managed and guided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a team of 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21 members</w:t>
            </w:r>
            <w:r w:rsidR="00E92CF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; extended support as the first point of contact for a top-notch</w:t>
            </w:r>
            <w:r w:rsidR="003028F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pharmaceutical company</w:t>
            </w:r>
          </w:p>
          <w:p w14:paraId="69CD02DA" w14:textId="77777777" w:rsidR="003028FB" w:rsidRPr="009B3812" w:rsidRDefault="00A76FEA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Reported 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the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top/key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incidents </w:t>
            </w:r>
            <w:r w:rsidR="003028F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to respective L2 teams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 a timely manner</w:t>
            </w:r>
          </w:p>
          <w:p w14:paraId="78F36193" w14:textId="77777777" w:rsidR="003028FB" w:rsidRPr="009B3812" w:rsidRDefault="009B7505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Conducted detailed a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udit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of compliance to SOPs,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knowledge articles </w:t>
            </w:r>
            <w:r w:rsidR="003028F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and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provided accurate improvement plans for operational efficiency </w:t>
            </w:r>
          </w:p>
          <w:p w14:paraId="2BF33253" w14:textId="77777777" w:rsidR="003028FB" w:rsidRPr="009B3812" w:rsidRDefault="001D3913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Performed 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review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 coordination with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L2 teams on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SOPs on a regular basis;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examined the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L2 tickets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monthly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and </w:t>
            </w:r>
            <w:r w:rsidR="00CE57CF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delivered recommendations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for a left shift of a</w:t>
            </w:r>
            <w:r w:rsidR="003028F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ctivities from L2 to L1.5 team</w:t>
            </w:r>
          </w:p>
          <w:p w14:paraId="2BDE5F9D" w14:textId="77777777" w:rsidR="004E43CE" w:rsidRPr="009B3812" w:rsidRDefault="00625A90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Rewarded and gave recognitions 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to the team members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on the basis of</w:t>
            </w:r>
            <w:r w:rsidR="00B1391C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achi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evements and customer testimonials</w:t>
            </w:r>
          </w:p>
          <w:p w14:paraId="0D06CC20" w14:textId="77777777" w:rsidR="00C36558" w:rsidRPr="009B3812" w:rsidRDefault="00C36558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</w:p>
          <w:p w14:paraId="58D1A30B" w14:textId="77777777" w:rsidR="004E43CE" w:rsidRPr="009B3812" w:rsidRDefault="004E43CE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As Incident/Problem Management Lead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ab/>
            </w:r>
          </w:p>
          <w:p w14:paraId="7D68B868" w14:textId="77777777" w:rsidR="00C36558" w:rsidRPr="009B3812" w:rsidRDefault="00755071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Delivered extensive support to the</w:t>
            </w:r>
            <w:r w:rsidR="00C3655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Incident/Problem Managers</w:t>
            </w:r>
            <w:r w:rsidR="0077075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; defined 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policies for the org</w:t>
            </w:r>
            <w:r w:rsidR="00C3655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anization </w:t>
            </w:r>
            <w:r w:rsidR="0077075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concerning the</w:t>
            </w:r>
            <w:r w:rsidR="00C3655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process</w:t>
            </w:r>
          </w:p>
          <w:p w14:paraId="35775EB3" w14:textId="77777777" w:rsidR="00C36558" w:rsidRPr="009B3812" w:rsidRDefault="008A2A04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Successfully recognized scope of improvement and implemented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the same to services for improving the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association</w:t>
            </w:r>
            <w:r w:rsidR="00C3655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with other ITSM services</w:t>
            </w:r>
          </w:p>
          <w:p w14:paraId="3F78C8AD" w14:textId="77777777" w:rsidR="00C36558" w:rsidRPr="009B3812" w:rsidRDefault="009F16B2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Steered efforts for implementation of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Lean Six Sigma (Green Belt - GB)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for enhancing the MTTR; attended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="00C3655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training for Lean Six Sigma GB</w:t>
            </w:r>
          </w:p>
          <w:p w14:paraId="17B771E9" w14:textId="77777777" w:rsidR="004E43CE" w:rsidRPr="009B3812" w:rsidRDefault="0085172C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Played a key role in assimilating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IM/PM processes to increase the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end-to-end </w:t>
            </w:r>
            <w:r w:rsidR="009518B3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o</w:t>
            </w:r>
            <w:r w:rsidR="009C55A1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wnership of diffe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rent Infrastructure and Application towers and </w:t>
            </w:r>
            <w:r w:rsidR="009518B3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deliver valuable inputs to other processes including </w:t>
            </w:r>
            <w:r w:rsidR="004E43CE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Change M</w:t>
            </w:r>
            <w:r w:rsidR="009518B3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anagement and</w:t>
            </w:r>
            <w:r w:rsidR="00C3655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Knowledge Management</w:t>
            </w:r>
          </w:p>
          <w:p w14:paraId="7399C20C" w14:textId="77777777" w:rsidR="00111FF2" w:rsidRPr="009B3812" w:rsidRDefault="00C63DCE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Worked for a top</w:t>
            </w:r>
            <w:r w:rsidR="00111FF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pharmaceutical client </w:t>
            </w:r>
          </w:p>
          <w:p w14:paraId="6CB62E5C" w14:textId="01BE6B77" w:rsidR="003923CE" w:rsidRDefault="00111FF2" w:rsidP="00021846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  <w:t xml:space="preserve"> </w:t>
            </w:r>
          </w:p>
          <w:p w14:paraId="012D7619" w14:textId="48184399" w:rsidR="00B66D62" w:rsidRDefault="00B66D62" w:rsidP="00021846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</w:pPr>
          </w:p>
          <w:p w14:paraId="65E61CFD" w14:textId="47F30FE5" w:rsidR="00B66D62" w:rsidRDefault="00B66D62" w:rsidP="00021846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</w:pPr>
          </w:p>
          <w:p w14:paraId="52B592F1" w14:textId="77777777" w:rsidR="00B66D62" w:rsidRPr="009B3812" w:rsidRDefault="00B66D62" w:rsidP="00021846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</w:pPr>
          </w:p>
          <w:p w14:paraId="241D5DC2" w14:textId="77777777" w:rsidR="00F20511" w:rsidRPr="009B3812" w:rsidRDefault="00F20511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1F497D" w:themeColor="text2"/>
                <w:sz w:val="18"/>
                <w:szCs w:val="28"/>
                <w:lang w:val="en-GB"/>
              </w:rPr>
              <w:lastRenderedPageBreak/>
              <w:t>As</w:t>
            </w:r>
            <w:r w:rsidRPr="009B3812">
              <w:rPr>
                <w:rFonts w:ascii="Tahoma" w:eastAsia="Calibri" w:hAnsi="Tahoma" w:cs="Tahoma"/>
                <w:color w:val="1F497D" w:themeColor="text2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Global Incident Manager</w:t>
            </w:r>
          </w:p>
          <w:p w14:paraId="15A2A954" w14:textId="77777777" w:rsidR="00F20511" w:rsidRPr="009B3812" w:rsidRDefault="003C595E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Supervised the i</w:t>
            </w:r>
            <w:r w:rsidR="00111FF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ncidents in the Customer IT Environment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as per the</w:t>
            </w:r>
            <w:r w:rsidR="00F20511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Incident Management Process</w:t>
            </w:r>
          </w:p>
          <w:p w14:paraId="1C46CACB" w14:textId="77777777" w:rsidR="00F20511" w:rsidRPr="009B3812" w:rsidRDefault="00E21F72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Conducted a comprehensive </w:t>
            </w:r>
            <w:r w:rsidR="00111FF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audit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on a periodical basis of Incident records; shared knowledge with the Incident Management staff members for ensuring reduction in </w:t>
            </w:r>
            <w:r w:rsidR="00111FF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ticket ho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ps</w:t>
            </w:r>
            <w:r w:rsidR="00F20511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</w:p>
          <w:p w14:paraId="62DE87F7" w14:textId="77777777" w:rsidR="00F20511" w:rsidRPr="009B3812" w:rsidRDefault="002018D1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Emphasized on</w:t>
            </w:r>
            <w:r w:rsidR="00111FF2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‘parallel’ investigation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for enhancing the</w:t>
            </w:r>
            <w:r w:rsidR="00F20511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Mean Time to Resolve (MTTR)</w:t>
            </w:r>
          </w:p>
          <w:p w14:paraId="0E12EDBE" w14:textId="77777777" w:rsidR="00111FF2" w:rsidRPr="009B3812" w:rsidRDefault="00111FF2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Presented case study for optimum utilization of ILO (Integrated Lights O</w:t>
            </w:r>
            <w:r w:rsidR="00F6695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ut) for all HP physical servers</w:t>
            </w:r>
          </w:p>
          <w:p w14:paraId="073751CB" w14:textId="77777777" w:rsidR="00111FF2" w:rsidRPr="009B3812" w:rsidRDefault="00111FF2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="Calibri" w:hAnsi="Tahoma" w:cs="Tahoma"/>
                <w:b/>
                <w:color w:val="1F497D" w:themeColor="text2"/>
                <w:sz w:val="18"/>
                <w:szCs w:val="28"/>
                <w:lang w:val="en-GB"/>
              </w:rPr>
            </w:pPr>
          </w:p>
          <w:p w14:paraId="70497BF6" w14:textId="77777777" w:rsidR="00111FF2" w:rsidRPr="009B3812" w:rsidRDefault="00111FF2" w:rsidP="007712BF">
            <w:pPr>
              <w:ind w:left="324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As Application Support Specialist</w:t>
            </w:r>
          </w:p>
          <w:p w14:paraId="4E257471" w14:textId="77777777" w:rsidR="001F37AD" w:rsidRPr="009B3812" w:rsidRDefault="00494851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Delivered 24x 7 support for over 50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applications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including 10+ complex</w:t>
            </w:r>
            <w:r w:rsidR="00C40168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applications</w:t>
            </w:r>
          </w:p>
          <w:p w14:paraId="0DF0F86F" w14:textId="77777777" w:rsidR="00F20511" w:rsidRPr="009B3812" w:rsidRDefault="00C40168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Successfully led the 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automation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that steered to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cost-savings </w:t>
            </w:r>
            <w:r w:rsidR="00F20511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for the client</w:t>
            </w:r>
          </w:p>
          <w:p w14:paraId="70776495" w14:textId="77777777" w:rsidR="00F20511" w:rsidRPr="009B3812" w:rsidRDefault="0000319F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Administered numerous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applications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including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CoTS (Commercial O the Shelf</w:t>
            </w:r>
            <w:r w:rsidR="004A053B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), in-h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ouse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applications</w:t>
            </w:r>
            <w:r w:rsidR="001F37AD"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such 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as .Net, weblogic</w:t>
            </w:r>
          </w:p>
          <w:p w14:paraId="3160093F" w14:textId="77777777" w:rsidR="002B725C" w:rsidRDefault="002B725C" w:rsidP="00334CF7">
            <w:pPr>
              <w:pStyle w:val="NormalWeb"/>
              <w:spacing w:before="0" w:beforeAutospacing="0" w:after="0" w:afterAutospacing="0"/>
              <w:jc w:val="both"/>
              <w:rPr>
                <w:rFonts w:ascii="Tahoma" w:eastAsia="Calibri" w:hAnsi="Tahoma" w:cs="Tahoma"/>
                <w:b/>
                <w:color w:val="1F497D" w:themeColor="text2"/>
                <w:sz w:val="18"/>
                <w:szCs w:val="28"/>
                <w:lang w:val="en-GB"/>
              </w:rPr>
            </w:pPr>
          </w:p>
          <w:p w14:paraId="40C83B5B" w14:textId="673D542C" w:rsidR="00C26276" w:rsidRPr="009B3812" w:rsidRDefault="00334CF7" w:rsidP="00334CF7">
            <w:pPr>
              <w:pStyle w:val="NormalWeb"/>
              <w:spacing w:before="0" w:beforeAutospacing="0" w:after="0" w:afterAutospacing="0"/>
              <w:jc w:val="both"/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44555C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68BF27" wp14:editId="58F0918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219075</wp:posOffset>
                      </wp:positionV>
                      <wp:extent cx="3019425" cy="0"/>
                      <wp:effectExtent l="0" t="0" r="952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F110F8" id="Straight Connector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7.25pt" to="23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" strokecolor="#ff9d05" strokeweight="2pt"/>
                  </w:pict>
                </mc:Fallback>
              </mc:AlternateContent>
            </w:r>
            <w:r w:rsidR="00C26276" w:rsidRPr="009B3812"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  <w:t>Education</w:t>
            </w:r>
          </w:p>
          <w:p w14:paraId="5C99DF88" w14:textId="1ADE8FBF" w:rsidR="00C26276" w:rsidRPr="009B3812" w:rsidRDefault="00C26276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</w:pPr>
          </w:p>
          <w:p w14:paraId="16215D91" w14:textId="77777777" w:rsidR="00C26276" w:rsidRPr="009B3812" w:rsidRDefault="00C26276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b/>
                <w:color w:val="1F497D" w:themeColor="text2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  <w:t>B.E. in Electronics and Communication Engineering</w:t>
            </w: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 from Anna University, Chennai, Tamil Nadu in 2010</w:t>
            </w:r>
          </w:p>
          <w:p w14:paraId="1FA05A9E" w14:textId="77777777" w:rsidR="002B725C" w:rsidRDefault="002B725C" w:rsidP="002B725C">
            <w:pPr>
              <w:pStyle w:val="NormalWeb"/>
              <w:spacing w:before="0" w:beforeAutospacing="0" w:after="0" w:afterAutospacing="0"/>
              <w:jc w:val="both"/>
              <w:rPr>
                <w:rFonts w:ascii="Tahoma" w:eastAsia="Calibri" w:hAnsi="Tahoma" w:cs="Tahoma"/>
                <w:b/>
                <w:color w:val="1F497D" w:themeColor="text2"/>
                <w:sz w:val="18"/>
                <w:szCs w:val="28"/>
                <w:lang w:val="en-GB"/>
              </w:rPr>
            </w:pPr>
          </w:p>
          <w:p w14:paraId="7BDCD5A2" w14:textId="634A548E" w:rsidR="00074FD5" w:rsidRPr="009B3812" w:rsidRDefault="00334CF7" w:rsidP="002B725C">
            <w:pPr>
              <w:pStyle w:val="NormalWeb"/>
              <w:spacing w:before="0" w:beforeAutospacing="0" w:after="0" w:afterAutospacing="0"/>
              <w:jc w:val="both"/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  <w:color w:val="44555C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D81BA6" wp14:editId="0AC5E16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219075</wp:posOffset>
                      </wp:positionV>
                      <wp:extent cx="3019425" cy="0"/>
                      <wp:effectExtent l="0" t="0" r="95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9D0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855DB69" id="Straight Connector 2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7.25pt" to="23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" strokecolor="#ff9d05" strokeweight="2pt"/>
                  </w:pict>
                </mc:Fallback>
              </mc:AlternateContent>
            </w:r>
            <w:r w:rsidR="00074FD5" w:rsidRPr="009B3812"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  <w:t>IT Skills</w:t>
            </w:r>
          </w:p>
          <w:p w14:paraId="61FC9F96" w14:textId="2E78971F" w:rsidR="00074FD5" w:rsidRPr="009B3812" w:rsidRDefault="00074FD5" w:rsidP="007712BF">
            <w:pPr>
              <w:pStyle w:val="NormalWeb"/>
              <w:spacing w:before="0" w:beforeAutospacing="0" w:after="0" w:afterAutospacing="0"/>
              <w:ind w:left="324" w:hanging="288"/>
              <w:jc w:val="both"/>
              <w:rPr>
                <w:rFonts w:ascii="Tahoma" w:eastAsiaTheme="minorHAnsi" w:hAnsi="Tahoma" w:cs="Tahoma"/>
                <w:color w:val="44555C"/>
                <w:sz w:val="28"/>
                <w:szCs w:val="28"/>
                <w:lang w:val="en-GB"/>
              </w:rPr>
            </w:pPr>
          </w:p>
          <w:p w14:paraId="33832186" w14:textId="77777777" w:rsidR="00074FD5" w:rsidRPr="009B3812" w:rsidRDefault="00074FD5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Python </w:t>
            </w:r>
          </w:p>
          <w:p w14:paraId="48A9D7F6" w14:textId="77777777" w:rsidR="00074FD5" w:rsidRPr="009B3812" w:rsidRDefault="00074FD5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HTML, CSS, BootStrap </w:t>
            </w:r>
          </w:p>
          <w:p w14:paraId="36CEE0BE" w14:textId="77777777" w:rsidR="00074FD5" w:rsidRPr="009B3812" w:rsidRDefault="00074FD5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 xml:space="preserve">ServiceNow Administrator </w:t>
            </w:r>
          </w:p>
          <w:p w14:paraId="3990B3D6" w14:textId="77777777" w:rsidR="00074FD5" w:rsidRDefault="00074FD5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ITSM - Incident, Change and Problem Management</w:t>
            </w:r>
          </w:p>
          <w:p w14:paraId="7F4FF846" w14:textId="77777777" w:rsidR="00021846" w:rsidRPr="009B3812" w:rsidRDefault="00021846" w:rsidP="007712BF">
            <w:pPr>
              <w:numPr>
                <w:ilvl w:val="0"/>
                <w:numId w:val="1"/>
              </w:numPr>
              <w:ind w:left="324" w:hanging="288"/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  <w:r w:rsidRPr="00021846"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  <w:t>ServiceNow Application Development</w:t>
            </w:r>
          </w:p>
          <w:p w14:paraId="39F485F9" w14:textId="77777777" w:rsidR="007E1972" w:rsidRPr="009B3812" w:rsidRDefault="007E1972" w:rsidP="00CA1810">
            <w:pPr>
              <w:jc w:val="both"/>
              <w:rPr>
                <w:rFonts w:ascii="Tahoma" w:eastAsia="Calibri" w:hAnsi="Tahoma" w:cs="Tahoma"/>
                <w:color w:val="44555C"/>
                <w:sz w:val="18"/>
                <w:szCs w:val="28"/>
                <w:lang w:val="en-GB"/>
              </w:rPr>
            </w:pPr>
          </w:p>
          <w:p w14:paraId="74C474B3" w14:textId="77777777" w:rsidR="006C6655" w:rsidRPr="003E6464" w:rsidRDefault="005A5851" w:rsidP="00EA68B0">
            <w:pPr>
              <w:ind w:left="180" w:hanging="288"/>
              <w:jc w:val="both"/>
              <w:rPr>
                <w:rFonts w:ascii="Tahoma" w:eastAsia="Calibri" w:hAnsi="Tahoma" w:cs="Tahoma"/>
                <w:b/>
                <w:color w:val="44555C"/>
                <w:sz w:val="18"/>
                <w:szCs w:val="28"/>
                <w:lang w:val="en-GB"/>
              </w:rPr>
            </w:pPr>
            <w:r w:rsidRPr="009B3812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444A84" wp14:editId="4C1FF836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59056</wp:posOffset>
                      </wp:positionV>
                      <wp:extent cx="5905500" cy="838200"/>
                      <wp:effectExtent l="0" t="0" r="0" b="0"/>
                      <wp:wrapNone/>
                      <wp:docPr id="643" name="Rectangle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98C0B9" w14:textId="77777777" w:rsidR="00A41C1E" w:rsidRDefault="00A41C1E" w:rsidP="00462246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left="0" w:right="-61"/>
                                    <w:contextualSpacing w:val="0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C889287" wp14:editId="4E6A43AC">
                                        <wp:extent cx="228600" cy="228600"/>
                                        <wp:effectExtent l="0" t="0" r="0" b="0"/>
                                        <wp:docPr id="303" name="Picture 3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ersonaldetailsflat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Personal Details</w:t>
                                  </w:r>
                                </w:p>
                                <w:p w14:paraId="3D2669D3" w14:textId="0FDCB4D3" w:rsidR="00462246" w:rsidRPr="00462246" w:rsidRDefault="00462246" w:rsidP="00462246">
                                  <w:pPr>
                                    <w:tabs>
                                      <w:tab w:val="left" w:pos="2880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462246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>Date of Birth:</w:t>
                                  </w:r>
                                  <w:r w:rsidR="00646EE0" w:rsidRPr="00462246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 xml:space="preserve"> </w:t>
                                  </w:r>
                                  <w:r w:rsidR="00B66D62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>30</w:t>
                                  </w:r>
                                  <w:r w:rsidR="00B66D62" w:rsidRPr="00B66D62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="00B66D62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 xml:space="preserve"> September 1988</w:t>
                                  </w:r>
                                </w:p>
                                <w:p w14:paraId="05B69DB8" w14:textId="77777777" w:rsidR="00462246" w:rsidRPr="00462246" w:rsidRDefault="00462246" w:rsidP="00462246">
                                  <w:pPr>
                                    <w:tabs>
                                      <w:tab w:val="left" w:pos="2880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462246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>Languages Known</w:t>
                                  </w:r>
                                  <w:r w:rsidR="00646EE0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 xml:space="preserve">: </w:t>
                                  </w:r>
                                  <w:r w:rsidRPr="00462246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>English, Tamil and Telugu</w:t>
                                  </w:r>
                                </w:p>
                                <w:p w14:paraId="49CD5C0F" w14:textId="77777777" w:rsidR="00A41C1E" w:rsidRPr="000E4E18" w:rsidRDefault="00462246" w:rsidP="00B53729">
                                  <w:pPr>
                                    <w:tabs>
                                      <w:tab w:val="left" w:pos="2880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 w:rsidRPr="00462246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 xml:space="preserve">Address: </w:t>
                                  </w:r>
                                  <w:r w:rsidR="00B53729" w:rsidRPr="00B53729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24"/>
                                    </w:rPr>
                                    <w:t>#42/16, Nellaiyappar Street, Bharathipuram, Chromepet, Chennai, 600044</w:t>
                                  </w:r>
                                </w:p>
                                <w:p w14:paraId="66517879" w14:textId="77777777" w:rsidR="00A41C1E" w:rsidRPr="00D25BA7" w:rsidRDefault="00A41C1E" w:rsidP="006C6655">
                                  <w:pPr>
                                    <w:rPr>
                                      <w:rFonts w:ascii="Verdana" w:hAnsi="Verdana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5E87AFAB" w14:textId="77777777" w:rsidR="00A41C1E" w:rsidRPr="00570073" w:rsidRDefault="00A41C1E" w:rsidP="006C6655">
                                  <w:pPr>
                                    <w:tabs>
                                      <w:tab w:val="left" w:pos="2235"/>
                                    </w:tabs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6B1AAD" w14:textId="77777777" w:rsidR="00A41C1E" w:rsidRPr="00A1468E" w:rsidRDefault="00A41C1E" w:rsidP="006C665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</w:p>
                                <w:p w14:paraId="25EB1360" w14:textId="77777777" w:rsidR="00A41C1E" w:rsidRPr="00427537" w:rsidRDefault="00A41C1E" w:rsidP="006C6655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530A03" w14:textId="77777777" w:rsidR="00A41C1E" w:rsidRPr="00360AAD" w:rsidRDefault="00A41C1E" w:rsidP="006C6655">
                                  <w:pPr>
                                    <w:spacing w:line="220" w:lineRule="exact"/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44A84" id="Rectangle 643" o:spid="_x0000_s1049" style="position:absolute;left:0;text-align:left;margin-left:46.95pt;margin-top:4.65pt;width:46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" filled="f" stroked="f" strokeweight="2pt">
                      <v:textbox>
                        <w:txbxContent>
                          <w:p w14:paraId="5698C0B9" w14:textId="77777777" w:rsidR="00A41C1E" w:rsidRDefault="00A41C1E" w:rsidP="00462246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left="0" w:right="-61"/>
                              <w:contextualSpacing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889287" wp14:editId="4E6A43AC">
                                  <wp:extent cx="228600" cy="228600"/>
                                  <wp:effectExtent l="0" t="0" r="0" b="0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sonaldetailsfla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Personal Details</w:t>
                            </w:r>
                          </w:p>
                          <w:p w14:paraId="3D2669D3" w14:textId="0FDCB4D3" w:rsidR="00462246" w:rsidRPr="00462246" w:rsidRDefault="00462246" w:rsidP="00462246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</w:pPr>
                            <w:r w:rsidRPr="00462246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>Date of Birth:</w:t>
                            </w:r>
                            <w:r w:rsidR="00646EE0" w:rsidRPr="00462246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="00B66D62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>30</w:t>
                            </w:r>
                            <w:r w:rsidR="00B66D62" w:rsidRPr="00B66D62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66D62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 xml:space="preserve"> September 1988</w:t>
                            </w:r>
                          </w:p>
                          <w:p w14:paraId="05B69DB8" w14:textId="77777777" w:rsidR="00462246" w:rsidRPr="00462246" w:rsidRDefault="00462246" w:rsidP="00462246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</w:pPr>
                            <w:r w:rsidRPr="00462246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>Languages Known</w:t>
                            </w:r>
                            <w:r w:rsidR="00646EE0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 xml:space="preserve">: </w:t>
                            </w:r>
                            <w:r w:rsidRPr="00462246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>English, Tamil and Telugu</w:t>
                            </w:r>
                          </w:p>
                          <w:p w14:paraId="49CD5C0F" w14:textId="77777777" w:rsidR="00A41C1E" w:rsidRPr="000E4E18" w:rsidRDefault="00462246" w:rsidP="00B53729">
                            <w:pPr>
                              <w:tabs>
                                <w:tab w:val="left" w:pos="2880"/>
                              </w:tabs>
                              <w:spacing w:after="0" w:line="240" w:lineRule="auto"/>
                              <w:jc w:val="both"/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  <w:lang w:val="en-GB"/>
                              </w:rPr>
                            </w:pPr>
                            <w:r w:rsidRPr="00462246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 xml:space="preserve">Address: </w:t>
                            </w:r>
                            <w:r w:rsidR="00B53729" w:rsidRPr="00B53729">
                              <w:rPr>
                                <w:rFonts w:ascii="Tahoma" w:hAnsi="Tahoma" w:cs="Tahoma"/>
                                <w:b/>
                                <w:sz w:val="18"/>
                                <w:szCs w:val="24"/>
                              </w:rPr>
                              <w:t>#42/16, Nellaiyappar Street, Bharathipuram, Chromepet, Chennai, 600044</w:t>
                            </w:r>
                          </w:p>
                          <w:p w14:paraId="66517879" w14:textId="77777777" w:rsidR="00A41C1E" w:rsidRPr="00D25BA7" w:rsidRDefault="00A41C1E" w:rsidP="006C6655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</w:p>
                          <w:p w14:paraId="5E87AFAB" w14:textId="77777777" w:rsidR="00A41C1E" w:rsidRPr="00570073" w:rsidRDefault="00A41C1E" w:rsidP="006C6655">
                            <w:pPr>
                              <w:tabs>
                                <w:tab w:val="left" w:pos="2235"/>
                              </w:tabs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66B1AAD" w14:textId="77777777" w:rsidR="00A41C1E" w:rsidRPr="00A1468E" w:rsidRDefault="00A41C1E" w:rsidP="006C6655">
                            <w:pPr>
                              <w:spacing w:after="0" w:line="240" w:lineRule="auto"/>
                              <w:jc w:val="both"/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18"/>
                                <w:szCs w:val="28"/>
                                <w:lang w:val="en-GB"/>
                              </w:rPr>
                            </w:pPr>
                          </w:p>
                          <w:p w14:paraId="25EB1360" w14:textId="77777777" w:rsidR="00A41C1E" w:rsidRPr="00427537" w:rsidRDefault="00A41C1E" w:rsidP="006C6655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46530A03" w14:textId="77777777" w:rsidR="00A41C1E" w:rsidRPr="00360AAD" w:rsidRDefault="00A41C1E" w:rsidP="006C6655">
                            <w:pPr>
                              <w:spacing w:line="220" w:lineRule="exact"/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6655" w:rsidRPr="009B381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2AC07425" wp14:editId="32C7579A">
                  <wp:extent cx="6609715" cy="89535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details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8129" cy="89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01152" w14:textId="77777777" w:rsidR="006F57A6" w:rsidRPr="006C6655" w:rsidRDefault="006F57A6" w:rsidP="00EA68B0">
      <w:pPr>
        <w:spacing w:after="0" w:line="240" w:lineRule="auto"/>
        <w:ind w:left="180" w:hanging="288"/>
      </w:pPr>
      <w:bookmarkStart w:id="0" w:name="_GoBack"/>
      <w:bookmarkEnd w:id="0"/>
    </w:p>
    <w:sectPr w:rsidR="006F57A6" w:rsidRPr="006C6655" w:rsidSect="00EA68B0">
      <w:pgSz w:w="11909" w:h="16834" w:code="9"/>
      <w:pgMar w:top="540" w:right="569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8F33E" w14:textId="77777777" w:rsidR="00E8522A" w:rsidRDefault="00E8522A" w:rsidP="00C25310">
      <w:pPr>
        <w:spacing w:after="0" w:line="240" w:lineRule="auto"/>
      </w:pPr>
      <w:r>
        <w:separator/>
      </w:r>
    </w:p>
  </w:endnote>
  <w:endnote w:type="continuationSeparator" w:id="0">
    <w:p w14:paraId="73EFEF63" w14:textId="77777777" w:rsidR="00E8522A" w:rsidRDefault="00E8522A" w:rsidP="00C2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8475" w14:textId="77777777" w:rsidR="00E8522A" w:rsidRDefault="00E8522A" w:rsidP="00C25310">
      <w:pPr>
        <w:spacing w:after="0" w:line="240" w:lineRule="auto"/>
      </w:pPr>
      <w:r>
        <w:separator/>
      </w:r>
    </w:p>
  </w:footnote>
  <w:footnote w:type="continuationSeparator" w:id="0">
    <w:p w14:paraId="68B49199" w14:textId="77777777" w:rsidR="00E8522A" w:rsidRDefault="00E8522A" w:rsidP="00C2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7.5pt;height:7.5pt" o:bullet="t">
        <v:imagedata r:id="rId1" o:title="bullet-grey"/>
      </v:shape>
    </w:pict>
  </w:numPicBullet>
  <w:numPicBullet w:numPicBulletId="1">
    <w:pict>
      <v:shape id="_x0000_i1106" type="#_x0000_t75" style="width:10.5pt;height:10.5pt" o:bullet="t">
        <v:imagedata r:id="rId2" o:title="bullet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  <w:b/>
        <w:sz w:val="20"/>
        <w:szCs w:val="20"/>
      </w:rPr>
    </w:lvl>
  </w:abstractNum>
  <w:abstractNum w:abstractNumId="5" w15:restartNumberingAfterBreak="0">
    <w:nsid w:val="03684EDD"/>
    <w:multiLevelType w:val="hybridMultilevel"/>
    <w:tmpl w:val="6C986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740BB"/>
    <w:multiLevelType w:val="hybridMultilevel"/>
    <w:tmpl w:val="F4724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1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 w15:restartNumberingAfterBreak="0">
    <w:nsid w:val="2BC3146C"/>
    <w:multiLevelType w:val="hybridMultilevel"/>
    <w:tmpl w:val="20D29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9453B"/>
    <w:multiLevelType w:val="hybridMultilevel"/>
    <w:tmpl w:val="60AE75E8"/>
    <w:lvl w:ilvl="0" w:tplc="A48E7CC6"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F1C3E"/>
    <w:multiLevelType w:val="hybridMultilevel"/>
    <w:tmpl w:val="3CD8A690"/>
    <w:lvl w:ilvl="0" w:tplc="F2A690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8A6FF2"/>
    <w:multiLevelType w:val="multilevel"/>
    <w:tmpl w:val="DB24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9C1FCF"/>
    <w:multiLevelType w:val="multilevel"/>
    <w:tmpl w:val="FAF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FE1A26"/>
    <w:multiLevelType w:val="hybridMultilevel"/>
    <w:tmpl w:val="92763E82"/>
    <w:lvl w:ilvl="0" w:tplc="69185E12">
      <w:start w:val="1"/>
      <w:numFmt w:val="bullet"/>
      <w:pStyle w:val="ListBullet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0"/>
      <w:lvlJc w:val="left"/>
      <w:pPr>
        <w:ind w:left="-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4BAE280C"/>
    <w:multiLevelType w:val="hybridMultilevel"/>
    <w:tmpl w:val="24981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6294"/>
    <w:multiLevelType w:val="hybridMultilevel"/>
    <w:tmpl w:val="126AF0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4A8A"/>
    <w:multiLevelType w:val="hybridMultilevel"/>
    <w:tmpl w:val="1C5C430A"/>
    <w:lvl w:ilvl="0" w:tplc="5ECC0F2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0668F1"/>
    <w:multiLevelType w:val="hybridMultilevel"/>
    <w:tmpl w:val="70E459D2"/>
    <w:lvl w:ilvl="0" w:tplc="F2A690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62E"/>
    <w:multiLevelType w:val="hybridMultilevel"/>
    <w:tmpl w:val="B9EAC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17"/>
  </w:num>
  <w:num w:numId="5">
    <w:abstractNumId w:val="5"/>
  </w:num>
  <w:num w:numId="6">
    <w:abstractNumId w:val="6"/>
  </w:num>
  <w:num w:numId="7">
    <w:abstractNumId w:val="21"/>
  </w:num>
  <w:num w:numId="8">
    <w:abstractNumId w:val="7"/>
  </w:num>
  <w:num w:numId="9">
    <w:abstractNumId w:val="13"/>
  </w:num>
  <w:num w:numId="10">
    <w:abstractNumId w:val="8"/>
  </w:num>
  <w:num w:numId="11">
    <w:abstractNumId w:val="19"/>
  </w:num>
  <w:num w:numId="12">
    <w:abstractNumId w:val="22"/>
  </w:num>
  <w:num w:numId="13">
    <w:abstractNumId w:val="11"/>
  </w:num>
  <w:num w:numId="14">
    <w:abstractNumId w:val="10"/>
  </w:num>
  <w:num w:numId="15">
    <w:abstractNumId w:val="20"/>
  </w:num>
  <w:num w:numId="16">
    <w:abstractNumId w:val="14"/>
  </w:num>
  <w:num w:numId="17">
    <w:abstractNumId w:val="18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0F10"/>
    <w:rsid w:val="00001DEF"/>
    <w:rsid w:val="00002628"/>
    <w:rsid w:val="0000319F"/>
    <w:rsid w:val="00003331"/>
    <w:rsid w:val="000036AD"/>
    <w:rsid w:val="000039AB"/>
    <w:rsid w:val="00003C5B"/>
    <w:rsid w:val="00003F09"/>
    <w:rsid w:val="00003F42"/>
    <w:rsid w:val="00004426"/>
    <w:rsid w:val="0000459C"/>
    <w:rsid w:val="00004DB9"/>
    <w:rsid w:val="00005727"/>
    <w:rsid w:val="00005E28"/>
    <w:rsid w:val="00005FD3"/>
    <w:rsid w:val="0000663D"/>
    <w:rsid w:val="00006807"/>
    <w:rsid w:val="00006974"/>
    <w:rsid w:val="00006B26"/>
    <w:rsid w:val="00006ED1"/>
    <w:rsid w:val="00007272"/>
    <w:rsid w:val="00007F0C"/>
    <w:rsid w:val="000101B7"/>
    <w:rsid w:val="000101DD"/>
    <w:rsid w:val="00010655"/>
    <w:rsid w:val="00010726"/>
    <w:rsid w:val="0001131D"/>
    <w:rsid w:val="000113F6"/>
    <w:rsid w:val="0001157A"/>
    <w:rsid w:val="00011CC1"/>
    <w:rsid w:val="00011D03"/>
    <w:rsid w:val="0001201A"/>
    <w:rsid w:val="000128EB"/>
    <w:rsid w:val="00012AFF"/>
    <w:rsid w:val="0001401E"/>
    <w:rsid w:val="0001411D"/>
    <w:rsid w:val="000143BB"/>
    <w:rsid w:val="00014498"/>
    <w:rsid w:val="00014549"/>
    <w:rsid w:val="0001461E"/>
    <w:rsid w:val="0001472C"/>
    <w:rsid w:val="00014A94"/>
    <w:rsid w:val="00014CF3"/>
    <w:rsid w:val="00014DB1"/>
    <w:rsid w:val="00015507"/>
    <w:rsid w:val="00016C1C"/>
    <w:rsid w:val="00016F56"/>
    <w:rsid w:val="0001729C"/>
    <w:rsid w:val="00017557"/>
    <w:rsid w:val="00017AB2"/>
    <w:rsid w:val="00017CC3"/>
    <w:rsid w:val="00020314"/>
    <w:rsid w:val="000205BD"/>
    <w:rsid w:val="00020E06"/>
    <w:rsid w:val="00021846"/>
    <w:rsid w:val="00021E26"/>
    <w:rsid w:val="00021F52"/>
    <w:rsid w:val="00022136"/>
    <w:rsid w:val="0002213F"/>
    <w:rsid w:val="0002214D"/>
    <w:rsid w:val="000232F1"/>
    <w:rsid w:val="000235C8"/>
    <w:rsid w:val="000235D0"/>
    <w:rsid w:val="00023CDA"/>
    <w:rsid w:val="00023DE3"/>
    <w:rsid w:val="00023FA8"/>
    <w:rsid w:val="000245DB"/>
    <w:rsid w:val="00024862"/>
    <w:rsid w:val="00024888"/>
    <w:rsid w:val="00025898"/>
    <w:rsid w:val="00025DD3"/>
    <w:rsid w:val="000260ED"/>
    <w:rsid w:val="0002623F"/>
    <w:rsid w:val="000267A6"/>
    <w:rsid w:val="000267F1"/>
    <w:rsid w:val="000268BD"/>
    <w:rsid w:val="00026D43"/>
    <w:rsid w:val="00026E94"/>
    <w:rsid w:val="00026F53"/>
    <w:rsid w:val="0002718C"/>
    <w:rsid w:val="00027656"/>
    <w:rsid w:val="000307A4"/>
    <w:rsid w:val="00030A30"/>
    <w:rsid w:val="00030BDC"/>
    <w:rsid w:val="00030C2A"/>
    <w:rsid w:val="00030C4D"/>
    <w:rsid w:val="00030E65"/>
    <w:rsid w:val="00030ED7"/>
    <w:rsid w:val="0003118B"/>
    <w:rsid w:val="00031B1D"/>
    <w:rsid w:val="00031DAF"/>
    <w:rsid w:val="000323D3"/>
    <w:rsid w:val="00032763"/>
    <w:rsid w:val="000335BF"/>
    <w:rsid w:val="00033774"/>
    <w:rsid w:val="00033867"/>
    <w:rsid w:val="000338AB"/>
    <w:rsid w:val="00033C88"/>
    <w:rsid w:val="00033E5E"/>
    <w:rsid w:val="00034153"/>
    <w:rsid w:val="000342D7"/>
    <w:rsid w:val="00034693"/>
    <w:rsid w:val="00034C04"/>
    <w:rsid w:val="00034E8B"/>
    <w:rsid w:val="0003560E"/>
    <w:rsid w:val="00035752"/>
    <w:rsid w:val="00035816"/>
    <w:rsid w:val="00035AD8"/>
    <w:rsid w:val="00035C81"/>
    <w:rsid w:val="000362B1"/>
    <w:rsid w:val="00036990"/>
    <w:rsid w:val="00036CC8"/>
    <w:rsid w:val="00036FCE"/>
    <w:rsid w:val="00037235"/>
    <w:rsid w:val="00037B73"/>
    <w:rsid w:val="00037C28"/>
    <w:rsid w:val="00040257"/>
    <w:rsid w:val="000402BE"/>
    <w:rsid w:val="00040328"/>
    <w:rsid w:val="000404AC"/>
    <w:rsid w:val="00040A71"/>
    <w:rsid w:val="000411E9"/>
    <w:rsid w:val="000412D2"/>
    <w:rsid w:val="000412FA"/>
    <w:rsid w:val="0004137D"/>
    <w:rsid w:val="000413D3"/>
    <w:rsid w:val="00041561"/>
    <w:rsid w:val="00041DD6"/>
    <w:rsid w:val="00042005"/>
    <w:rsid w:val="00042445"/>
    <w:rsid w:val="00042447"/>
    <w:rsid w:val="0004248B"/>
    <w:rsid w:val="0004260E"/>
    <w:rsid w:val="0004270C"/>
    <w:rsid w:val="0004285D"/>
    <w:rsid w:val="000436C1"/>
    <w:rsid w:val="00043928"/>
    <w:rsid w:val="0004408E"/>
    <w:rsid w:val="0004418B"/>
    <w:rsid w:val="0004489A"/>
    <w:rsid w:val="000448A0"/>
    <w:rsid w:val="000448CE"/>
    <w:rsid w:val="00044B8B"/>
    <w:rsid w:val="00044D11"/>
    <w:rsid w:val="00045190"/>
    <w:rsid w:val="000455DA"/>
    <w:rsid w:val="00045AB8"/>
    <w:rsid w:val="00045BEE"/>
    <w:rsid w:val="00045CA5"/>
    <w:rsid w:val="00045DCE"/>
    <w:rsid w:val="00046964"/>
    <w:rsid w:val="00046A52"/>
    <w:rsid w:val="00046BE1"/>
    <w:rsid w:val="00047C36"/>
    <w:rsid w:val="0005001A"/>
    <w:rsid w:val="000501F7"/>
    <w:rsid w:val="00050B49"/>
    <w:rsid w:val="00050F63"/>
    <w:rsid w:val="00051634"/>
    <w:rsid w:val="000516AC"/>
    <w:rsid w:val="0005170D"/>
    <w:rsid w:val="00051768"/>
    <w:rsid w:val="000517D1"/>
    <w:rsid w:val="00051CCB"/>
    <w:rsid w:val="00051FC0"/>
    <w:rsid w:val="0005277B"/>
    <w:rsid w:val="00052EDD"/>
    <w:rsid w:val="00053707"/>
    <w:rsid w:val="00053A94"/>
    <w:rsid w:val="00053B62"/>
    <w:rsid w:val="0005452F"/>
    <w:rsid w:val="00054558"/>
    <w:rsid w:val="00054827"/>
    <w:rsid w:val="000549EE"/>
    <w:rsid w:val="00054FF7"/>
    <w:rsid w:val="0005548C"/>
    <w:rsid w:val="000555CC"/>
    <w:rsid w:val="0005568D"/>
    <w:rsid w:val="00055CAD"/>
    <w:rsid w:val="00055D46"/>
    <w:rsid w:val="00055E69"/>
    <w:rsid w:val="000562F4"/>
    <w:rsid w:val="0005676C"/>
    <w:rsid w:val="00056990"/>
    <w:rsid w:val="00056AD7"/>
    <w:rsid w:val="00056D3D"/>
    <w:rsid w:val="0005731C"/>
    <w:rsid w:val="000577AB"/>
    <w:rsid w:val="000578C2"/>
    <w:rsid w:val="00057A23"/>
    <w:rsid w:val="00060247"/>
    <w:rsid w:val="00060300"/>
    <w:rsid w:val="0006075E"/>
    <w:rsid w:val="00060943"/>
    <w:rsid w:val="00060DF2"/>
    <w:rsid w:val="0006113A"/>
    <w:rsid w:val="00061613"/>
    <w:rsid w:val="000618C5"/>
    <w:rsid w:val="000623AD"/>
    <w:rsid w:val="000624EE"/>
    <w:rsid w:val="00062B4F"/>
    <w:rsid w:val="00063129"/>
    <w:rsid w:val="00063CAF"/>
    <w:rsid w:val="00063F73"/>
    <w:rsid w:val="00064405"/>
    <w:rsid w:val="00064D66"/>
    <w:rsid w:val="00065512"/>
    <w:rsid w:val="000656B8"/>
    <w:rsid w:val="000658A5"/>
    <w:rsid w:val="000659F9"/>
    <w:rsid w:val="00065CA7"/>
    <w:rsid w:val="00066446"/>
    <w:rsid w:val="00066872"/>
    <w:rsid w:val="00066CDF"/>
    <w:rsid w:val="00066D58"/>
    <w:rsid w:val="000674AA"/>
    <w:rsid w:val="000675D5"/>
    <w:rsid w:val="0007021D"/>
    <w:rsid w:val="00070451"/>
    <w:rsid w:val="00070570"/>
    <w:rsid w:val="00070639"/>
    <w:rsid w:val="000707FF"/>
    <w:rsid w:val="00070944"/>
    <w:rsid w:val="00070998"/>
    <w:rsid w:val="000712AA"/>
    <w:rsid w:val="000715C4"/>
    <w:rsid w:val="0007169E"/>
    <w:rsid w:val="00071956"/>
    <w:rsid w:val="00071F09"/>
    <w:rsid w:val="00072513"/>
    <w:rsid w:val="000728B4"/>
    <w:rsid w:val="00072A29"/>
    <w:rsid w:val="00072A5E"/>
    <w:rsid w:val="00072DDC"/>
    <w:rsid w:val="00073361"/>
    <w:rsid w:val="00073DF4"/>
    <w:rsid w:val="00073EE0"/>
    <w:rsid w:val="000740B0"/>
    <w:rsid w:val="00074381"/>
    <w:rsid w:val="00074583"/>
    <w:rsid w:val="0007486B"/>
    <w:rsid w:val="000749B3"/>
    <w:rsid w:val="00074C75"/>
    <w:rsid w:val="00074FD5"/>
    <w:rsid w:val="0007512D"/>
    <w:rsid w:val="0007567E"/>
    <w:rsid w:val="00075F4A"/>
    <w:rsid w:val="0007650C"/>
    <w:rsid w:val="00076A49"/>
    <w:rsid w:val="000770D9"/>
    <w:rsid w:val="000772EF"/>
    <w:rsid w:val="00077311"/>
    <w:rsid w:val="000773D7"/>
    <w:rsid w:val="00077862"/>
    <w:rsid w:val="0007795E"/>
    <w:rsid w:val="0007796E"/>
    <w:rsid w:val="00077A53"/>
    <w:rsid w:val="00077FDA"/>
    <w:rsid w:val="00080015"/>
    <w:rsid w:val="0008006F"/>
    <w:rsid w:val="000805C6"/>
    <w:rsid w:val="0008066E"/>
    <w:rsid w:val="00080CD9"/>
    <w:rsid w:val="00080D39"/>
    <w:rsid w:val="00081034"/>
    <w:rsid w:val="0008110A"/>
    <w:rsid w:val="00081908"/>
    <w:rsid w:val="0008209C"/>
    <w:rsid w:val="0008313F"/>
    <w:rsid w:val="00083228"/>
    <w:rsid w:val="00083B4E"/>
    <w:rsid w:val="00083B8D"/>
    <w:rsid w:val="000840BF"/>
    <w:rsid w:val="00084A9F"/>
    <w:rsid w:val="00084D95"/>
    <w:rsid w:val="0008552A"/>
    <w:rsid w:val="0008564F"/>
    <w:rsid w:val="000859D3"/>
    <w:rsid w:val="00086111"/>
    <w:rsid w:val="000861C5"/>
    <w:rsid w:val="00086423"/>
    <w:rsid w:val="00086581"/>
    <w:rsid w:val="00086630"/>
    <w:rsid w:val="0008694E"/>
    <w:rsid w:val="00086A02"/>
    <w:rsid w:val="00086B4B"/>
    <w:rsid w:val="000877B2"/>
    <w:rsid w:val="000878D9"/>
    <w:rsid w:val="000879A9"/>
    <w:rsid w:val="00087EA7"/>
    <w:rsid w:val="00087EB6"/>
    <w:rsid w:val="0009006A"/>
    <w:rsid w:val="0009071E"/>
    <w:rsid w:val="0009072C"/>
    <w:rsid w:val="00090AE9"/>
    <w:rsid w:val="00090BE6"/>
    <w:rsid w:val="0009137A"/>
    <w:rsid w:val="00091508"/>
    <w:rsid w:val="000915FA"/>
    <w:rsid w:val="000920F2"/>
    <w:rsid w:val="00092247"/>
    <w:rsid w:val="000922E3"/>
    <w:rsid w:val="00092642"/>
    <w:rsid w:val="000927C5"/>
    <w:rsid w:val="0009285E"/>
    <w:rsid w:val="000929DA"/>
    <w:rsid w:val="00092BB5"/>
    <w:rsid w:val="00092D67"/>
    <w:rsid w:val="00093333"/>
    <w:rsid w:val="000938C3"/>
    <w:rsid w:val="000939B3"/>
    <w:rsid w:val="00093A28"/>
    <w:rsid w:val="00093B6A"/>
    <w:rsid w:val="00093D3C"/>
    <w:rsid w:val="000948D3"/>
    <w:rsid w:val="00094A1B"/>
    <w:rsid w:val="00095096"/>
    <w:rsid w:val="0009538C"/>
    <w:rsid w:val="0009541D"/>
    <w:rsid w:val="000959E5"/>
    <w:rsid w:val="00095D6A"/>
    <w:rsid w:val="00096256"/>
    <w:rsid w:val="00096C7A"/>
    <w:rsid w:val="00097735"/>
    <w:rsid w:val="00097A10"/>
    <w:rsid w:val="00097A2E"/>
    <w:rsid w:val="000A0363"/>
    <w:rsid w:val="000A058D"/>
    <w:rsid w:val="000A06C2"/>
    <w:rsid w:val="000A08ED"/>
    <w:rsid w:val="000A0CAA"/>
    <w:rsid w:val="000A15AB"/>
    <w:rsid w:val="000A1AE7"/>
    <w:rsid w:val="000A1C30"/>
    <w:rsid w:val="000A1C4D"/>
    <w:rsid w:val="000A273B"/>
    <w:rsid w:val="000A2B37"/>
    <w:rsid w:val="000A3616"/>
    <w:rsid w:val="000A37F1"/>
    <w:rsid w:val="000A3B3D"/>
    <w:rsid w:val="000A41FC"/>
    <w:rsid w:val="000A4268"/>
    <w:rsid w:val="000A43E6"/>
    <w:rsid w:val="000A44D7"/>
    <w:rsid w:val="000A476C"/>
    <w:rsid w:val="000A4954"/>
    <w:rsid w:val="000A4BEE"/>
    <w:rsid w:val="000A52CB"/>
    <w:rsid w:val="000A57B8"/>
    <w:rsid w:val="000A5809"/>
    <w:rsid w:val="000A58CF"/>
    <w:rsid w:val="000A5AF9"/>
    <w:rsid w:val="000A62B6"/>
    <w:rsid w:val="000A66DF"/>
    <w:rsid w:val="000A687C"/>
    <w:rsid w:val="000A6A89"/>
    <w:rsid w:val="000A6AB2"/>
    <w:rsid w:val="000A6F2E"/>
    <w:rsid w:val="000A7303"/>
    <w:rsid w:val="000A75A0"/>
    <w:rsid w:val="000A76DE"/>
    <w:rsid w:val="000A7E39"/>
    <w:rsid w:val="000B00F2"/>
    <w:rsid w:val="000B09C6"/>
    <w:rsid w:val="000B0E6B"/>
    <w:rsid w:val="000B107B"/>
    <w:rsid w:val="000B1300"/>
    <w:rsid w:val="000B16BF"/>
    <w:rsid w:val="000B1EBB"/>
    <w:rsid w:val="000B23FD"/>
    <w:rsid w:val="000B24F5"/>
    <w:rsid w:val="000B2690"/>
    <w:rsid w:val="000B2BCB"/>
    <w:rsid w:val="000B37B5"/>
    <w:rsid w:val="000B3A09"/>
    <w:rsid w:val="000B4D07"/>
    <w:rsid w:val="000B4FD0"/>
    <w:rsid w:val="000B506F"/>
    <w:rsid w:val="000B5769"/>
    <w:rsid w:val="000B57E4"/>
    <w:rsid w:val="000B5D66"/>
    <w:rsid w:val="000B5DE0"/>
    <w:rsid w:val="000B624F"/>
    <w:rsid w:val="000B63CC"/>
    <w:rsid w:val="000B653D"/>
    <w:rsid w:val="000B65DA"/>
    <w:rsid w:val="000B6802"/>
    <w:rsid w:val="000B6868"/>
    <w:rsid w:val="000B708F"/>
    <w:rsid w:val="000B70C2"/>
    <w:rsid w:val="000B7A86"/>
    <w:rsid w:val="000B7B09"/>
    <w:rsid w:val="000B7FB3"/>
    <w:rsid w:val="000C00B9"/>
    <w:rsid w:val="000C07C4"/>
    <w:rsid w:val="000C08B4"/>
    <w:rsid w:val="000C08C2"/>
    <w:rsid w:val="000C1485"/>
    <w:rsid w:val="000C1876"/>
    <w:rsid w:val="000C1E9E"/>
    <w:rsid w:val="000C2833"/>
    <w:rsid w:val="000C28C4"/>
    <w:rsid w:val="000C2A28"/>
    <w:rsid w:val="000C2E5A"/>
    <w:rsid w:val="000C31DA"/>
    <w:rsid w:val="000C335A"/>
    <w:rsid w:val="000C370D"/>
    <w:rsid w:val="000C389D"/>
    <w:rsid w:val="000C39C6"/>
    <w:rsid w:val="000C39FA"/>
    <w:rsid w:val="000C3D18"/>
    <w:rsid w:val="000C3D65"/>
    <w:rsid w:val="000C408C"/>
    <w:rsid w:val="000C4631"/>
    <w:rsid w:val="000C5583"/>
    <w:rsid w:val="000C5AA2"/>
    <w:rsid w:val="000C6039"/>
    <w:rsid w:val="000C61F7"/>
    <w:rsid w:val="000C6A0B"/>
    <w:rsid w:val="000C7025"/>
    <w:rsid w:val="000C7A95"/>
    <w:rsid w:val="000C7C34"/>
    <w:rsid w:val="000C7C53"/>
    <w:rsid w:val="000D0301"/>
    <w:rsid w:val="000D03F3"/>
    <w:rsid w:val="000D05EA"/>
    <w:rsid w:val="000D0E6E"/>
    <w:rsid w:val="000D1260"/>
    <w:rsid w:val="000D1F11"/>
    <w:rsid w:val="000D200E"/>
    <w:rsid w:val="000D3C74"/>
    <w:rsid w:val="000D46EB"/>
    <w:rsid w:val="000D4883"/>
    <w:rsid w:val="000D492E"/>
    <w:rsid w:val="000D4FF4"/>
    <w:rsid w:val="000D535F"/>
    <w:rsid w:val="000D56FB"/>
    <w:rsid w:val="000D5999"/>
    <w:rsid w:val="000D5C58"/>
    <w:rsid w:val="000D64BB"/>
    <w:rsid w:val="000D6DB4"/>
    <w:rsid w:val="000D7232"/>
    <w:rsid w:val="000D7405"/>
    <w:rsid w:val="000D75C1"/>
    <w:rsid w:val="000D76A7"/>
    <w:rsid w:val="000D7804"/>
    <w:rsid w:val="000D78EC"/>
    <w:rsid w:val="000D7A6B"/>
    <w:rsid w:val="000D7B64"/>
    <w:rsid w:val="000E00BD"/>
    <w:rsid w:val="000E0987"/>
    <w:rsid w:val="000E10BF"/>
    <w:rsid w:val="000E134A"/>
    <w:rsid w:val="000E1690"/>
    <w:rsid w:val="000E175B"/>
    <w:rsid w:val="000E1A47"/>
    <w:rsid w:val="000E1C9C"/>
    <w:rsid w:val="000E216D"/>
    <w:rsid w:val="000E2276"/>
    <w:rsid w:val="000E23DC"/>
    <w:rsid w:val="000E2813"/>
    <w:rsid w:val="000E2CC4"/>
    <w:rsid w:val="000E2FB9"/>
    <w:rsid w:val="000E3520"/>
    <w:rsid w:val="000E3740"/>
    <w:rsid w:val="000E3D67"/>
    <w:rsid w:val="000E40B7"/>
    <w:rsid w:val="000E40E0"/>
    <w:rsid w:val="000E4354"/>
    <w:rsid w:val="000E4631"/>
    <w:rsid w:val="000E46F9"/>
    <w:rsid w:val="000E4B23"/>
    <w:rsid w:val="000E4D64"/>
    <w:rsid w:val="000E4E18"/>
    <w:rsid w:val="000E4F60"/>
    <w:rsid w:val="000E52A9"/>
    <w:rsid w:val="000E5FB7"/>
    <w:rsid w:val="000E6ABC"/>
    <w:rsid w:val="000E6FD8"/>
    <w:rsid w:val="000E71D9"/>
    <w:rsid w:val="000E7674"/>
    <w:rsid w:val="000E7D16"/>
    <w:rsid w:val="000E7F42"/>
    <w:rsid w:val="000F014E"/>
    <w:rsid w:val="000F01C4"/>
    <w:rsid w:val="000F0529"/>
    <w:rsid w:val="000F0930"/>
    <w:rsid w:val="000F0B24"/>
    <w:rsid w:val="000F0C22"/>
    <w:rsid w:val="000F0E83"/>
    <w:rsid w:val="000F11C2"/>
    <w:rsid w:val="000F13E3"/>
    <w:rsid w:val="000F1958"/>
    <w:rsid w:val="000F19F0"/>
    <w:rsid w:val="000F1B0A"/>
    <w:rsid w:val="000F1C63"/>
    <w:rsid w:val="000F1DE2"/>
    <w:rsid w:val="000F1DE8"/>
    <w:rsid w:val="000F2ECB"/>
    <w:rsid w:val="000F3005"/>
    <w:rsid w:val="000F302F"/>
    <w:rsid w:val="000F3039"/>
    <w:rsid w:val="000F3497"/>
    <w:rsid w:val="000F351D"/>
    <w:rsid w:val="000F35F0"/>
    <w:rsid w:val="000F369E"/>
    <w:rsid w:val="000F3782"/>
    <w:rsid w:val="000F3D10"/>
    <w:rsid w:val="000F3D5B"/>
    <w:rsid w:val="000F3D5F"/>
    <w:rsid w:val="000F448A"/>
    <w:rsid w:val="000F4694"/>
    <w:rsid w:val="000F4835"/>
    <w:rsid w:val="000F4842"/>
    <w:rsid w:val="000F4912"/>
    <w:rsid w:val="000F4E67"/>
    <w:rsid w:val="000F4FB4"/>
    <w:rsid w:val="000F51F9"/>
    <w:rsid w:val="000F5A85"/>
    <w:rsid w:val="000F5B37"/>
    <w:rsid w:val="000F6226"/>
    <w:rsid w:val="000F6E2A"/>
    <w:rsid w:val="000F7226"/>
    <w:rsid w:val="000F74C8"/>
    <w:rsid w:val="000F77F0"/>
    <w:rsid w:val="000F7D59"/>
    <w:rsid w:val="000F7F7E"/>
    <w:rsid w:val="001003AE"/>
    <w:rsid w:val="0010044B"/>
    <w:rsid w:val="00100B91"/>
    <w:rsid w:val="00100E40"/>
    <w:rsid w:val="00101372"/>
    <w:rsid w:val="00101760"/>
    <w:rsid w:val="0010202E"/>
    <w:rsid w:val="001020EC"/>
    <w:rsid w:val="00102AE2"/>
    <w:rsid w:val="001030A8"/>
    <w:rsid w:val="0010341B"/>
    <w:rsid w:val="00103625"/>
    <w:rsid w:val="00103743"/>
    <w:rsid w:val="00103849"/>
    <w:rsid w:val="00103BE0"/>
    <w:rsid w:val="00103C38"/>
    <w:rsid w:val="00103EF7"/>
    <w:rsid w:val="001041EA"/>
    <w:rsid w:val="00104B07"/>
    <w:rsid w:val="00104FEC"/>
    <w:rsid w:val="0010549F"/>
    <w:rsid w:val="00105C95"/>
    <w:rsid w:val="00105F6D"/>
    <w:rsid w:val="0010613D"/>
    <w:rsid w:val="0010639B"/>
    <w:rsid w:val="001063CD"/>
    <w:rsid w:val="00106843"/>
    <w:rsid w:val="00106876"/>
    <w:rsid w:val="00106CF6"/>
    <w:rsid w:val="00106D5C"/>
    <w:rsid w:val="00106D68"/>
    <w:rsid w:val="00106E6E"/>
    <w:rsid w:val="001070A3"/>
    <w:rsid w:val="00107315"/>
    <w:rsid w:val="001073B5"/>
    <w:rsid w:val="00107899"/>
    <w:rsid w:val="00107BC5"/>
    <w:rsid w:val="00107BE5"/>
    <w:rsid w:val="00107CBD"/>
    <w:rsid w:val="00110041"/>
    <w:rsid w:val="00110845"/>
    <w:rsid w:val="00110863"/>
    <w:rsid w:val="00110867"/>
    <w:rsid w:val="00110C93"/>
    <w:rsid w:val="00110E9F"/>
    <w:rsid w:val="001110CA"/>
    <w:rsid w:val="00111234"/>
    <w:rsid w:val="00111624"/>
    <w:rsid w:val="0011164D"/>
    <w:rsid w:val="0011172A"/>
    <w:rsid w:val="00111E41"/>
    <w:rsid w:val="00111E8E"/>
    <w:rsid w:val="00111F01"/>
    <w:rsid w:val="00111F3C"/>
    <w:rsid w:val="00111FF2"/>
    <w:rsid w:val="001124E4"/>
    <w:rsid w:val="0011263E"/>
    <w:rsid w:val="00112BD6"/>
    <w:rsid w:val="0011348E"/>
    <w:rsid w:val="001139D8"/>
    <w:rsid w:val="00113C83"/>
    <w:rsid w:val="00113D06"/>
    <w:rsid w:val="001140F8"/>
    <w:rsid w:val="00114217"/>
    <w:rsid w:val="001149F7"/>
    <w:rsid w:val="00114B7B"/>
    <w:rsid w:val="00114F65"/>
    <w:rsid w:val="00115130"/>
    <w:rsid w:val="00115489"/>
    <w:rsid w:val="00115E9D"/>
    <w:rsid w:val="00116AC1"/>
    <w:rsid w:val="00116EEE"/>
    <w:rsid w:val="00116F0D"/>
    <w:rsid w:val="0011708B"/>
    <w:rsid w:val="00117216"/>
    <w:rsid w:val="001176D3"/>
    <w:rsid w:val="0012053B"/>
    <w:rsid w:val="00120CE2"/>
    <w:rsid w:val="0012146B"/>
    <w:rsid w:val="00121B41"/>
    <w:rsid w:val="001221E1"/>
    <w:rsid w:val="00122241"/>
    <w:rsid w:val="0012260A"/>
    <w:rsid w:val="001229E9"/>
    <w:rsid w:val="00122AFC"/>
    <w:rsid w:val="00122CCB"/>
    <w:rsid w:val="00122D59"/>
    <w:rsid w:val="00122FE6"/>
    <w:rsid w:val="00123957"/>
    <w:rsid w:val="00124556"/>
    <w:rsid w:val="001256F0"/>
    <w:rsid w:val="00126001"/>
    <w:rsid w:val="0012611D"/>
    <w:rsid w:val="001265FE"/>
    <w:rsid w:val="00126929"/>
    <w:rsid w:val="00126DA0"/>
    <w:rsid w:val="00126EEB"/>
    <w:rsid w:val="00127184"/>
    <w:rsid w:val="00127774"/>
    <w:rsid w:val="00127956"/>
    <w:rsid w:val="00127C67"/>
    <w:rsid w:val="0013017D"/>
    <w:rsid w:val="00130CEC"/>
    <w:rsid w:val="00130D94"/>
    <w:rsid w:val="00131410"/>
    <w:rsid w:val="00131458"/>
    <w:rsid w:val="001314EA"/>
    <w:rsid w:val="001317D8"/>
    <w:rsid w:val="00131884"/>
    <w:rsid w:val="00131C7A"/>
    <w:rsid w:val="00131D24"/>
    <w:rsid w:val="00132235"/>
    <w:rsid w:val="001327E6"/>
    <w:rsid w:val="00132815"/>
    <w:rsid w:val="00132F05"/>
    <w:rsid w:val="00133398"/>
    <w:rsid w:val="001336D6"/>
    <w:rsid w:val="0013373F"/>
    <w:rsid w:val="001337B5"/>
    <w:rsid w:val="00133874"/>
    <w:rsid w:val="00133887"/>
    <w:rsid w:val="00134735"/>
    <w:rsid w:val="00134A1E"/>
    <w:rsid w:val="00134AE1"/>
    <w:rsid w:val="001350A8"/>
    <w:rsid w:val="001354E1"/>
    <w:rsid w:val="00135928"/>
    <w:rsid w:val="00135968"/>
    <w:rsid w:val="00135EA7"/>
    <w:rsid w:val="0013609F"/>
    <w:rsid w:val="001362AA"/>
    <w:rsid w:val="00136E07"/>
    <w:rsid w:val="00136F90"/>
    <w:rsid w:val="00137064"/>
    <w:rsid w:val="001375BC"/>
    <w:rsid w:val="00137F6F"/>
    <w:rsid w:val="001408F6"/>
    <w:rsid w:val="00140A88"/>
    <w:rsid w:val="00140C9F"/>
    <w:rsid w:val="00140D63"/>
    <w:rsid w:val="00140FDA"/>
    <w:rsid w:val="0014135C"/>
    <w:rsid w:val="001413CC"/>
    <w:rsid w:val="00141844"/>
    <w:rsid w:val="00141F19"/>
    <w:rsid w:val="00142E39"/>
    <w:rsid w:val="0014342F"/>
    <w:rsid w:val="00143607"/>
    <w:rsid w:val="001439BD"/>
    <w:rsid w:val="00143AE5"/>
    <w:rsid w:val="00143F84"/>
    <w:rsid w:val="001451D3"/>
    <w:rsid w:val="00145298"/>
    <w:rsid w:val="00145369"/>
    <w:rsid w:val="00145F80"/>
    <w:rsid w:val="001463A5"/>
    <w:rsid w:val="00146567"/>
    <w:rsid w:val="0014684C"/>
    <w:rsid w:val="001469EE"/>
    <w:rsid w:val="00146A58"/>
    <w:rsid w:val="00146B4B"/>
    <w:rsid w:val="00146C0D"/>
    <w:rsid w:val="00146CF2"/>
    <w:rsid w:val="00147551"/>
    <w:rsid w:val="0014797A"/>
    <w:rsid w:val="00147BED"/>
    <w:rsid w:val="0015005E"/>
    <w:rsid w:val="00150EC8"/>
    <w:rsid w:val="00151087"/>
    <w:rsid w:val="001516AE"/>
    <w:rsid w:val="00151B84"/>
    <w:rsid w:val="00151D9A"/>
    <w:rsid w:val="0015200F"/>
    <w:rsid w:val="00152842"/>
    <w:rsid w:val="00152B35"/>
    <w:rsid w:val="00153A9C"/>
    <w:rsid w:val="00153B94"/>
    <w:rsid w:val="00153E2A"/>
    <w:rsid w:val="00154364"/>
    <w:rsid w:val="001545B1"/>
    <w:rsid w:val="00154C15"/>
    <w:rsid w:val="001556AE"/>
    <w:rsid w:val="00155D73"/>
    <w:rsid w:val="00156924"/>
    <w:rsid w:val="00156AF4"/>
    <w:rsid w:val="00156B96"/>
    <w:rsid w:val="00156EC5"/>
    <w:rsid w:val="00157015"/>
    <w:rsid w:val="00157743"/>
    <w:rsid w:val="001577BC"/>
    <w:rsid w:val="00157B59"/>
    <w:rsid w:val="00157CC9"/>
    <w:rsid w:val="0016007E"/>
    <w:rsid w:val="00160168"/>
    <w:rsid w:val="0016037B"/>
    <w:rsid w:val="00160A3D"/>
    <w:rsid w:val="00160B88"/>
    <w:rsid w:val="00160CE7"/>
    <w:rsid w:val="00161564"/>
    <w:rsid w:val="00161A04"/>
    <w:rsid w:val="00161CDC"/>
    <w:rsid w:val="00162210"/>
    <w:rsid w:val="0016253F"/>
    <w:rsid w:val="00162541"/>
    <w:rsid w:val="001627C9"/>
    <w:rsid w:val="0016283E"/>
    <w:rsid w:val="0016312E"/>
    <w:rsid w:val="0016362C"/>
    <w:rsid w:val="00164E63"/>
    <w:rsid w:val="0016503C"/>
    <w:rsid w:val="001651C2"/>
    <w:rsid w:val="0016539D"/>
    <w:rsid w:val="00165C2F"/>
    <w:rsid w:val="00166148"/>
    <w:rsid w:val="001661B9"/>
    <w:rsid w:val="0016635A"/>
    <w:rsid w:val="00166371"/>
    <w:rsid w:val="00166705"/>
    <w:rsid w:val="00166D0B"/>
    <w:rsid w:val="0016703C"/>
    <w:rsid w:val="001671C9"/>
    <w:rsid w:val="001673C6"/>
    <w:rsid w:val="00167780"/>
    <w:rsid w:val="001679F6"/>
    <w:rsid w:val="00167FF2"/>
    <w:rsid w:val="00170BF5"/>
    <w:rsid w:val="00170C8F"/>
    <w:rsid w:val="0017152A"/>
    <w:rsid w:val="00171B70"/>
    <w:rsid w:val="00171DC8"/>
    <w:rsid w:val="001725AF"/>
    <w:rsid w:val="00172647"/>
    <w:rsid w:val="001726BF"/>
    <w:rsid w:val="001728D0"/>
    <w:rsid w:val="001733D4"/>
    <w:rsid w:val="00173C95"/>
    <w:rsid w:val="00174315"/>
    <w:rsid w:val="00174925"/>
    <w:rsid w:val="00174C61"/>
    <w:rsid w:val="00175C7F"/>
    <w:rsid w:val="00176285"/>
    <w:rsid w:val="001762B6"/>
    <w:rsid w:val="00176ACC"/>
    <w:rsid w:val="00176AD2"/>
    <w:rsid w:val="00176EB0"/>
    <w:rsid w:val="001770E1"/>
    <w:rsid w:val="00177399"/>
    <w:rsid w:val="00177741"/>
    <w:rsid w:val="00177DA5"/>
    <w:rsid w:val="001800DF"/>
    <w:rsid w:val="0018043A"/>
    <w:rsid w:val="00180CB0"/>
    <w:rsid w:val="0018105C"/>
    <w:rsid w:val="0018181D"/>
    <w:rsid w:val="0018198D"/>
    <w:rsid w:val="001819E9"/>
    <w:rsid w:val="00181C3E"/>
    <w:rsid w:val="00181F1E"/>
    <w:rsid w:val="001824A3"/>
    <w:rsid w:val="00182928"/>
    <w:rsid w:val="00183514"/>
    <w:rsid w:val="001840A4"/>
    <w:rsid w:val="0018500D"/>
    <w:rsid w:val="00185335"/>
    <w:rsid w:val="001853AB"/>
    <w:rsid w:val="00185B69"/>
    <w:rsid w:val="00186071"/>
    <w:rsid w:val="001871B3"/>
    <w:rsid w:val="0018764E"/>
    <w:rsid w:val="001878BE"/>
    <w:rsid w:val="00187C55"/>
    <w:rsid w:val="00187E38"/>
    <w:rsid w:val="00187FA7"/>
    <w:rsid w:val="00190379"/>
    <w:rsid w:val="001904B6"/>
    <w:rsid w:val="00190930"/>
    <w:rsid w:val="00190FDD"/>
    <w:rsid w:val="00190FED"/>
    <w:rsid w:val="001912BD"/>
    <w:rsid w:val="00191371"/>
    <w:rsid w:val="00191BDB"/>
    <w:rsid w:val="00191DB3"/>
    <w:rsid w:val="0019297F"/>
    <w:rsid w:val="00192D4C"/>
    <w:rsid w:val="00192E69"/>
    <w:rsid w:val="00193581"/>
    <w:rsid w:val="001937FD"/>
    <w:rsid w:val="0019397D"/>
    <w:rsid w:val="00193A45"/>
    <w:rsid w:val="001940B7"/>
    <w:rsid w:val="001945A8"/>
    <w:rsid w:val="00194718"/>
    <w:rsid w:val="00194A43"/>
    <w:rsid w:val="0019538F"/>
    <w:rsid w:val="00195600"/>
    <w:rsid w:val="00195633"/>
    <w:rsid w:val="0019568C"/>
    <w:rsid w:val="001960CF"/>
    <w:rsid w:val="0019653D"/>
    <w:rsid w:val="0019654F"/>
    <w:rsid w:val="001973F2"/>
    <w:rsid w:val="00197923"/>
    <w:rsid w:val="001A08BC"/>
    <w:rsid w:val="001A0C00"/>
    <w:rsid w:val="001A0CB5"/>
    <w:rsid w:val="001A0EDD"/>
    <w:rsid w:val="001A153F"/>
    <w:rsid w:val="001A1540"/>
    <w:rsid w:val="001A18A1"/>
    <w:rsid w:val="001A1BCA"/>
    <w:rsid w:val="001A1D97"/>
    <w:rsid w:val="001A2074"/>
    <w:rsid w:val="001A2333"/>
    <w:rsid w:val="001A2831"/>
    <w:rsid w:val="001A28F7"/>
    <w:rsid w:val="001A294D"/>
    <w:rsid w:val="001A2BDD"/>
    <w:rsid w:val="001A33C2"/>
    <w:rsid w:val="001A3B55"/>
    <w:rsid w:val="001A3D11"/>
    <w:rsid w:val="001A3D12"/>
    <w:rsid w:val="001A47DC"/>
    <w:rsid w:val="001A4968"/>
    <w:rsid w:val="001A4F41"/>
    <w:rsid w:val="001A51ED"/>
    <w:rsid w:val="001A561D"/>
    <w:rsid w:val="001A5EF4"/>
    <w:rsid w:val="001A6498"/>
    <w:rsid w:val="001A6823"/>
    <w:rsid w:val="001A6833"/>
    <w:rsid w:val="001A6B02"/>
    <w:rsid w:val="001A7061"/>
    <w:rsid w:val="001A75A2"/>
    <w:rsid w:val="001A7BA0"/>
    <w:rsid w:val="001B0083"/>
    <w:rsid w:val="001B02A7"/>
    <w:rsid w:val="001B062D"/>
    <w:rsid w:val="001B0810"/>
    <w:rsid w:val="001B0858"/>
    <w:rsid w:val="001B140D"/>
    <w:rsid w:val="001B148D"/>
    <w:rsid w:val="001B1868"/>
    <w:rsid w:val="001B1BCE"/>
    <w:rsid w:val="001B1E67"/>
    <w:rsid w:val="001B1FFE"/>
    <w:rsid w:val="001B2434"/>
    <w:rsid w:val="001B24DA"/>
    <w:rsid w:val="001B2635"/>
    <w:rsid w:val="001B2794"/>
    <w:rsid w:val="001B2959"/>
    <w:rsid w:val="001B2A6B"/>
    <w:rsid w:val="001B2AA9"/>
    <w:rsid w:val="001B2BC7"/>
    <w:rsid w:val="001B2E61"/>
    <w:rsid w:val="001B3211"/>
    <w:rsid w:val="001B3A9B"/>
    <w:rsid w:val="001B40DF"/>
    <w:rsid w:val="001B4389"/>
    <w:rsid w:val="001B4459"/>
    <w:rsid w:val="001B49A9"/>
    <w:rsid w:val="001B4A03"/>
    <w:rsid w:val="001B5A80"/>
    <w:rsid w:val="001B68D5"/>
    <w:rsid w:val="001B6D55"/>
    <w:rsid w:val="001B6E2F"/>
    <w:rsid w:val="001B6F96"/>
    <w:rsid w:val="001B7195"/>
    <w:rsid w:val="001B7E58"/>
    <w:rsid w:val="001B7F0C"/>
    <w:rsid w:val="001C03CB"/>
    <w:rsid w:val="001C0A55"/>
    <w:rsid w:val="001C1461"/>
    <w:rsid w:val="001C1880"/>
    <w:rsid w:val="001C1A59"/>
    <w:rsid w:val="001C1CB7"/>
    <w:rsid w:val="001C1E80"/>
    <w:rsid w:val="001C1E98"/>
    <w:rsid w:val="001C213D"/>
    <w:rsid w:val="001C2584"/>
    <w:rsid w:val="001C2865"/>
    <w:rsid w:val="001C2F19"/>
    <w:rsid w:val="001C37F1"/>
    <w:rsid w:val="001C3A39"/>
    <w:rsid w:val="001C3BC2"/>
    <w:rsid w:val="001C3CDE"/>
    <w:rsid w:val="001C3E00"/>
    <w:rsid w:val="001C3E97"/>
    <w:rsid w:val="001C3EA8"/>
    <w:rsid w:val="001C4AA0"/>
    <w:rsid w:val="001C4FAB"/>
    <w:rsid w:val="001C500A"/>
    <w:rsid w:val="001C53E2"/>
    <w:rsid w:val="001C574A"/>
    <w:rsid w:val="001C5D5C"/>
    <w:rsid w:val="001C61BB"/>
    <w:rsid w:val="001C650E"/>
    <w:rsid w:val="001C65F9"/>
    <w:rsid w:val="001C6F61"/>
    <w:rsid w:val="001C71A5"/>
    <w:rsid w:val="001C72DD"/>
    <w:rsid w:val="001C75BC"/>
    <w:rsid w:val="001D011F"/>
    <w:rsid w:val="001D0C83"/>
    <w:rsid w:val="001D0D61"/>
    <w:rsid w:val="001D1A27"/>
    <w:rsid w:val="001D1A9C"/>
    <w:rsid w:val="001D1B79"/>
    <w:rsid w:val="001D1F46"/>
    <w:rsid w:val="001D1F54"/>
    <w:rsid w:val="001D2076"/>
    <w:rsid w:val="001D241C"/>
    <w:rsid w:val="001D26AD"/>
    <w:rsid w:val="001D2801"/>
    <w:rsid w:val="001D3206"/>
    <w:rsid w:val="001D3913"/>
    <w:rsid w:val="001D39E4"/>
    <w:rsid w:val="001D3D6F"/>
    <w:rsid w:val="001D436D"/>
    <w:rsid w:val="001D4373"/>
    <w:rsid w:val="001D448C"/>
    <w:rsid w:val="001D543A"/>
    <w:rsid w:val="001D54A5"/>
    <w:rsid w:val="001D556A"/>
    <w:rsid w:val="001D5704"/>
    <w:rsid w:val="001D58C8"/>
    <w:rsid w:val="001D5A9E"/>
    <w:rsid w:val="001D6157"/>
    <w:rsid w:val="001D659B"/>
    <w:rsid w:val="001D670D"/>
    <w:rsid w:val="001D6F66"/>
    <w:rsid w:val="001D700B"/>
    <w:rsid w:val="001D7023"/>
    <w:rsid w:val="001D7120"/>
    <w:rsid w:val="001E0AE9"/>
    <w:rsid w:val="001E0C17"/>
    <w:rsid w:val="001E0E36"/>
    <w:rsid w:val="001E14DA"/>
    <w:rsid w:val="001E1981"/>
    <w:rsid w:val="001E1DA5"/>
    <w:rsid w:val="001E25F8"/>
    <w:rsid w:val="001E2D86"/>
    <w:rsid w:val="001E3781"/>
    <w:rsid w:val="001E394C"/>
    <w:rsid w:val="001E3B0D"/>
    <w:rsid w:val="001E3CDD"/>
    <w:rsid w:val="001E42FC"/>
    <w:rsid w:val="001E47AC"/>
    <w:rsid w:val="001E4BC6"/>
    <w:rsid w:val="001E4C1F"/>
    <w:rsid w:val="001E4CA9"/>
    <w:rsid w:val="001E4F05"/>
    <w:rsid w:val="001E4F53"/>
    <w:rsid w:val="001E4FF3"/>
    <w:rsid w:val="001E53BC"/>
    <w:rsid w:val="001E55FD"/>
    <w:rsid w:val="001E57AD"/>
    <w:rsid w:val="001E6280"/>
    <w:rsid w:val="001E69BE"/>
    <w:rsid w:val="001E6AB1"/>
    <w:rsid w:val="001E6C85"/>
    <w:rsid w:val="001E7C3A"/>
    <w:rsid w:val="001F00D6"/>
    <w:rsid w:val="001F039A"/>
    <w:rsid w:val="001F0558"/>
    <w:rsid w:val="001F0B10"/>
    <w:rsid w:val="001F0B90"/>
    <w:rsid w:val="001F0E7D"/>
    <w:rsid w:val="001F15F0"/>
    <w:rsid w:val="001F1A3E"/>
    <w:rsid w:val="001F2840"/>
    <w:rsid w:val="001F28E3"/>
    <w:rsid w:val="001F2AF9"/>
    <w:rsid w:val="001F2C87"/>
    <w:rsid w:val="001F2DEF"/>
    <w:rsid w:val="001F37AD"/>
    <w:rsid w:val="001F4417"/>
    <w:rsid w:val="001F442A"/>
    <w:rsid w:val="001F488E"/>
    <w:rsid w:val="001F4972"/>
    <w:rsid w:val="001F5A35"/>
    <w:rsid w:val="001F5F37"/>
    <w:rsid w:val="001F6505"/>
    <w:rsid w:val="001F6804"/>
    <w:rsid w:val="001F685D"/>
    <w:rsid w:val="001F69B7"/>
    <w:rsid w:val="001F6E7E"/>
    <w:rsid w:val="001F7417"/>
    <w:rsid w:val="0020004B"/>
    <w:rsid w:val="002002AF"/>
    <w:rsid w:val="00200463"/>
    <w:rsid w:val="00200C87"/>
    <w:rsid w:val="00200DF1"/>
    <w:rsid w:val="00200FA2"/>
    <w:rsid w:val="00201156"/>
    <w:rsid w:val="00201354"/>
    <w:rsid w:val="002015EB"/>
    <w:rsid w:val="0020162E"/>
    <w:rsid w:val="002018D1"/>
    <w:rsid w:val="00201943"/>
    <w:rsid w:val="00201A55"/>
    <w:rsid w:val="00201B0E"/>
    <w:rsid w:val="00201C2F"/>
    <w:rsid w:val="00201E01"/>
    <w:rsid w:val="00202167"/>
    <w:rsid w:val="0020224A"/>
    <w:rsid w:val="00202C61"/>
    <w:rsid w:val="00202CFC"/>
    <w:rsid w:val="00202EC6"/>
    <w:rsid w:val="002034AE"/>
    <w:rsid w:val="002034E9"/>
    <w:rsid w:val="0020374A"/>
    <w:rsid w:val="00203986"/>
    <w:rsid w:val="00203A47"/>
    <w:rsid w:val="00204475"/>
    <w:rsid w:val="00204DB7"/>
    <w:rsid w:val="00205105"/>
    <w:rsid w:val="002051B4"/>
    <w:rsid w:val="00205424"/>
    <w:rsid w:val="00205458"/>
    <w:rsid w:val="00205932"/>
    <w:rsid w:val="00205A31"/>
    <w:rsid w:val="00205ED4"/>
    <w:rsid w:val="0020633C"/>
    <w:rsid w:val="00207278"/>
    <w:rsid w:val="0020788A"/>
    <w:rsid w:val="00210551"/>
    <w:rsid w:val="0021076A"/>
    <w:rsid w:val="00210AFE"/>
    <w:rsid w:val="00210B00"/>
    <w:rsid w:val="00210C18"/>
    <w:rsid w:val="00210E38"/>
    <w:rsid w:val="002112A4"/>
    <w:rsid w:val="002113B1"/>
    <w:rsid w:val="00211BAF"/>
    <w:rsid w:val="00211F84"/>
    <w:rsid w:val="002120C5"/>
    <w:rsid w:val="00212C84"/>
    <w:rsid w:val="00212CE0"/>
    <w:rsid w:val="00212F8B"/>
    <w:rsid w:val="00213050"/>
    <w:rsid w:val="002136C5"/>
    <w:rsid w:val="00213C6D"/>
    <w:rsid w:val="00213E03"/>
    <w:rsid w:val="00213F76"/>
    <w:rsid w:val="002146BB"/>
    <w:rsid w:val="00214D16"/>
    <w:rsid w:val="002150D1"/>
    <w:rsid w:val="00215396"/>
    <w:rsid w:val="00215A45"/>
    <w:rsid w:val="0021604B"/>
    <w:rsid w:val="00216280"/>
    <w:rsid w:val="0021640C"/>
    <w:rsid w:val="0021697E"/>
    <w:rsid w:val="002169DE"/>
    <w:rsid w:val="002175C4"/>
    <w:rsid w:val="002177F2"/>
    <w:rsid w:val="00217B3E"/>
    <w:rsid w:val="00217C4D"/>
    <w:rsid w:val="00217DD7"/>
    <w:rsid w:val="002204A2"/>
    <w:rsid w:val="00220784"/>
    <w:rsid w:val="002207D2"/>
    <w:rsid w:val="00220BD6"/>
    <w:rsid w:val="00220DD2"/>
    <w:rsid w:val="00221871"/>
    <w:rsid w:val="00221999"/>
    <w:rsid w:val="00221AC6"/>
    <w:rsid w:val="00223443"/>
    <w:rsid w:val="002234CC"/>
    <w:rsid w:val="002236C7"/>
    <w:rsid w:val="00223872"/>
    <w:rsid w:val="002238B0"/>
    <w:rsid w:val="00224177"/>
    <w:rsid w:val="0022426F"/>
    <w:rsid w:val="0022480C"/>
    <w:rsid w:val="00224A2F"/>
    <w:rsid w:val="00224EFA"/>
    <w:rsid w:val="0022518F"/>
    <w:rsid w:val="0022547F"/>
    <w:rsid w:val="00225608"/>
    <w:rsid w:val="00225635"/>
    <w:rsid w:val="002257FF"/>
    <w:rsid w:val="0022585E"/>
    <w:rsid w:val="00225ABC"/>
    <w:rsid w:val="00225F7A"/>
    <w:rsid w:val="00226416"/>
    <w:rsid w:val="002268D7"/>
    <w:rsid w:val="00226DAF"/>
    <w:rsid w:val="00226DDA"/>
    <w:rsid w:val="00226EC1"/>
    <w:rsid w:val="00226ED3"/>
    <w:rsid w:val="00227175"/>
    <w:rsid w:val="00227D0F"/>
    <w:rsid w:val="00230543"/>
    <w:rsid w:val="0023072A"/>
    <w:rsid w:val="00230BD7"/>
    <w:rsid w:val="0023155D"/>
    <w:rsid w:val="00231574"/>
    <w:rsid w:val="00231AE8"/>
    <w:rsid w:val="00231B7C"/>
    <w:rsid w:val="0023229E"/>
    <w:rsid w:val="0023255A"/>
    <w:rsid w:val="00232806"/>
    <w:rsid w:val="00232837"/>
    <w:rsid w:val="002331C9"/>
    <w:rsid w:val="00233239"/>
    <w:rsid w:val="002337E3"/>
    <w:rsid w:val="00233813"/>
    <w:rsid w:val="00233859"/>
    <w:rsid w:val="00233B98"/>
    <w:rsid w:val="002342B0"/>
    <w:rsid w:val="00234677"/>
    <w:rsid w:val="00234A32"/>
    <w:rsid w:val="00234DF6"/>
    <w:rsid w:val="00234FF6"/>
    <w:rsid w:val="00235025"/>
    <w:rsid w:val="00235230"/>
    <w:rsid w:val="0023558D"/>
    <w:rsid w:val="002355D8"/>
    <w:rsid w:val="00235B33"/>
    <w:rsid w:val="002361EA"/>
    <w:rsid w:val="002363AD"/>
    <w:rsid w:val="00236403"/>
    <w:rsid w:val="002366C2"/>
    <w:rsid w:val="00236C7C"/>
    <w:rsid w:val="00237795"/>
    <w:rsid w:val="0023783A"/>
    <w:rsid w:val="00237AD2"/>
    <w:rsid w:val="00237FB1"/>
    <w:rsid w:val="002404ED"/>
    <w:rsid w:val="0024070C"/>
    <w:rsid w:val="00240A38"/>
    <w:rsid w:val="00240BA7"/>
    <w:rsid w:val="00240BB7"/>
    <w:rsid w:val="00240C15"/>
    <w:rsid w:val="002412D3"/>
    <w:rsid w:val="002416A1"/>
    <w:rsid w:val="00241F9F"/>
    <w:rsid w:val="00242083"/>
    <w:rsid w:val="00242803"/>
    <w:rsid w:val="00242AA0"/>
    <w:rsid w:val="00242CC1"/>
    <w:rsid w:val="002431E9"/>
    <w:rsid w:val="00243493"/>
    <w:rsid w:val="002434FD"/>
    <w:rsid w:val="002437A8"/>
    <w:rsid w:val="00243A32"/>
    <w:rsid w:val="00243DFA"/>
    <w:rsid w:val="00243F9A"/>
    <w:rsid w:val="00244069"/>
    <w:rsid w:val="0024453A"/>
    <w:rsid w:val="00244FED"/>
    <w:rsid w:val="002452C9"/>
    <w:rsid w:val="002452E2"/>
    <w:rsid w:val="00245A1E"/>
    <w:rsid w:val="00245E16"/>
    <w:rsid w:val="00245FFE"/>
    <w:rsid w:val="00246034"/>
    <w:rsid w:val="00246234"/>
    <w:rsid w:val="00246362"/>
    <w:rsid w:val="00246397"/>
    <w:rsid w:val="00246E70"/>
    <w:rsid w:val="00246E83"/>
    <w:rsid w:val="0024719A"/>
    <w:rsid w:val="002471E6"/>
    <w:rsid w:val="002473F8"/>
    <w:rsid w:val="00247417"/>
    <w:rsid w:val="002474DB"/>
    <w:rsid w:val="0024765C"/>
    <w:rsid w:val="00247731"/>
    <w:rsid w:val="00247B2E"/>
    <w:rsid w:val="00247FA7"/>
    <w:rsid w:val="002504D5"/>
    <w:rsid w:val="002504F2"/>
    <w:rsid w:val="00250AB0"/>
    <w:rsid w:val="002513C8"/>
    <w:rsid w:val="00251BEA"/>
    <w:rsid w:val="00251ED4"/>
    <w:rsid w:val="0025217D"/>
    <w:rsid w:val="002525F0"/>
    <w:rsid w:val="00252979"/>
    <w:rsid w:val="002529F8"/>
    <w:rsid w:val="00252B8B"/>
    <w:rsid w:val="00252B9E"/>
    <w:rsid w:val="00252C78"/>
    <w:rsid w:val="00253482"/>
    <w:rsid w:val="002534D2"/>
    <w:rsid w:val="002535D4"/>
    <w:rsid w:val="00254959"/>
    <w:rsid w:val="00254A83"/>
    <w:rsid w:val="00254B76"/>
    <w:rsid w:val="00254D06"/>
    <w:rsid w:val="00255431"/>
    <w:rsid w:val="002554CE"/>
    <w:rsid w:val="002559B0"/>
    <w:rsid w:val="00255E72"/>
    <w:rsid w:val="00256572"/>
    <w:rsid w:val="002568F7"/>
    <w:rsid w:val="0025690D"/>
    <w:rsid w:val="00256D7F"/>
    <w:rsid w:val="00257363"/>
    <w:rsid w:val="002576E3"/>
    <w:rsid w:val="00257C70"/>
    <w:rsid w:val="002600C6"/>
    <w:rsid w:val="00260DFF"/>
    <w:rsid w:val="00260E08"/>
    <w:rsid w:val="002612B7"/>
    <w:rsid w:val="00261821"/>
    <w:rsid w:val="00261D6C"/>
    <w:rsid w:val="00261F3B"/>
    <w:rsid w:val="00262333"/>
    <w:rsid w:val="002626A7"/>
    <w:rsid w:val="00262711"/>
    <w:rsid w:val="00262E9D"/>
    <w:rsid w:val="0026300D"/>
    <w:rsid w:val="00263231"/>
    <w:rsid w:val="002636A4"/>
    <w:rsid w:val="002637D1"/>
    <w:rsid w:val="00264524"/>
    <w:rsid w:val="00264A9B"/>
    <w:rsid w:val="00264B6E"/>
    <w:rsid w:val="00264B7C"/>
    <w:rsid w:val="0026514D"/>
    <w:rsid w:val="002654E7"/>
    <w:rsid w:val="0026561F"/>
    <w:rsid w:val="00265656"/>
    <w:rsid w:val="0026586A"/>
    <w:rsid w:val="00265879"/>
    <w:rsid w:val="00265AF1"/>
    <w:rsid w:val="00265F7B"/>
    <w:rsid w:val="0026621D"/>
    <w:rsid w:val="002665F0"/>
    <w:rsid w:val="002678A5"/>
    <w:rsid w:val="002678D9"/>
    <w:rsid w:val="0027011C"/>
    <w:rsid w:val="00270150"/>
    <w:rsid w:val="0027026F"/>
    <w:rsid w:val="002705AD"/>
    <w:rsid w:val="00270865"/>
    <w:rsid w:val="00270DC1"/>
    <w:rsid w:val="00270DD4"/>
    <w:rsid w:val="002710A7"/>
    <w:rsid w:val="00271556"/>
    <w:rsid w:val="00271790"/>
    <w:rsid w:val="00271885"/>
    <w:rsid w:val="002720D7"/>
    <w:rsid w:val="002722EF"/>
    <w:rsid w:val="0027290F"/>
    <w:rsid w:val="00272984"/>
    <w:rsid w:val="00273103"/>
    <w:rsid w:val="00273B69"/>
    <w:rsid w:val="0027437B"/>
    <w:rsid w:val="00275552"/>
    <w:rsid w:val="002756BD"/>
    <w:rsid w:val="0027583E"/>
    <w:rsid w:val="00275A47"/>
    <w:rsid w:val="00275D0A"/>
    <w:rsid w:val="00275DA5"/>
    <w:rsid w:val="0027610E"/>
    <w:rsid w:val="00276394"/>
    <w:rsid w:val="00276E5D"/>
    <w:rsid w:val="00277461"/>
    <w:rsid w:val="002776B6"/>
    <w:rsid w:val="0027781D"/>
    <w:rsid w:val="00277830"/>
    <w:rsid w:val="00277A8B"/>
    <w:rsid w:val="00280239"/>
    <w:rsid w:val="00280243"/>
    <w:rsid w:val="0028077E"/>
    <w:rsid w:val="002807BF"/>
    <w:rsid w:val="00280AD6"/>
    <w:rsid w:val="0028105A"/>
    <w:rsid w:val="0028196D"/>
    <w:rsid w:val="00281BCE"/>
    <w:rsid w:val="00282117"/>
    <w:rsid w:val="002825A0"/>
    <w:rsid w:val="00283227"/>
    <w:rsid w:val="002832E8"/>
    <w:rsid w:val="002839F5"/>
    <w:rsid w:val="002843D7"/>
    <w:rsid w:val="00284783"/>
    <w:rsid w:val="00284F31"/>
    <w:rsid w:val="00285186"/>
    <w:rsid w:val="00285609"/>
    <w:rsid w:val="0028584A"/>
    <w:rsid w:val="00285AE4"/>
    <w:rsid w:val="00285BDB"/>
    <w:rsid w:val="0028622A"/>
    <w:rsid w:val="0028622F"/>
    <w:rsid w:val="0028636F"/>
    <w:rsid w:val="002863E2"/>
    <w:rsid w:val="002864C8"/>
    <w:rsid w:val="00286A8D"/>
    <w:rsid w:val="00286AF1"/>
    <w:rsid w:val="00286B2E"/>
    <w:rsid w:val="0028707A"/>
    <w:rsid w:val="00287182"/>
    <w:rsid w:val="002876F8"/>
    <w:rsid w:val="00287B22"/>
    <w:rsid w:val="00287B83"/>
    <w:rsid w:val="00287DBD"/>
    <w:rsid w:val="00290366"/>
    <w:rsid w:val="00290AAD"/>
    <w:rsid w:val="00290D02"/>
    <w:rsid w:val="00290E4E"/>
    <w:rsid w:val="00290FAB"/>
    <w:rsid w:val="002913C1"/>
    <w:rsid w:val="002919EF"/>
    <w:rsid w:val="00291ACC"/>
    <w:rsid w:val="00291FA0"/>
    <w:rsid w:val="002921A8"/>
    <w:rsid w:val="002926F1"/>
    <w:rsid w:val="00293350"/>
    <w:rsid w:val="00293821"/>
    <w:rsid w:val="00293C6D"/>
    <w:rsid w:val="00293CA5"/>
    <w:rsid w:val="00294290"/>
    <w:rsid w:val="00294841"/>
    <w:rsid w:val="002949EF"/>
    <w:rsid w:val="00294E64"/>
    <w:rsid w:val="00295029"/>
    <w:rsid w:val="002950E6"/>
    <w:rsid w:val="00295E89"/>
    <w:rsid w:val="00295F04"/>
    <w:rsid w:val="002962D0"/>
    <w:rsid w:val="0029660F"/>
    <w:rsid w:val="00297321"/>
    <w:rsid w:val="00297772"/>
    <w:rsid w:val="00297AA7"/>
    <w:rsid w:val="002A04D4"/>
    <w:rsid w:val="002A059D"/>
    <w:rsid w:val="002A0837"/>
    <w:rsid w:val="002A095A"/>
    <w:rsid w:val="002A09DB"/>
    <w:rsid w:val="002A10F5"/>
    <w:rsid w:val="002A13C7"/>
    <w:rsid w:val="002A1E0F"/>
    <w:rsid w:val="002A1E69"/>
    <w:rsid w:val="002A1F47"/>
    <w:rsid w:val="002A1FC4"/>
    <w:rsid w:val="002A2A86"/>
    <w:rsid w:val="002A2BDC"/>
    <w:rsid w:val="002A2DF1"/>
    <w:rsid w:val="002A2FAE"/>
    <w:rsid w:val="002A3048"/>
    <w:rsid w:val="002A311D"/>
    <w:rsid w:val="002A31A9"/>
    <w:rsid w:val="002A37B8"/>
    <w:rsid w:val="002A4E70"/>
    <w:rsid w:val="002A4FD2"/>
    <w:rsid w:val="002A5036"/>
    <w:rsid w:val="002A5898"/>
    <w:rsid w:val="002A5A07"/>
    <w:rsid w:val="002A5C21"/>
    <w:rsid w:val="002A5D4A"/>
    <w:rsid w:val="002A5E2C"/>
    <w:rsid w:val="002A5ECC"/>
    <w:rsid w:val="002A64B8"/>
    <w:rsid w:val="002A6666"/>
    <w:rsid w:val="002A688D"/>
    <w:rsid w:val="002A6CAE"/>
    <w:rsid w:val="002A70ED"/>
    <w:rsid w:val="002A715E"/>
    <w:rsid w:val="002A75EF"/>
    <w:rsid w:val="002A76AC"/>
    <w:rsid w:val="002A7896"/>
    <w:rsid w:val="002A7B34"/>
    <w:rsid w:val="002B0279"/>
    <w:rsid w:val="002B10BA"/>
    <w:rsid w:val="002B1374"/>
    <w:rsid w:val="002B164E"/>
    <w:rsid w:val="002B1663"/>
    <w:rsid w:val="002B1DC2"/>
    <w:rsid w:val="002B1DEE"/>
    <w:rsid w:val="002B1FC8"/>
    <w:rsid w:val="002B2CC9"/>
    <w:rsid w:val="002B2D84"/>
    <w:rsid w:val="002B2ED7"/>
    <w:rsid w:val="002B31DD"/>
    <w:rsid w:val="002B38E9"/>
    <w:rsid w:val="002B3CDC"/>
    <w:rsid w:val="002B483D"/>
    <w:rsid w:val="002B4DAF"/>
    <w:rsid w:val="002B4F5E"/>
    <w:rsid w:val="002B4FF2"/>
    <w:rsid w:val="002B5A05"/>
    <w:rsid w:val="002B5ADA"/>
    <w:rsid w:val="002B5C11"/>
    <w:rsid w:val="002B5F6A"/>
    <w:rsid w:val="002B6AF4"/>
    <w:rsid w:val="002B710A"/>
    <w:rsid w:val="002B725C"/>
    <w:rsid w:val="002B73BC"/>
    <w:rsid w:val="002B764A"/>
    <w:rsid w:val="002B7673"/>
    <w:rsid w:val="002B7AE3"/>
    <w:rsid w:val="002C02B6"/>
    <w:rsid w:val="002C0413"/>
    <w:rsid w:val="002C0416"/>
    <w:rsid w:val="002C04C1"/>
    <w:rsid w:val="002C0516"/>
    <w:rsid w:val="002C05AD"/>
    <w:rsid w:val="002C07CC"/>
    <w:rsid w:val="002C0ADA"/>
    <w:rsid w:val="002C103F"/>
    <w:rsid w:val="002C11A1"/>
    <w:rsid w:val="002C195D"/>
    <w:rsid w:val="002C1BE5"/>
    <w:rsid w:val="002C20C0"/>
    <w:rsid w:val="002C3231"/>
    <w:rsid w:val="002C39BF"/>
    <w:rsid w:val="002C429B"/>
    <w:rsid w:val="002C4413"/>
    <w:rsid w:val="002C443C"/>
    <w:rsid w:val="002C4729"/>
    <w:rsid w:val="002C4886"/>
    <w:rsid w:val="002C495E"/>
    <w:rsid w:val="002C4F17"/>
    <w:rsid w:val="002C4FE7"/>
    <w:rsid w:val="002C50FD"/>
    <w:rsid w:val="002C51E9"/>
    <w:rsid w:val="002C593C"/>
    <w:rsid w:val="002C59D9"/>
    <w:rsid w:val="002C5A02"/>
    <w:rsid w:val="002C6233"/>
    <w:rsid w:val="002C6242"/>
    <w:rsid w:val="002C6536"/>
    <w:rsid w:val="002C6576"/>
    <w:rsid w:val="002C6D3B"/>
    <w:rsid w:val="002C6D5D"/>
    <w:rsid w:val="002C6DB2"/>
    <w:rsid w:val="002C70E8"/>
    <w:rsid w:val="002C738F"/>
    <w:rsid w:val="002C7ECF"/>
    <w:rsid w:val="002D06C2"/>
    <w:rsid w:val="002D099D"/>
    <w:rsid w:val="002D0C74"/>
    <w:rsid w:val="002D0DEE"/>
    <w:rsid w:val="002D1155"/>
    <w:rsid w:val="002D1425"/>
    <w:rsid w:val="002D1B14"/>
    <w:rsid w:val="002D2368"/>
    <w:rsid w:val="002D25B6"/>
    <w:rsid w:val="002D295A"/>
    <w:rsid w:val="002D2CA5"/>
    <w:rsid w:val="002D2DE7"/>
    <w:rsid w:val="002D366F"/>
    <w:rsid w:val="002D36B2"/>
    <w:rsid w:val="002D3831"/>
    <w:rsid w:val="002D3D86"/>
    <w:rsid w:val="002D3DC7"/>
    <w:rsid w:val="002D3E4B"/>
    <w:rsid w:val="002D5A13"/>
    <w:rsid w:val="002D5DE5"/>
    <w:rsid w:val="002D6090"/>
    <w:rsid w:val="002D6248"/>
    <w:rsid w:val="002D6AAA"/>
    <w:rsid w:val="002D6DD9"/>
    <w:rsid w:val="002D6E6E"/>
    <w:rsid w:val="002D6FFB"/>
    <w:rsid w:val="002D7E78"/>
    <w:rsid w:val="002D7E7A"/>
    <w:rsid w:val="002E03D3"/>
    <w:rsid w:val="002E043D"/>
    <w:rsid w:val="002E0569"/>
    <w:rsid w:val="002E0783"/>
    <w:rsid w:val="002E0F80"/>
    <w:rsid w:val="002E1C8B"/>
    <w:rsid w:val="002E1FEA"/>
    <w:rsid w:val="002E2096"/>
    <w:rsid w:val="002E22D8"/>
    <w:rsid w:val="002E25F1"/>
    <w:rsid w:val="002E2793"/>
    <w:rsid w:val="002E283E"/>
    <w:rsid w:val="002E28BE"/>
    <w:rsid w:val="002E2AAB"/>
    <w:rsid w:val="002E2AE0"/>
    <w:rsid w:val="002E2AE3"/>
    <w:rsid w:val="002E2D3F"/>
    <w:rsid w:val="002E2D80"/>
    <w:rsid w:val="002E2F0E"/>
    <w:rsid w:val="002E384F"/>
    <w:rsid w:val="002E3FCE"/>
    <w:rsid w:val="002E417E"/>
    <w:rsid w:val="002E428E"/>
    <w:rsid w:val="002E4317"/>
    <w:rsid w:val="002E46CD"/>
    <w:rsid w:val="002E5306"/>
    <w:rsid w:val="002E5A3F"/>
    <w:rsid w:val="002E5B9B"/>
    <w:rsid w:val="002E5C0B"/>
    <w:rsid w:val="002E5C69"/>
    <w:rsid w:val="002E5DDC"/>
    <w:rsid w:val="002E6D8C"/>
    <w:rsid w:val="002E6E4E"/>
    <w:rsid w:val="002E6F61"/>
    <w:rsid w:val="002E7990"/>
    <w:rsid w:val="002E7CDB"/>
    <w:rsid w:val="002E7F33"/>
    <w:rsid w:val="002F0079"/>
    <w:rsid w:val="002F01FF"/>
    <w:rsid w:val="002F06D1"/>
    <w:rsid w:val="002F082F"/>
    <w:rsid w:val="002F0ADF"/>
    <w:rsid w:val="002F0E9B"/>
    <w:rsid w:val="002F0F6A"/>
    <w:rsid w:val="002F1214"/>
    <w:rsid w:val="002F14A5"/>
    <w:rsid w:val="002F1B31"/>
    <w:rsid w:val="002F1BF5"/>
    <w:rsid w:val="002F1CB8"/>
    <w:rsid w:val="002F1D17"/>
    <w:rsid w:val="002F22B6"/>
    <w:rsid w:val="002F248B"/>
    <w:rsid w:val="002F2BA1"/>
    <w:rsid w:val="002F2E8D"/>
    <w:rsid w:val="002F32B7"/>
    <w:rsid w:val="002F36CC"/>
    <w:rsid w:val="002F3778"/>
    <w:rsid w:val="002F417A"/>
    <w:rsid w:val="002F41D8"/>
    <w:rsid w:val="002F4355"/>
    <w:rsid w:val="002F4AE1"/>
    <w:rsid w:val="002F4B50"/>
    <w:rsid w:val="002F4F85"/>
    <w:rsid w:val="002F537C"/>
    <w:rsid w:val="002F568B"/>
    <w:rsid w:val="002F6194"/>
    <w:rsid w:val="002F6649"/>
    <w:rsid w:val="002F7467"/>
    <w:rsid w:val="002F7478"/>
    <w:rsid w:val="002F7691"/>
    <w:rsid w:val="002F7989"/>
    <w:rsid w:val="002F7EC3"/>
    <w:rsid w:val="00300086"/>
    <w:rsid w:val="0030018F"/>
    <w:rsid w:val="0030130A"/>
    <w:rsid w:val="003016F3"/>
    <w:rsid w:val="00301775"/>
    <w:rsid w:val="00301B0E"/>
    <w:rsid w:val="00301F0A"/>
    <w:rsid w:val="003028FB"/>
    <w:rsid w:val="00302B6A"/>
    <w:rsid w:val="00302FD3"/>
    <w:rsid w:val="003037FF"/>
    <w:rsid w:val="003042B8"/>
    <w:rsid w:val="0030432D"/>
    <w:rsid w:val="003043C5"/>
    <w:rsid w:val="0030481D"/>
    <w:rsid w:val="0030498C"/>
    <w:rsid w:val="00304F60"/>
    <w:rsid w:val="00304F9A"/>
    <w:rsid w:val="003050D0"/>
    <w:rsid w:val="0030556C"/>
    <w:rsid w:val="0030558E"/>
    <w:rsid w:val="00305BEA"/>
    <w:rsid w:val="00307359"/>
    <w:rsid w:val="00307E09"/>
    <w:rsid w:val="0031009C"/>
    <w:rsid w:val="0031015C"/>
    <w:rsid w:val="00310441"/>
    <w:rsid w:val="00310D7B"/>
    <w:rsid w:val="00310EC8"/>
    <w:rsid w:val="00311026"/>
    <w:rsid w:val="00311A5E"/>
    <w:rsid w:val="00311C45"/>
    <w:rsid w:val="00311E74"/>
    <w:rsid w:val="00312081"/>
    <w:rsid w:val="00312291"/>
    <w:rsid w:val="0031238E"/>
    <w:rsid w:val="00313B1A"/>
    <w:rsid w:val="00313C19"/>
    <w:rsid w:val="00313ED8"/>
    <w:rsid w:val="00314051"/>
    <w:rsid w:val="00314461"/>
    <w:rsid w:val="0031460C"/>
    <w:rsid w:val="00314662"/>
    <w:rsid w:val="003148D3"/>
    <w:rsid w:val="00314B66"/>
    <w:rsid w:val="00314D0C"/>
    <w:rsid w:val="00314D15"/>
    <w:rsid w:val="003151B1"/>
    <w:rsid w:val="00315240"/>
    <w:rsid w:val="003154BB"/>
    <w:rsid w:val="003158A8"/>
    <w:rsid w:val="0031628F"/>
    <w:rsid w:val="003164BA"/>
    <w:rsid w:val="00316870"/>
    <w:rsid w:val="003169A7"/>
    <w:rsid w:val="00316D6F"/>
    <w:rsid w:val="00316ED8"/>
    <w:rsid w:val="00316EEF"/>
    <w:rsid w:val="00316F48"/>
    <w:rsid w:val="003170E0"/>
    <w:rsid w:val="00317362"/>
    <w:rsid w:val="003177BD"/>
    <w:rsid w:val="003179DA"/>
    <w:rsid w:val="00317E01"/>
    <w:rsid w:val="00317E31"/>
    <w:rsid w:val="00320073"/>
    <w:rsid w:val="003201EC"/>
    <w:rsid w:val="00320219"/>
    <w:rsid w:val="0032046F"/>
    <w:rsid w:val="0032047F"/>
    <w:rsid w:val="003204B8"/>
    <w:rsid w:val="0032063A"/>
    <w:rsid w:val="003206B2"/>
    <w:rsid w:val="003208F1"/>
    <w:rsid w:val="00321314"/>
    <w:rsid w:val="00321790"/>
    <w:rsid w:val="003221BA"/>
    <w:rsid w:val="00322755"/>
    <w:rsid w:val="003229FB"/>
    <w:rsid w:val="00322CD4"/>
    <w:rsid w:val="00322F96"/>
    <w:rsid w:val="00323C84"/>
    <w:rsid w:val="00323FF7"/>
    <w:rsid w:val="003242C2"/>
    <w:rsid w:val="003248BF"/>
    <w:rsid w:val="00324EB0"/>
    <w:rsid w:val="0032575C"/>
    <w:rsid w:val="0032582D"/>
    <w:rsid w:val="003259A2"/>
    <w:rsid w:val="003259AA"/>
    <w:rsid w:val="003264C8"/>
    <w:rsid w:val="00326674"/>
    <w:rsid w:val="00326938"/>
    <w:rsid w:val="00327007"/>
    <w:rsid w:val="00327658"/>
    <w:rsid w:val="00327A6E"/>
    <w:rsid w:val="00327CB4"/>
    <w:rsid w:val="00327DC4"/>
    <w:rsid w:val="00330B5E"/>
    <w:rsid w:val="0033102C"/>
    <w:rsid w:val="003313AB"/>
    <w:rsid w:val="003315CC"/>
    <w:rsid w:val="003317B0"/>
    <w:rsid w:val="00331808"/>
    <w:rsid w:val="00331926"/>
    <w:rsid w:val="00331E0F"/>
    <w:rsid w:val="00331E8B"/>
    <w:rsid w:val="003323C2"/>
    <w:rsid w:val="00332724"/>
    <w:rsid w:val="00332ABE"/>
    <w:rsid w:val="00332B0C"/>
    <w:rsid w:val="00332B47"/>
    <w:rsid w:val="00332B4E"/>
    <w:rsid w:val="00333033"/>
    <w:rsid w:val="003332EF"/>
    <w:rsid w:val="00333395"/>
    <w:rsid w:val="003337AB"/>
    <w:rsid w:val="0033382E"/>
    <w:rsid w:val="00333DE1"/>
    <w:rsid w:val="003342C6"/>
    <w:rsid w:val="00334385"/>
    <w:rsid w:val="003347A7"/>
    <w:rsid w:val="00334873"/>
    <w:rsid w:val="00334CF7"/>
    <w:rsid w:val="00334FE3"/>
    <w:rsid w:val="003350F9"/>
    <w:rsid w:val="00335452"/>
    <w:rsid w:val="00335DF2"/>
    <w:rsid w:val="00336151"/>
    <w:rsid w:val="003363A8"/>
    <w:rsid w:val="00336A4C"/>
    <w:rsid w:val="00336D29"/>
    <w:rsid w:val="00336DA7"/>
    <w:rsid w:val="00336DF1"/>
    <w:rsid w:val="003371AD"/>
    <w:rsid w:val="003373FF"/>
    <w:rsid w:val="00337424"/>
    <w:rsid w:val="00337566"/>
    <w:rsid w:val="0033782D"/>
    <w:rsid w:val="0034023A"/>
    <w:rsid w:val="00340313"/>
    <w:rsid w:val="003404D9"/>
    <w:rsid w:val="003409FC"/>
    <w:rsid w:val="0034118B"/>
    <w:rsid w:val="003411D6"/>
    <w:rsid w:val="0034141E"/>
    <w:rsid w:val="003415CB"/>
    <w:rsid w:val="003417A7"/>
    <w:rsid w:val="00341912"/>
    <w:rsid w:val="00341942"/>
    <w:rsid w:val="00341B50"/>
    <w:rsid w:val="00341E23"/>
    <w:rsid w:val="00341FE8"/>
    <w:rsid w:val="003423FF"/>
    <w:rsid w:val="0034287E"/>
    <w:rsid w:val="003428B9"/>
    <w:rsid w:val="00342A24"/>
    <w:rsid w:val="00342F53"/>
    <w:rsid w:val="0034315D"/>
    <w:rsid w:val="003438C7"/>
    <w:rsid w:val="00344369"/>
    <w:rsid w:val="00344455"/>
    <w:rsid w:val="003448DE"/>
    <w:rsid w:val="00344C39"/>
    <w:rsid w:val="0034504F"/>
    <w:rsid w:val="00345663"/>
    <w:rsid w:val="003458DA"/>
    <w:rsid w:val="003467BE"/>
    <w:rsid w:val="003467ED"/>
    <w:rsid w:val="00346CEA"/>
    <w:rsid w:val="00346D9A"/>
    <w:rsid w:val="00346FA5"/>
    <w:rsid w:val="00347624"/>
    <w:rsid w:val="003479CD"/>
    <w:rsid w:val="00347C61"/>
    <w:rsid w:val="00347D74"/>
    <w:rsid w:val="00347FA5"/>
    <w:rsid w:val="00347FC7"/>
    <w:rsid w:val="0035018D"/>
    <w:rsid w:val="0035057E"/>
    <w:rsid w:val="00350F9A"/>
    <w:rsid w:val="003515DF"/>
    <w:rsid w:val="003517B3"/>
    <w:rsid w:val="00352731"/>
    <w:rsid w:val="003528D5"/>
    <w:rsid w:val="003529CD"/>
    <w:rsid w:val="003532EA"/>
    <w:rsid w:val="0035369F"/>
    <w:rsid w:val="0035390D"/>
    <w:rsid w:val="00353A09"/>
    <w:rsid w:val="00353A28"/>
    <w:rsid w:val="00353ADD"/>
    <w:rsid w:val="00354B76"/>
    <w:rsid w:val="00354C20"/>
    <w:rsid w:val="00355128"/>
    <w:rsid w:val="0035559C"/>
    <w:rsid w:val="0035593D"/>
    <w:rsid w:val="00356513"/>
    <w:rsid w:val="00356607"/>
    <w:rsid w:val="003566E4"/>
    <w:rsid w:val="00356769"/>
    <w:rsid w:val="00356AD5"/>
    <w:rsid w:val="00356E7D"/>
    <w:rsid w:val="003572FD"/>
    <w:rsid w:val="0035742C"/>
    <w:rsid w:val="00357888"/>
    <w:rsid w:val="00357DC6"/>
    <w:rsid w:val="00360216"/>
    <w:rsid w:val="0036049B"/>
    <w:rsid w:val="003607E9"/>
    <w:rsid w:val="00360AB3"/>
    <w:rsid w:val="00360DCF"/>
    <w:rsid w:val="00361A84"/>
    <w:rsid w:val="00361A86"/>
    <w:rsid w:val="00361F91"/>
    <w:rsid w:val="00361F99"/>
    <w:rsid w:val="00362173"/>
    <w:rsid w:val="003621E9"/>
    <w:rsid w:val="0036261E"/>
    <w:rsid w:val="00362805"/>
    <w:rsid w:val="003635EA"/>
    <w:rsid w:val="0036366C"/>
    <w:rsid w:val="00363A2E"/>
    <w:rsid w:val="00363F07"/>
    <w:rsid w:val="00363FA8"/>
    <w:rsid w:val="00364086"/>
    <w:rsid w:val="003640C4"/>
    <w:rsid w:val="00364624"/>
    <w:rsid w:val="003648A2"/>
    <w:rsid w:val="0036555A"/>
    <w:rsid w:val="0036566D"/>
    <w:rsid w:val="00365ABE"/>
    <w:rsid w:val="003666FB"/>
    <w:rsid w:val="00366A79"/>
    <w:rsid w:val="003671B3"/>
    <w:rsid w:val="00367243"/>
    <w:rsid w:val="0036736A"/>
    <w:rsid w:val="003675BD"/>
    <w:rsid w:val="003675C5"/>
    <w:rsid w:val="00367792"/>
    <w:rsid w:val="00367C44"/>
    <w:rsid w:val="00367EA1"/>
    <w:rsid w:val="00370920"/>
    <w:rsid w:val="00371971"/>
    <w:rsid w:val="003719C4"/>
    <w:rsid w:val="00371BE8"/>
    <w:rsid w:val="00371DA7"/>
    <w:rsid w:val="00371F34"/>
    <w:rsid w:val="00371FC5"/>
    <w:rsid w:val="0037216A"/>
    <w:rsid w:val="003723A3"/>
    <w:rsid w:val="00372DE9"/>
    <w:rsid w:val="00372E09"/>
    <w:rsid w:val="003734C4"/>
    <w:rsid w:val="00373501"/>
    <w:rsid w:val="00373775"/>
    <w:rsid w:val="00374208"/>
    <w:rsid w:val="00374601"/>
    <w:rsid w:val="00374875"/>
    <w:rsid w:val="00374BBC"/>
    <w:rsid w:val="00374C90"/>
    <w:rsid w:val="00374CE7"/>
    <w:rsid w:val="0037584B"/>
    <w:rsid w:val="003758CD"/>
    <w:rsid w:val="0037609D"/>
    <w:rsid w:val="00376523"/>
    <w:rsid w:val="003765B7"/>
    <w:rsid w:val="00376B2C"/>
    <w:rsid w:val="00376C99"/>
    <w:rsid w:val="00376D0F"/>
    <w:rsid w:val="00376E4F"/>
    <w:rsid w:val="0037702F"/>
    <w:rsid w:val="00377163"/>
    <w:rsid w:val="00377790"/>
    <w:rsid w:val="00377C3A"/>
    <w:rsid w:val="0038015F"/>
    <w:rsid w:val="0038029A"/>
    <w:rsid w:val="003803DD"/>
    <w:rsid w:val="003805A7"/>
    <w:rsid w:val="0038156D"/>
    <w:rsid w:val="00381591"/>
    <w:rsid w:val="003816AF"/>
    <w:rsid w:val="00381918"/>
    <w:rsid w:val="003819A5"/>
    <w:rsid w:val="00381A28"/>
    <w:rsid w:val="00381B76"/>
    <w:rsid w:val="003821F8"/>
    <w:rsid w:val="003829D1"/>
    <w:rsid w:val="00382AE3"/>
    <w:rsid w:val="00382D71"/>
    <w:rsid w:val="00382E10"/>
    <w:rsid w:val="00382EA3"/>
    <w:rsid w:val="00382FF7"/>
    <w:rsid w:val="003839AA"/>
    <w:rsid w:val="00383A93"/>
    <w:rsid w:val="00383D43"/>
    <w:rsid w:val="00383FCC"/>
    <w:rsid w:val="00384168"/>
    <w:rsid w:val="00384E1F"/>
    <w:rsid w:val="00385433"/>
    <w:rsid w:val="00385DD1"/>
    <w:rsid w:val="00386142"/>
    <w:rsid w:val="00386210"/>
    <w:rsid w:val="00386281"/>
    <w:rsid w:val="00386868"/>
    <w:rsid w:val="003869C8"/>
    <w:rsid w:val="00386C29"/>
    <w:rsid w:val="00387115"/>
    <w:rsid w:val="00387256"/>
    <w:rsid w:val="003872AA"/>
    <w:rsid w:val="0038749F"/>
    <w:rsid w:val="003879C1"/>
    <w:rsid w:val="00387A5D"/>
    <w:rsid w:val="00387B12"/>
    <w:rsid w:val="00387B35"/>
    <w:rsid w:val="00387D05"/>
    <w:rsid w:val="00390013"/>
    <w:rsid w:val="003905E1"/>
    <w:rsid w:val="00390823"/>
    <w:rsid w:val="00391228"/>
    <w:rsid w:val="00391923"/>
    <w:rsid w:val="00391CCC"/>
    <w:rsid w:val="00391DC6"/>
    <w:rsid w:val="0039216B"/>
    <w:rsid w:val="0039218F"/>
    <w:rsid w:val="00392361"/>
    <w:rsid w:val="003923CE"/>
    <w:rsid w:val="003925FB"/>
    <w:rsid w:val="00393593"/>
    <w:rsid w:val="00393963"/>
    <w:rsid w:val="00394B6A"/>
    <w:rsid w:val="00394B9B"/>
    <w:rsid w:val="00395105"/>
    <w:rsid w:val="00395312"/>
    <w:rsid w:val="0039545B"/>
    <w:rsid w:val="00395871"/>
    <w:rsid w:val="00395A5F"/>
    <w:rsid w:val="00395E50"/>
    <w:rsid w:val="003960A5"/>
    <w:rsid w:val="00396125"/>
    <w:rsid w:val="0039648B"/>
    <w:rsid w:val="00396A70"/>
    <w:rsid w:val="00396F38"/>
    <w:rsid w:val="00397042"/>
    <w:rsid w:val="0039741F"/>
    <w:rsid w:val="003975AE"/>
    <w:rsid w:val="00397800"/>
    <w:rsid w:val="00397C26"/>
    <w:rsid w:val="00397E1B"/>
    <w:rsid w:val="003A00FF"/>
    <w:rsid w:val="003A04D0"/>
    <w:rsid w:val="003A0AC7"/>
    <w:rsid w:val="003A1629"/>
    <w:rsid w:val="003A18D7"/>
    <w:rsid w:val="003A1B8F"/>
    <w:rsid w:val="003A228D"/>
    <w:rsid w:val="003A22AE"/>
    <w:rsid w:val="003A271A"/>
    <w:rsid w:val="003A278E"/>
    <w:rsid w:val="003A2C8D"/>
    <w:rsid w:val="003A310E"/>
    <w:rsid w:val="003A3130"/>
    <w:rsid w:val="003A3568"/>
    <w:rsid w:val="003A4199"/>
    <w:rsid w:val="003A43FF"/>
    <w:rsid w:val="003A482A"/>
    <w:rsid w:val="003A4979"/>
    <w:rsid w:val="003A49DD"/>
    <w:rsid w:val="003A4BA4"/>
    <w:rsid w:val="003A4D08"/>
    <w:rsid w:val="003A584B"/>
    <w:rsid w:val="003A5A08"/>
    <w:rsid w:val="003A5CDF"/>
    <w:rsid w:val="003A5D90"/>
    <w:rsid w:val="003A5FF5"/>
    <w:rsid w:val="003A6577"/>
    <w:rsid w:val="003A692B"/>
    <w:rsid w:val="003A693E"/>
    <w:rsid w:val="003A6FF1"/>
    <w:rsid w:val="003A70E7"/>
    <w:rsid w:val="003A7304"/>
    <w:rsid w:val="003A7444"/>
    <w:rsid w:val="003A7BD2"/>
    <w:rsid w:val="003B020D"/>
    <w:rsid w:val="003B0225"/>
    <w:rsid w:val="003B026E"/>
    <w:rsid w:val="003B060B"/>
    <w:rsid w:val="003B0625"/>
    <w:rsid w:val="003B08F4"/>
    <w:rsid w:val="003B0F07"/>
    <w:rsid w:val="003B0F94"/>
    <w:rsid w:val="003B1647"/>
    <w:rsid w:val="003B1847"/>
    <w:rsid w:val="003B18E5"/>
    <w:rsid w:val="003B1D9B"/>
    <w:rsid w:val="003B21E9"/>
    <w:rsid w:val="003B2275"/>
    <w:rsid w:val="003B2344"/>
    <w:rsid w:val="003B236F"/>
    <w:rsid w:val="003B237D"/>
    <w:rsid w:val="003B2538"/>
    <w:rsid w:val="003B2745"/>
    <w:rsid w:val="003B2C63"/>
    <w:rsid w:val="003B2DA2"/>
    <w:rsid w:val="003B3084"/>
    <w:rsid w:val="003B3095"/>
    <w:rsid w:val="003B358A"/>
    <w:rsid w:val="003B3822"/>
    <w:rsid w:val="003B3F29"/>
    <w:rsid w:val="003B4358"/>
    <w:rsid w:val="003B49DB"/>
    <w:rsid w:val="003B4CA2"/>
    <w:rsid w:val="003B4E2F"/>
    <w:rsid w:val="003B4EEC"/>
    <w:rsid w:val="003B4F59"/>
    <w:rsid w:val="003B566A"/>
    <w:rsid w:val="003B59C8"/>
    <w:rsid w:val="003B5FCC"/>
    <w:rsid w:val="003B60FD"/>
    <w:rsid w:val="003B6804"/>
    <w:rsid w:val="003B6916"/>
    <w:rsid w:val="003B6A16"/>
    <w:rsid w:val="003B6C70"/>
    <w:rsid w:val="003B6E12"/>
    <w:rsid w:val="003C0152"/>
    <w:rsid w:val="003C046A"/>
    <w:rsid w:val="003C0595"/>
    <w:rsid w:val="003C062E"/>
    <w:rsid w:val="003C0881"/>
    <w:rsid w:val="003C08BC"/>
    <w:rsid w:val="003C0F4D"/>
    <w:rsid w:val="003C1333"/>
    <w:rsid w:val="003C1838"/>
    <w:rsid w:val="003C21DB"/>
    <w:rsid w:val="003C28DA"/>
    <w:rsid w:val="003C2D97"/>
    <w:rsid w:val="003C2FF6"/>
    <w:rsid w:val="003C32CD"/>
    <w:rsid w:val="003C350E"/>
    <w:rsid w:val="003C3644"/>
    <w:rsid w:val="003C3920"/>
    <w:rsid w:val="003C3AB7"/>
    <w:rsid w:val="003C4211"/>
    <w:rsid w:val="003C4556"/>
    <w:rsid w:val="003C521F"/>
    <w:rsid w:val="003C58A8"/>
    <w:rsid w:val="003C595E"/>
    <w:rsid w:val="003C5EDD"/>
    <w:rsid w:val="003C5F4B"/>
    <w:rsid w:val="003C6219"/>
    <w:rsid w:val="003C66B2"/>
    <w:rsid w:val="003C67F9"/>
    <w:rsid w:val="003C67FB"/>
    <w:rsid w:val="003C687B"/>
    <w:rsid w:val="003C6FBD"/>
    <w:rsid w:val="003C753E"/>
    <w:rsid w:val="003C7B0C"/>
    <w:rsid w:val="003D0896"/>
    <w:rsid w:val="003D0BFC"/>
    <w:rsid w:val="003D0C95"/>
    <w:rsid w:val="003D0D8A"/>
    <w:rsid w:val="003D172C"/>
    <w:rsid w:val="003D1B0D"/>
    <w:rsid w:val="003D242D"/>
    <w:rsid w:val="003D32BE"/>
    <w:rsid w:val="003D3B6C"/>
    <w:rsid w:val="003D3E58"/>
    <w:rsid w:val="003D4671"/>
    <w:rsid w:val="003D4850"/>
    <w:rsid w:val="003D5503"/>
    <w:rsid w:val="003D57A3"/>
    <w:rsid w:val="003D58B1"/>
    <w:rsid w:val="003D58E3"/>
    <w:rsid w:val="003D5B92"/>
    <w:rsid w:val="003D63A5"/>
    <w:rsid w:val="003D6499"/>
    <w:rsid w:val="003D677E"/>
    <w:rsid w:val="003D6B29"/>
    <w:rsid w:val="003D708C"/>
    <w:rsid w:val="003D794F"/>
    <w:rsid w:val="003D7A2E"/>
    <w:rsid w:val="003D7E23"/>
    <w:rsid w:val="003E021B"/>
    <w:rsid w:val="003E03E6"/>
    <w:rsid w:val="003E055E"/>
    <w:rsid w:val="003E0A3B"/>
    <w:rsid w:val="003E0B3D"/>
    <w:rsid w:val="003E104F"/>
    <w:rsid w:val="003E120C"/>
    <w:rsid w:val="003E13EB"/>
    <w:rsid w:val="003E219A"/>
    <w:rsid w:val="003E2333"/>
    <w:rsid w:val="003E2B09"/>
    <w:rsid w:val="003E2B6A"/>
    <w:rsid w:val="003E2B6E"/>
    <w:rsid w:val="003E2E20"/>
    <w:rsid w:val="003E2E7B"/>
    <w:rsid w:val="003E335E"/>
    <w:rsid w:val="003E3CC8"/>
    <w:rsid w:val="003E3D6C"/>
    <w:rsid w:val="003E5165"/>
    <w:rsid w:val="003E52F4"/>
    <w:rsid w:val="003E5A9A"/>
    <w:rsid w:val="003E5BED"/>
    <w:rsid w:val="003E642D"/>
    <w:rsid w:val="003E6464"/>
    <w:rsid w:val="003E6541"/>
    <w:rsid w:val="003E6DF7"/>
    <w:rsid w:val="003E6E6C"/>
    <w:rsid w:val="003E7376"/>
    <w:rsid w:val="003E7427"/>
    <w:rsid w:val="003E77B5"/>
    <w:rsid w:val="003E7A8A"/>
    <w:rsid w:val="003E7EF4"/>
    <w:rsid w:val="003E7F57"/>
    <w:rsid w:val="003F015F"/>
    <w:rsid w:val="003F029F"/>
    <w:rsid w:val="003F063F"/>
    <w:rsid w:val="003F07F8"/>
    <w:rsid w:val="003F1255"/>
    <w:rsid w:val="003F1440"/>
    <w:rsid w:val="003F1445"/>
    <w:rsid w:val="003F20D5"/>
    <w:rsid w:val="003F217C"/>
    <w:rsid w:val="003F27F8"/>
    <w:rsid w:val="003F28B0"/>
    <w:rsid w:val="003F3207"/>
    <w:rsid w:val="003F3300"/>
    <w:rsid w:val="003F3605"/>
    <w:rsid w:val="003F38DA"/>
    <w:rsid w:val="003F3C58"/>
    <w:rsid w:val="003F431E"/>
    <w:rsid w:val="003F4560"/>
    <w:rsid w:val="003F459F"/>
    <w:rsid w:val="003F45CE"/>
    <w:rsid w:val="003F46AE"/>
    <w:rsid w:val="003F4A82"/>
    <w:rsid w:val="003F4D5C"/>
    <w:rsid w:val="003F4FF8"/>
    <w:rsid w:val="003F53FC"/>
    <w:rsid w:val="003F5475"/>
    <w:rsid w:val="003F5889"/>
    <w:rsid w:val="003F5A2E"/>
    <w:rsid w:val="003F5BA0"/>
    <w:rsid w:val="003F5FF0"/>
    <w:rsid w:val="003F648D"/>
    <w:rsid w:val="003F67DD"/>
    <w:rsid w:val="003F69D9"/>
    <w:rsid w:val="003F6C20"/>
    <w:rsid w:val="003F6F4A"/>
    <w:rsid w:val="003F6FD9"/>
    <w:rsid w:val="003F711D"/>
    <w:rsid w:val="003F76B7"/>
    <w:rsid w:val="003F7A0F"/>
    <w:rsid w:val="004005CA"/>
    <w:rsid w:val="0040072D"/>
    <w:rsid w:val="00400E4B"/>
    <w:rsid w:val="00400EE9"/>
    <w:rsid w:val="00401360"/>
    <w:rsid w:val="00401506"/>
    <w:rsid w:val="004019D3"/>
    <w:rsid w:val="00401A6A"/>
    <w:rsid w:val="00401AD9"/>
    <w:rsid w:val="00401B2B"/>
    <w:rsid w:val="00402351"/>
    <w:rsid w:val="004025BE"/>
    <w:rsid w:val="00402B5E"/>
    <w:rsid w:val="00403079"/>
    <w:rsid w:val="0040351C"/>
    <w:rsid w:val="004039B4"/>
    <w:rsid w:val="00404363"/>
    <w:rsid w:val="00404668"/>
    <w:rsid w:val="00404CB1"/>
    <w:rsid w:val="00404E5A"/>
    <w:rsid w:val="00405003"/>
    <w:rsid w:val="004056B1"/>
    <w:rsid w:val="004059D1"/>
    <w:rsid w:val="00405BE9"/>
    <w:rsid w:val="0040655E"/>
    <w:rsid w:val="00406893"/>
    <w:rsid w:val="00406A11"/>
    <w:rsid w:val="00406E07"/>
    <w:rsid w:val="00406EB3"/>
    <w:rsid w:val="0040737E"/>
    <w:rsid w:val="00407A8A"/>
    <w:rsid w:val="00410485"/>
    <w:rsid w:val="00410A01"/>
    <w:rsid w:val="00410E46"/>
    <w:rsid w:val="00410E71"/>
    <w:rsid w:val="00411210"/>
    <w:rsid w:val="004114EA"/>
    <w:rsid w:val="004115A1"/>
    <w:rsid w:val="0041171E"/>
    <w:rsid w:val="00411813"/>
    <w:rsid w:val="00412AB2"/>
    <w:rsid w:val="00412BFC"/>
    <w:rsid w:val="00412E1C"/>
    <w:rsid w:val="004131C1"/>
    <w:rsid w:val="00413EC8"/>
    <w:rsid w:val="004146F3"/>
    <w:rsid w:val="0041514B"/>
    <w:rsid w:val="0041576E"/>
    <w:rsid w:val="00415DE8"/>
    <w:rsid w:val="00416066"/>
    <w:rsid w:val="004166A0"/>
    <w:rsid w:val="00417122"/>
    <w:rsid w:val="00417154"/>
    <w:rsid w:val="004171E4"/>
    <w:rsid w:val="00417357"/>
    <w:rsid w:val="00417510"/>
    <w:rsid w:val="0041774A"/>
    <w:rsid w:val="004177AB"/>
    <w:rsid w:val="00417A1B"/>
    <w:rsid w:val="00417C95"/>
    <w:rsid w:val="00420FF1"/>
    <w:rsid w:val="00421574"/>
    <w:rsid w:val="004218D9"/>
    <w:rsid w:val="00421959"/>
    <w:rsid w:val="00421E22"/>
    <w:rsid w:val="00422045"/>
    <w:rsid w:val="00422740"/>
    <w:rsid w:val="00422EF5"/>
    <w:rsid w:val="00422F70"/>
    <w:rsid w:val="0042318B"/>
    <w:rsid w:val="00423316"/>
    <w:rsid w:val="0042331F"/>
    <w:rsid w:val="0042337D"/>
    <w:rsid w:val="0042352D"/>
    <w:rsid w:val="00423999"/>
    <w:rsid w:val="00423A3B"/>
    <w:rsid w:val="00423AAD"/>
    <w:rsid w:val="00423D07"/>
    <w:rsid w:val="004249AE"/>
    <w:rsid w:val="0042526B"/>
    <w:rsid w:val="00425311"/>
    <w:rsid w:val="004253CD"/>
    <w:rsid w:val="0042565C"/>
    <w:rsid w:val="004263C8"/>
    <w:rsid w:val="004267AF"/>
    <w:rsid w:val="00426976"/>
    <w:rsid w:val="00426B54"/>
    <w:rsid w:val="0042714E"/>
    <w:rsid w:val="004271FA"/>
    <w:rsid w:val="0042759E"/>
    <w:rsid w:val="004275BF"/>
    <w:rsid w:val="004276BE"/>
    <w:rsid w:val="00427F37"/>
    <w:rsid w:val="00430788"/>
    <w:rsid w:val="00431BEB"/>
    <w:rsid w:val="00431DD6"/>
    <w:rsid w:val="00431F47"/>
    <w:rsid w:val="00432117"/>
    <w:rsid w:val="004322EA"/>
    <w:rsid w:val="0043260C"/>
    <w:rsid w:val="00432DEA"/>
    <w:rsid w:val="00433154"/>
    <w:rsid w:val="00433835"/>
    <w:rsid w:val="00433FD2"/>
    <w:rsid w:val="004342CC"/>
    <w:rsid w:val="00434A6C"/>
    <w:rsid w:val="0043565A"/>
    <w:rsid w:val="0043621E"/>
    <w:rsid w:val="0043663B"/>
    <w:rsid w:val="0043681F"/>
    <w:rsid w:val="00436A82"/>
    <w:rsid w:val="00436BD3"/>
    <w:rsid w:val="00436D27"/>
    <w:rsid w:val="004375CD"/>
    <w:rsid w:val="004401D5"/>
    <w:rsid w:val="004404F2"/>
    <w:rsid w:val="00440599"/>
    <w:rsid w:val="00440AF1"/>
    <w:rsid w:val="004410FE"/>
    <w:rsid w:val="00441828"/>
    <w:rsid w:val="00441B46"/>
    <w:rsid w:val="00441D5A"/>
    <w:rsid w:val="00441D66"/>
    <w:rsid w:val="00441D84"/>
    <w:rsid w:val="0044209E"/>
    <w:rsid w:val="004424DF"/>
    <w:rsid w:val="004436F4"/>
    <w:rsid w:val="0044379F"/>
    <w:rsid w:val="00443A97"/>
    <w:rsid w:val="004443EC"/>
    <w:rsid w:val="00444997"/>
    <w:rsid w:val="00444C7A"/>
    <w:rsid w:val="00444EA4"/>
    <w:rsid w:val="00444F5A"/>
    <w:rsid w:val="004461B7"/>
    <w:rsid w:val="00446267"/>
    <w:rsid w:val="004464B7"/>
    <w:rsid w:val="00446615"/>
    <w:rsid w:val="00446A23"/>
    <w:rsid w:val="00446CBD"/>
    <w:rsid w:val="00446DA1"/>
    <w:rsid w:val="00446F70"/>
    <w:rsid w:val="004472BE"/>
    <w:rsid w:val="004472BF"/>
    <w:rsid w:val="004476C1"/>
    <w:rsid w:val="00447C98"/>
    <w:rsid w:val="00447D9F"/>
    <w:rsid w:val="00450159"/>
    <w:rsid w:val="0045090C"/>
    <w:rsid w:val="00450CB0"/>
    <w:rsid w:val="00450DF2"/>
    <w:rsid w:val="00450E92"/>
    <w:rsid w:val="00451818"/>
    <w:rsid w:val="00451B96"/>
    <w:rsid w:val="00451C0A"/>
    <w:rsid w:val="00452401"/>
    <w:rsid w:val="0045276E"/>
    <w:rsid w:val="00452813"/>
    <w:rsid w:val="00452AAA"/>
    <w:rsid w:val="00452E52"/>
    <w:rsid w:val="00452EB6"/>
    <w:rsid w:val="00453BFE"/>
    <w:rsid w:val="00453FAD"/>
    <w:rsid w:val="004541E5"/>
    <w:rsid w:val="004542C1"/>
    <w:rsid w:val="004543F3"/>
    <w:rsid w:val="004546B8"/>
    <w:rsid w:val="004547BF"/>
    <w:rsid w:val="0045498F"/>
    <w:rsid w:val="00454BF5"/>
    <w:rsid w:val="00455088"/>
    <w:rsid w:val="004551C3"/>
    <w:rsid w:val="004554C0"/>
    <w:rsid w:val="00455A36"/>
    <w:rsid w:val="00456268"/>
    <w:rsid w:val="00457CB6"/>
    <w:rsid w:val="00457D45"/>
    <w:rsid w:val="0046019C"/>
    <w:rsid w:val="0046057A"/>
    <w:rsid w:val="0046059C"/>
    <w:rsid w:val="00461025"/>
    <w:rsid w:val="00461578"/>
    <w:rsid w:val="004616D6"/>
    <w:rsid w:val="00461A6D"/>
    <w:rsid w:val="00461E06"/>
    <w:rsid w:val="00461E23"/>
    <w:rsid w:val="00462246"/>
    <w:rsid w:val="00463269"/>
    <w:rsid w:val="004632F3"/>
    <w:rsid w:val="004633CE"/>
    <w:rsid w:val="00463C84"/>
    <w:rsid w:val="0046439C"/>
    <w:rsid w:val="00464573"/>
    <w:rsid w:val="00464B7E"/>
    <w:rsid w:val="00464C00"/>
    <w:rsid w:val="00464EB9"/>
    <w:rsid w:val="004653B1"/>
    <w:rsid w:val="00465507"/>
    <w:rsid w:val="0046609D"/>
    <w:rsid w:val="00466AFF"/>
    <w:rsid w:val="004672E9"/>
    <w:rsid w:val="00467606"/>
    <w:rsid w:val="00467B8A"/>
    <w:rsid w:val="00467DB4"/>
    <w:rsid w:val="00470923"/>
    <w:rsid w:val="00471398"/>
    <w:rsid w:val="00471483"/>
    <w:rsid w:val="004715AF"/>
    <w:rsid w:val="00471D4D"/>
    <w:rsid w:val="00471DE4"/>
    <w:rsid w:val="00471F6B"/>
    <w:rsid w:val="004720B7"/>
    <w:rsid w:val="004720C5"/>
    <w:rsid w:val="00472755"/>
    <w:rsid w:val="004729A3"/>
    <w:rsid w:val="00473768"/>
    <w:rsid w:val="004737F0"/>
    <w:rsid w:val="004738E1"/>
    <w:rsid w:val="0047396E"/>
    <w:rsid w:val="004739DE"/>
    <w:rsid w:val="00473C5F"/>
    <w:rsid w:val="00473D7C"/>
    <w:rsid w:val="00474034"/>
    <w:rsid w:val="00474229"/>
    <w:rsid w:val="00474896"/>
    <w:rsid w:val="0047509F"/>
    <w:rsid w:val="00475227"/>
    <w:rsid w:val="00475CCA"/>
    <w:rsid w:val="0047623B"/>
    <w:rsid w:val="004763C7"/>
    <w:rsid w:val="004764AB"/>
    <w:rsid w:val="00477144"/>
    <w:rsid w:val="004771D2"/>
    <w:rsid w:val="00477963"/>
    <w:rsid w:val="00480196"/>
    <w:rsid w:val="00480395"/>
    <w:rsid w:val="00480D24"/>
    <w:rsid w:val="004810C3"/>
    <w:rsid w:val="0048111D"/>
    <w:rsid w:val="00481ABE"/>
    <w:rsid w:val="00481BE2"/>
    <w:rsid w:val="00481E24"/>
    <w:rsid w:val="0048224E"/>
    <w:rsid w:val="00482B82"/>
    <w:rsid w:val="00482DDF"/>
    <w:rsid w:val="00482FB1"/>
    <w:rsid w:val="00482FD9"/>
    <w:rsid w:val="00483717"/>
    <w:rsid w:val="00483868"/>
    <w:rsid w:val="00483ACA"/>
    <w:rsid w:val="00483BA4"/>
    <w:rsid w:val="00483BFC"/>
    <w:rsid w:val="00483EA1"/>
    <w:rsid w:val="00483F9E"/>
    <w:rsid w:val="00484682"/>
    <w:rsid w:val="00484818"/>
    <w:rsid w:val="00484EC5"/>
    <w:rsid w:val="004850E8"/>
    <w:rsid w:val="004855FB"/>
    <w:rsid w:val="004857B0"/>
    <w:rsid w:val="00485CDC"/>
    <w:rsid w:val="004863B9"/>
    <w:rsid w:val="004864F5"/>
    <w:rsid w:val="00486553"/>
    <w:rsid w:val="004865AB"/>
    <w:rsid w:val="0048694B"/>
    <w:rsid w:val="00486E38"/>
    <w:rsid w:val="004870BD"/>
    <w:rsid w:val="00487534"/>
    <w:rsid w:val="0048754A"/>
    <w:rsid w:val="00487A48"/>
    <w:rsid w:val="0049022F"/>
    <w:rsid w:val="00490288"/>
    <w:rsid w:val="004905AE"/>
    <w:rsid w:val="0049076C"/>
    <w:rsid w:val="00490790"/>
    <w:rsid w:val="00490C96"/>
    <w:rsid w:val="00490DF7"/>
    <w:rsid w:val="00491227"/>
    <w:rsid w:val="00491951"/>
    <w:rsid w:val="0049215A"/>
    <w:rsid w:val="004924C9"/>
    <w:rsid w:val="00492613"/>
    <w:rsid w:val="00492E8A"/>
    <w:rsid w:val="00492FC0"/>
    <w:rsid w:val="004931CB"/>
    <w:rsid w:val="0049337F"/>
    <w:rsid w:val="004935A1"/>
    <w:rsid w:val="00493938"/>
    <w:rsid w:val="00493E04"/>
    <w:rsid w:val="004947A2"/>
    <w:rsid w:val="00494851"/>
    <w:rsid w:val="00494CA4"/>
    <w:rsid w:val="00495296"/>
    <w:rsid w:val="00495717"/>
    <w:rsid w:val="00495AD9"/>
    <w:rsid w:val="0049659D"/>
    <w:rsid w:val="00496788"/>
    <w:rsid w:val="00496FA2"/>
    <w:rsid w:val="00496FE5"/>
    <w:rsid w:val="00497BED"/>
    <w:rsid w:val="00497EDB"/>
    <w:rsid w:val="004A042D"/>
    <w:rsid w:val="004A051C"/>
    <w:rsid w:val="004A053B"/>
    <w:rsid w:val="004A0AD2"/>
    <w:rsid w:val="004A1048"/>
    <w:rsid w:val="004A13F4"/>
    <w:rsid w:val="004A16D3"/>
    <w:rsid w:val="004A17D9"/>
    <w:rsid w:val="004A2325"/>
    <w:rsid w:val="004A24FA"/>
    <w:rsid w:val="004A2B19"/>
    <w:rsid w:val="004A2F7B"/>
    <w:rsid w:val="004A3046"/>
    <w:rsid w:val="004A3520"/>
    <w:rsid w:val="004A35F2"/>
    <w:rsid w:val="004A3A5F"/>
    <w:rsid w:val="004A3F24"/>
    <w:rsid w:val="004A4030"/>
    <w:rsid w:val="004A41C3"/>
    <w:rsid w:val="004A423B"/>
    <w:rsid w:val="004A48F2"/>
    <w:rsid w:val="004A508C"/>
    <w:rsid w:val="004A50A1"/>
    <w:rsid w:val="004A5339"/>
    <w:rsid w:val="004A66B8"/>
    <w:rsid w:val="004A6950"/>
    <w:rsid w:val="004A6B22"/>
    <w:rsid w:val="004A6B93"/>
    <w:rsid w:val="004A6C0C"/>
    <w:rsid w:val="004A6CC4"/>
    <w:rsid w:val="004A6EAC"/>
    <w:rsid w:val="004A730B"/>
    <w:rsid w:val="004A780B"/>
    <w:rsid w:val="004B00B1"/>
    <w:rsid w:val="004B10A6"/>
    <w:rsid w:val="004B11C0"/>
    <w:rsid w:val="004B1BEA"/>
    <w:rsid w:val="004B2073"/>
    <w:rsid w:val="004B211F"/>
    <w:rsid w:val="004B2AB9"/>
    <w:rsid w:val="004B3250"/>
    <w:rsid w:val="004B32F8"/>
    <w:rsid w:val="004B3656"/>
    <w:rsid w:val="004B371A"/>
    <w:rsid w:val="004B37A3"/>
    <w:rsid w:val="004B3828"/>
    <w:rsid w:val="004B38EA"/>
    <w:rsid w:val="004B392C"/>
    <w:rsid w:val="004B3D81"/>
    <w:rsid w:val="004B3E61"/>
    <w:rsid w:val="004B4084"/>
    <w:rsid w:val="004B40A0"/>
    <w:rsid w:val="004B41BF"/>
    <w:rsid w:val="004B4A92"/>
    <w:rsid w:val="004B57BE"/>
    <w:rsid w:val="004B5A0D"/>
    <w:rsid w:val="004B5C51"/>
    <w:rsid w:val="004B5D2C"/>
    <w:rsid w:val="004B62B9"/>
    <w:rsid w:val="004B62E5"/>
    <w:rsid w:val="004B6715"/>
    <w:rsid w:val="004B6C7A"/>
    <w:rsid w:val="004B75B4"/>
    <w:rsid w:val="004B7A0E"/>
    <w:rsid w:val="004B7EE5"/>
    <w:rsid w:val="004B7F3F"/>
    <w:rsid w:val="004C0273"/>
    <w:rsid w:val="004C02DA"/>
    <w:rsid w:val="004C056E"/>
    <w:rsid w:val="004C0683"/>
    <w:rsid w:val="004C0B3B"/>
    <w:rsid w:val="004C0D05"/>
    <w:rsid w:val="004C0E69"/>
    <w:rsid w:val="004C0F3C"/>
    <w:rsid w:val="004C157C"/>
    <w:rsid w:val="004C15C5"/>
    <w:rsid w:val="004C17DA"/>
    <w:rsid w:val="004C2042"/>
    <w:rsid w:val="004C2F77"/>
    <w:rsid w:val="004C3553"/>
    <w:rsid w:val="004C3572"/>
    <w:rsid w:val="004C35EF"/>
    <w:rsid w:val="004C36AA"/>
    <w:rsid w:val="004C371E"/>
    <w:rsid w:val="004C39CB"/>
    <w:rsid w:val="004C3C99"/>
    <w:rsid w:val="004C3E2E"/>
    <w:rsid w:val="004C3E85"/>
    <w:rsid w:val="004C4494"/>
    <w:rsid w:val="004C478C"/>
    <w:rsid w:val="004C47BA"/>
    <w:rsid w:val="004C4827"/>
    <w:rsid w:val="004C4910"/>
    <w:rsid w:val="004C4CE0"/>
    <w:rsid w:val="004C4EE8"/>
    <w:rsid w:val="004C50C6"/>
    <w:rsid w:val="004C5390"/>
    <w:rsid w:val="004C54F4"/>
    <w:rsid w:val="004C5575"/>
    <w:rsid w:val="004C5C44"/>
    <w:rsid w:val="004C5E71"/>
    <w:rsid w:val="004C609D"/>
    <w:rsid w:val="004C6590"/>
    <w:rsid w:val="004C6B17"/>
    <w:rsid w:val="004C6FDB"/>
    <w:rsid w:val="004C701B"/>
    <w:rsid w:val="004C70AC"/>
    <w:rsid w:val="004C72B8"/>
    <w:rsid w:val="004C7EB8"/>
    <w:rsid w:val="004D04C0"/>
    <w:rsid w:val="004D0E63"/>
    <w:rsid w:val="004D1163"/>
    <w:rsid w:val="004D1639"/>
    <w:rsid w:val="004D1697"/>
    <w:rsid w:val="004D183F"/>
    <w:rsid w:val="004D22C7"/>
    <w:rsid w:val="004D2381"/>
    <w:rsid w:val="004D2944"/>
    <w:rsid w:val="004D2A63"/>
    <w:rsid w:val="004D2C3C"/>
    <w:rsid w:val="004D2F65"/>
    <w:rsid w:val="004D325E"/>
    <w:rsid w:val="004D32F6"/>
    <w:rsid w:val="004D330F"/>
    <w:rsid w:val="004D38FC"/>
    <w:rsid w:val="004D39C3"/>
    <w:rsid w:val="004D3A69"/>
    <w:rsid w:val="004D3B96"/>
    <w:rsid w:val="004D3C7C"/>
    <w:rsid w:val="004D3D6C"/>
    <w:rsid w:val="004D413F"/>
    <w:rsid w:val="004D4504"/>
    <w:rsid w:val="004D590C"/>
    <w:rsid w:val="004D5B74"/>
    <w:rsid w:val="004D5C3A"/>
    <w:rsid w:val="004D5D83"/>
    <w:rsid w:val="004D5FC6"/>
    <w:rsid w:val="004D622F"/>
    <w:rsid w:val="004D63DF"/>
    <w:rsid w:val="004D650C"/>
    <w:rsid w:val="004D67B9"/>
    <w:rsid w:val="004D6E44"/>
    <w:rsid w:val="004D7969"/>
    <w:rsid w:val="004D7F8C"/>
    <w:rsid w:val="004E021F"/>
    <w:rsid w:val="004E02AB"/>
    <w:rsid w:val="004E03A0"/>
    <w:rsid w:val="004E044E"/>
    <w:rsid w:val="004E068C"/>
    <w:rsid w:val="004E0821"/>
    <w:rsid w:val="004E0EBB"/>
    <w:rsid w:val="004E1400"/>
    <w:rsid w:val="004E1443"/>
    <w:rsid w:val="004E19D6"/>
    <w:rsid w:val="004E1BF4"/>
    <w:rsid w:val="004E1DF4"/>
    <w:rsid w:val="004E1F34"/>
    <w:rsid w:val="004E1FB5"/>
    <w:rsid w:val="004E23C3"/>
    <w:rsid w:val="004E2A78"/>
    <w:rsid w:val="004E3542"/>
    <w:rsid w:val="004E356C"/>
    <w:rsid w:val="004E35FE"/>
    <w:rsid w:val="004E39E9"/>
    <w:rsid w:val="004E3A66"/>
    <w:rsid w:val="004E3B73"/>
    <w:rsid w:val="004E3C5A"/>
    <w:rsid w:val="004E3DB4"/>
    <w:rsid w:val="004E4168"/>
    <w:rsid w:val="004E43CE"/>
    <w:rsid w:val="004E45CD"/>
    <w:rsid w:val="004E4A3B"/>
    <w:rsid w:val="004E4EA0"/>
    <w:rsid w:val="004E5196"/>
    <w:rsid w:val="004E5A04"/>
    <w:rsid w:val="004E613D"/>
    <w:rsid w:val="004E64E8"/>
    <w:rsid w:val="004E69AF"/>
    <w:rsid w:val="004E6C08"/>
    <w:rsid w:val="004E6DB0"/>
    <w:rsid w:val="004E6F7D"/>
    <w:rsid w:val="004E7029"/>
    <w:rsid w:val="004E713F"/>
    <w:rsid w:val="004E752E"/>
    <w:rsid w:val="004E7623"/>
    <w:rsid w:val="004E7A19"/>
    <w:rsid w:val="004F0754"/>
    <w:rsid w:val="004F07C4"/>
    <w:rsid w:val="004F0868"/>
    <w:rsid w:val="004F0CDC"/>
    <w:rsid w:val="004F1097"/>
    <w:rsid w:val="004F10E9"/>
    <w:rsid w:val="004F1926"/>
    <w:rsid w:val="004F1BF4"/>
    <w:rsid w:val="004F1C39"/>
    <w:rsid w:val="004F1E19"/>
    <w:rsid w:val="004F1F81"/>
    <w:rsid w:val="004F1F9D"/>
    <w:rsid w:val="004F2020"/>
    <w:rsid w:val="004F218B"/>
    <w:rsid w:val="004F21A7"/>
    <w:rsid w:val="004F265B"/>
    <w:rsid w:val="004F2949"/>
    <w:rsid w:val="004F2BB5"/>
    <w:rsid w:val="004F312C"/>
    <w:rsid w:val="004F34A5"/>
    <w:rsid w:val="004F3544"/>
    <w:rsid w:val="004F3AD5"/>
    <w:rsid w:val="004F3EAA"/>
    <w:rsid w:val="004F403D"/>
    <w:rsid w:val="004F4066"/>
    <w:rsid w:val="004F421B"/>
    <w:rsid w:val="004F4320"/>
    <w:rsid w:val="004F4720"/>
    <w:rsid w:val="004F4CF8"/>
    <w:rsid w:val="004F4D43"/>
    <w:rsid w:val="004F4F0C"/>
    <w:rsid w:val="004F54B3"/>
    <w:rsid w:val="004F6AB3"/>
    <w:rsid w:val="004F6C2E"/>
    <w:rsid w:val="004F6DB2"/>
    <w:rsid w:val="004F6EF7"/>
    <w:rsid w:val="004F7514"/>
    <w:rsid w:val="004F75EC"/>
    <w:rsid w:val="004F764A"/>
    <w:rsid w:val="004F7AE8"/>
    <w:rsid w:val="004F7CC4"/>
    <w:rsid w:val="004F7E5C"/>
    <w:rsid w:val="00500214"/>
    <w:rsid w:val="0050034A"/>
    <w:rsid w:val="00501751"/>
    <w:rsid w:val="00501884"/>
    <w:rsid w:val="005018AC"/>
    <w:rsid w:val="00501C33"/>
    <w:rsid w:val="00502168"/>
    <w:rsid w:val="005029FE"/>
    <w:rsid w:val="00502BEC"/>
    <w:rsid w:val="00502C85"/>
    <w:rsid w:val="00502D3E"/>
    <w:rsid w:val="00503B31"/>
    <w:rsid w:val="00503DC2"/>
    <w:rsid w:val="00504016"/>
    <w:rsid w:val="00504806"/>
    <w:rsid w:val="00504AD6"/>
    <w:rsid w:val="00504CB0"/>
    <w:rsid w:val="00505091"/>
    <w:rsid w:val="005052D1"/>
    <w:rsid w:val="00505F0C"/>
    <w:rsid w:val="00506452"/>
    <w:rsid w:val="00506636"/>
    <w:rsid w:val="00506C58"/>
    <w:rsid w:val="00506C86"/>
    <w:rsid w:val="00506F0C"/>
    <w:rsid w:val="00507382"/>
    <w:rsid w:val="005077CD"/>
    <w:rsid w:val="00507D07"/>
    <w:rsid w:val="005103D9"/>
    <w:rsid w:val="00510E5E"/>
    <w:rsid w:val="005119D8"/>
    <w:rsid w:val="00511CC5"/>
    <w:rsid w:val="00511E77"/>
    <w:rsid w:val="00512070"/>
    <w:rsid w:val="00512DE8"/>
    <w:rsid w:val="00512E9D"/>
    <w:rsid w:val="0051341A"/>
    <w:rsid w:val="0051369A"/>
    <w:rsid w:val="00513C12"/>
    <w:rsid w:val="00513D59"/>
    <w:rsid w:val="005140C3"/>
    <w:rsid w:val="00514513"/>
    <w:rsid w:val="00514F7B"/>
    <w:rsid w:val="00514FFD"/>
    <w:rsid w:val="005164A5"/>
    <w:rsid w:val="00516827"/>
    <w:rsid w:val="0051687C"/>
    <w:rsid w:val="00516940"/>
    <w:rsid w:val="005172F2"/>
    <w:rsid w:val="00517C7D"/>
    <w:rsid w:val="00517E3B"/>
    <w:rsid w:val="005201A5"/>
    <w:rsid w:val="005208AD"/>
    <w:rsid w:val="005208C1"/>
    <w:rsid w:val="00520D19"/>
    <w:rsid w:val="005214E0"/>
    <w:rsid w:val="00521579"/>
    <w:rsid w:val="005215B8"/>
    <w:rsid w:val="0052161E"/>
    <w:rsid w:val="005216C2"/>
    <w:rsid w:val="0052175A"/>
    <w:rsid w:val="00521899"/>
    <w:rsid w:val="00521E7D"/>
    <w:rsid w:val="00521EEF"/>
    <w:rsid w:val="005220D4"/>
    <w:rsid w:val="00522321"/>
    <w:rsid w:val="00522577"/>
    <w:rsid w:val="00522DD9"/>
    <w:rsid w:val="00522E74"/>
    <w:rsid w:val="00523230"/>
    <w:rsid w:val="00523257"/>
    <w:rsid w:val="0052325C"/>
    <w:rsid w:val="00523725"/>
    <w:rsid w:val="00523BF1"/>
    <w:rsid w:val="00523D1C"/>
    <w:rsid w:val="00524600"/>
    <w:rsid w:val="00524854"/>
    <w:rsid w:val="00524EBC"/>
    <w:rsid w:val="00524FA9"/>
    <w:rsid w:val="00525563"/>
    <w:rsid w:val="00525624"/>
    <w:rsid w:val="00525667"/>
    <w:rsid w:val="00525CB9"/>
    <w:rsid w:val="00525D1A"/>
    <w:rsid w:val="00525E31"/>
    <w:rsid w:val="005260E5"/>
    <w:rsid w:val="005270D4"/>
    <w:rsid w:val="00527291"/>
    <w:rsid w:val="00527773"/>
    <w:rsid w:val="00527930"/>
    <w:rsid w:val="00527A13"/>
    <w:rsid w:val="00527DA9"/>
    <w:rsid w:val="00530682"/>
    <w:rsid w:val="005309AA"/>
    <w:rsid w:val="005311BA"/>
    <w:rsid w:val="00531867"/>
    <w:rsid w:val="00531B61"/>
    <w:rsid w:val="005320FC"/>
    <w:rsid w:val="0053248B"/>
    <w:rsid w:val="005327B6"/>
    <w:rsid w:val="005328D7"/>
    <w:rsid w:val="005329E9"/>
    <w:rsid w:val="00532BAA"/>
    <w:rsid w:val="005332C2"/>
    <w:rsid w:val="0053339D"/>
    <w:rsid w:val="005335BD"/>
    <w:rsid w:val="00533630"/>
    <w:rsid w:val="00533645"/>
    <w:rsid w:val="00533F4F"/>
    <w:rsid w:val="005349A4"/>
    <w:rsid w:val="00535029"/>
    <w:rsid w:val="00535263"/>
    <w:rsid w:val="005353C8"/>
    <w:rsid w:val="00535DC6"/>
    <w:rsid w:val="00535DE8"/>
    <w:rsid w:val="005360BF"/>
    <w:rsid w:val="0053644B"/>
    <w:rsid w:val="0053650D"/>
    <w:rsid w:val="00536529"/>
    <w:rsid w:val="005365D9"/>
    <w:rsid w:val="00536B7C"/>
    <w:rsid w:val="005378B8"/>
    <w:rsid w:val="00537BEA"/>
    <w:rsid w:val="00537F31"/>
    <w:rsid w:val="00540AC0"/>
    <w:rsid w:val="00540C24"/>
    <w:rsid w:val="00540D4E"/>
    <w:rsid w:val="00540DD9"/>
    <w:rsid w:val="00540F4E"/>
    <w:rsid w:val="00541355"/>
    <w:rsid w:val="005417C2"/>
    <w:rsid w:val="00541BD7"/>
    <w:rsid w:val="00541EC7"/>
    <w:rsid w:val="00542226"/>
    <w:rsid w:val="00542737"/>
    <w:rsid w:val="00542765"/>
    <w:rsid w:val="00542A52"/>
    <w:rsid w:val="00542B43"/>
    <w:rsid w:val="00542B9D"/>
    <w:rsid w:val="00542D73"/>
    <w:rsid w:val="00543313"/>
    <w:rsid w:val="0054337D"/>
    <w:rsid w:val="00543DFE"/>
    <w:rsid w:val="00543F6F"/>
    <w:rsid w:val="005446B4"/>
    <w:rsid w:val="005447E9"/>
    <w:rsid w:val="005447FA"/>
    <w:rsid w:val="00544856"/>
    <w:rsid w:val="005452C2"/>
    <w:rsid w:val="0054539A"/>
    <w:rsid w:val="005458B6"/>
    <w:rsid w:val="00545FC9"/>
    <w:rsid w:val="00546082"/>
    <w:rsid w:val="0054622C"/>
    <w:rsid w:val="00546367"/>
    <w:rsid w:val="0054652F"/>
    <w:rsid w:val="00546537"/>
    <w:rsid w:val="00546732"/>
    <w:rsid w:val="00546F47"/>
    <w:rsid w:val="0054738B"/>
    <w:rsid w:val="00547497"/>
    <w:rsid w:val="00547780"/>
    <w:rsid w:val="0054787C"/>
    <w:rsid w:val="00547D34"/>
    <w:rsid w:val="00547E36"/>
    <w:rsid w:val="005502A3"/>
    <w:rsid w:val="00550393"/>
    <w:rsid w:val="0055085A"/>
    <w:rsid w:val="00550D37"/>
    <w:rsid w:val="00550D5E"/>
    <w:rsid w:val="0055129E"/>
    <w:rsid w:val="00551737"/>
    <w:rsid w:val="00551B4D"/>
    <w:rsid w:val="00551E88"/>
    <w:rsid w:val="00551EFA"/>
    <w:rsid w:val="005523E6"/>
    <w:rsid w:val="00552DD3"/>
    <w:rsid w:val="00553F42"/>
    <w:rsid w:val="00554559"/>
    <w:rsid w:val="00554652"/>
    <w:rsid w:val="00554CDF"/>
    <w:rsid w:val="00555315"/>
    <w:rsid w:val="00555803"/>
    <w:rsid w:val="00555C32"/>
    <w:rsid w:val="00555CD6"/>
    <w:rsid w:val="00555D68"/>
    <w:rsid w:val="00555E65"/>
    <w:rsid w:val="00555EE2"/>
    <w:rsid w:val="00555F0E"/>
    <w:rsid w:val="00555F27"/>
    <w:rsid w:val="005568B4"/>
    <w:rsid w:val="00556987"/>
    <w:rsid w:val="00556A0A"/>
    <w:rsid w:val="00556ABB"/>
    <w:rsid w:val="00557280"/>
    <w:rsid w:val="005572B7"/>
    <w:rsid w:val="005577A4"/>
    <w:rsid w:val="005577F5"/>
    <w:rsid w:val="00557A4A"/>
    <w:rsid w:val="005600EF"/>
    <w:rsid w:val="0056017A"/>
    <w:rsid w:val="005603B6"/>
    <w:rsid w:val="00560530"/>
    <w:rsid w:val="00560575"/>
    <w:rsid w:val="005605F5"/>
    <w:rsid w:val="00560B6D"/>
    <w:rsid w:val="0056121B"/>
    <w:rsid w:val="00561B6C"/>
    <w:rsid w:val="00561E2C"/>
    <w:rsid w:val="00562028"/>
    <w:rsid w:val="00562322"/>
    <w:rsid w:val="005631EB"/>
    <w:rsid w:val="00563828"/>
    <w:rsid w:val="0056384B"/>
    <w:rsid w:val="00563DFB"/>
    <w:rsid w:val="00563E25"/>
    <w:rsid w:val="00563E5E"/>
    <w:rsid w:val="00563F3A"/>
    <w:rsid w:val="00563FD1"/>
    <w:rsid w:val="00564A85"/>
    <w:rsid w:val="00565159"/>
    <w:rsid w:val="00565309"/>
    <w:rsid w:val="00565380"/>
    <w:rsid w:val="005653BC"/>
    <w:rsid w:val="00565A8C"/>
    <w:rsid w:val="0056618D"/>
    <w:rsid w:val="0056629A"/>
    <w:rsid w:val="005662C0"/>
    <w:rsid w:val="0056646D"/>
    <w:rsid w:val="005667D0"/>
    <w:rsid w:val="00566801"/>
    <w:rsid w:val="00566D27"/>
    <w:rsid w:val="00567693"/>
    <w:rsid w:val="00567790"/>
    <w:rsid w:val="00570523"/>
    <w:rsid w:val="00570621"/>
    <w:rsid w:val="00570933"/>
    <w:rsid w:val="00570981"/>
    <w:rsid w:val="00570FE0"/>
    <w:rsid w:val="005714D1"/>
    <w:rsid w:val="005718DE"/>
    <w:rsid w:val="005720BD"/>
    <w:rsid w:val="00572A20"/>
    <w:rsid w:val="00573A29"/>
    <w:rsid w:val="00574006"/>
    <w:rsid w:val="00574126"/>
    <w:rsid w:val="00574137"/>
    <w:rsid w:val="005741C4"/>
    <w:rsid w:val="00574A18"/>
    <w:rsid w:val="00574A38"/>
    <w:rsid w:val="005758D3"/>
    <w:rsid w:val="00576237"/>
    <w:rsid w:val="00576365"/>
    <w:rsid w:val="00576DA1"/>
    <w:rsid w:val="0057764F"/>
    <w:rsid w:val="00577E98"/>
    <w:rsid w:val="0058015D"/>
    <w:rsid w:val="00580394"/>
    <w:rsid w:val="0058050C"/>
    <w:rsid w:val="00580ACC"/>
    <w:rsid w:val="00580ACE"/>
    <w:rsid w:val="00580AFC"/>
    <w:rsid w:val="00580B53"/>
    <w:rsid w:val="00580C47"/>
    <w:rsid w:val="0058119C"/>
    <w:rsid w:val="005816EC"/>
    <w:rsid w:val="00581743"/>
    <w:rsid w:val="00581971"/>
    <w:rsid w:val="00581A8C"/>
    <w:rsid w:val="00581F25"/>
    <w:rsid w:val="005827D7"/>
    <w:rsid w:val="00582C73"/>
    <w:rsid w:val="00582ECE"/>
    <w:rsid w:val="0058308C"/>
    <w:rsid w:val="0058317B"/>
    <w:rsid w:val="0058319E"/>
    <w:rsid w:val="00583612"/>
    <w:rsid w:val="00583634"/>
    <w:rsid w:val="0058371C"/>
    <w:rsid w:val="00584037"/>
    <w:rsid w:val="00584265"/>
    <w:rsid w:val="00584314"/>
    <w:rsid w:val="0058438A"/>
    <w:rsid w:val="0058453D"/>
    <w:rsid w:val="00584707"/>
    <w:rsid w:val="00584E7B"/>
    <w:rsid w:val="00584F29"/>
    <w:rsid w:val="0058515E"/>
    <w:rsid w:val="005855CA"/>
    <w:rsid w:val="00585CD6"/>
    <w:rsid w:val="00586222"/>
    <w:rsid w:val="00586C56"/>
    <w:rsid w:val="00587911"/>
    <w:rsid w:val="005879E3"/>
    <w:rsid w:val="0059056B"/>
    <w:rsid w:val="00590887"/>
    <w:rsid w:val="00590DED"/>
    <w:rsid w:val="00590E8C"/>
    <w:rsid w:val="00590EA1"/>
    <w:rsid w:val="0059119A"/>
    <w:rsid w:val="005911E0"/>
    <w:rsid w:val="0059134E"/>
    <w:rsid w:val="005914B8"/>
    <w:rsid w:val="00591598"/>
    <w:rsid w:val="005918A4"/>
    <w:rsid w:val="00591934"/>
    <w:rsid w:val="00591A35"/>
    <w:rsid w:val="00591B5D"/>
    <w:rsid w:val="00591BE1"/>
    <w:rsid w:val="00591DCA"/>
    <w:rsid w:val="005921D4"/>
    <w:rsid w:val="00592618"/>
    <w:rsid w:val="00592CE3"/>
    <w:rsid w:val="00592D1E"/>
    <w:rsid w:val="00594159"/>
    <w:rsid w:val="005945C9"/>
    <w:rsid w:val="005946EC"/>
    <w:rsid w:val="00594CC5"/>
    <w:rsid w:val="005950FA"/>
    <w:rsid w:val="00595297"/>
    <w:rsid w:val="005952AF"/>
    <w:rsid w:val="00595592"/>
    <w:rsid w:val="00595B75"/>
    <w:rsid w:val="00595D84"/>
    <w:rsid w:val="0059694B"/>
    <w:rsid w:val="00596EAB"/>
    <w:rsid w:val="00596FDC"/>
    <w:rsid w:val="00597A74"/>
    <w:rsid w:val="00597D3A"/>
    <w:rsid w:val="00597F5E"/>
    <w:rsid w:val="005A097C"/>
    <w:rsid w:val="005A11CF"/>
    <w:rsid w:val="005A1374"/>
    <w:rsid w:val="005A16E3"/>
    <w:rsid w:val="005A1D8A"/>
    <w:rsid w:val="005A1E07"/>
    <w:rsid w:val="005A2145"/>
    <w:rsid w:val="005A2612"/>
    <w:rsid w:val="005A2864"/>
    <w:rsid w:val="005A397F"/>
    <w:rsid w:val="005A3B32"/>
    <w:rsid w:val="005A3C65"/>
    <w:rsid w:val="005A3C8D"/>
    <w:rsid w:val="005A3D54"/>
    <w:rsid w:val="005A42F5"/>
    <w:rsid w:val="005A454E"/>
    <w:rsid w:val="005A4DD2"/>
    <w:rsid w:val="005A524C"/>
    <w:rsid w:val="005A5410"/>
    <w:rsid w:val="005A5514"/>
    <w:rsid w:val="005A55F6"/>
    <w:rsid w:val="005A56BA"/>
    <w:rsid w:val="005A56D6"/>
    <w:rsid w:val="005A5702"/>
    <w:rsid w:val="005A5851"/>
    <w:rsid w:val="005A5A53"/>
    <w:rsid w:val="005A5BEE"/>
    <w:rsid w:val="005A5E89"/>
    <w:rsid w:val="005A642F"/>
    <w:rsid w:val="005A6490"/>
    <w:rsid w:val="005A6B19"/>
    <w:rsid w:val="005A6FBB"/>
    <w:rsid w:val="005A7A1E"/>
    <w:rsid w:val="005B01F4"/>
    <w:rsid w:val="005B0372"/>
    <w:rsid w:val="005B0D8C"/>
    <w:rsid w:val="005B0D94"/>
    <w:rsid w:val="005B14A9"/>
    <w:rsid w:val="005B1534"/>
    <w:rsid w:val="005B173C"/>
    <w:rsid w:val="005B1797"/>
    <w:rsid w:val="005B23AC"/>
    <w:rsid w:val="005B2844"/>
    <w:rsid w:val="005B310E"/>
    <w:rsid w:val="005B33D2"/>
    <w:rsid w:val="005B3455"/>
    <w:rsid w:val="005B3E8E"/>
    <w:rsid w:val="005B4177"/>
    <w:rsid w:val="005B43B1"/>
    <w:rsid w:val="005B46C5"/>
    <w:rsid w:val="005B4C42"/>
    <w:rsid w:val="005B5251"/>
    <w:rsid w:val="005B5478"/>
    <w:rsid w:val="005B570B"/>
    <w:rsid w:val="005B59C0"/>
    <w:rsid w:val="005B6076"/>
    <w:rsid w:val="005B6103"/>
    <w:rsid w:val="005B62D2"/>
    <w:rsid w:val="005B662D"/>
    <w:rsid w:val="005B6C79"/>
    <w:rsid w:val="005B7010"/>
    <w:rsid w:val="005B71C6"/>
    <w:rsid w:val="005B73AC"/>
    <w:rsid w:val="005B73B1"/>
    <w:rsid w:val="005B748C"/>
    <w:rsid w:val="005B7BF6"/>
    <w:rsid w:val="005C0250"/>
    <w:rsid w:val="005C0609"/>
    <w:rsid w:val="005C0825"/>
    <w:rsid w:val="005C0B0D"/>
    <w:rsid w:val="005C10A7"/>
    <w:rsid w:val="005C11FF"/>
    <w:rsid w:val="005C1659"/>
    <w:rsid w:val="005C1683"/>
    <w:rsid w:val="005C18A1"/>
    <w:rsid w:val="005C1A0C"/>
    <w:rsid w:val="005C1A6B"/>
    <w:rsid w:val="005C1FE1"/>
    <w:rsid w:val="005C23B9"/>
    <w:rsid w:val="005C2956"/>
    <w:rsid w:val="005C3184"/>
    <w:rsid w:val="005C3427"/>
    <w:rsid w:val="005C37E6"/>
    <w:rsid w:val="005C3AB1"/>
    <w:rsid w:val="005C3D82"/>
    <w:rsid w:val="005C40BC"/>
    <w:rsid w:val="005C43D9"/>
    <w:rsid w:val="005C450A"/>
    <w:rsid w:val="005C457D"/>
    <w:rsid w:val="005C4A0E"/>
    <w:rsid w:val="005C4B11"/>
    <w:rsid w:val="005C56EB"/>
    <w:rsid w:val="005C5FC0"/>
    <w:rsid w:val="005C6665"/>
    <w:rsid w:val="005C69C9"/>
    <w:rsid w:val="005C6B1E"/>
    <w:rsid w:val="005C79D8"/>
    <w:rsid w:val="005C7B02"/>
    <w:rsid w:val="005C7B43"/>
    <w:rsid w:val="005C7C14"/>
    <w:rsid w:val="005C7C2D"/>
    <w:rsid w:val="005C7D93"/>
    <w:rsid w:val="005C7DFF"/>
    <w:rsid w:val="005D01E7"/>
    <w:rsid w:val="005D041B"/>
    <w:rsid w:val="005D0689"/>
    <w:rsid w:val="005D0C60"/>
    <w:rsid w:val="005D0D4C"/>
    <w:rsid w:val="005D154D"/>
    <w:rsid w:val="005D1B3C"/>
    <w:rsid w:val="005D1E5F"/>
    <w:rsid w:val="005D20F0"/>
    <w:rsid w:val="005D2326"/>
    <w:rsid w:val="005D2547"/>
    <w:rsid w:val="005D27DD"/>
    <w:rsid w:val="005D29BA"/>
    <w:rsid w:val="005D2DD2"/>
    <w:rsid w:val="005D2F05"/>
    <w:rsid w:val="005D2F17"/>
    <w:rsid w:val="005D2FD0"/>
    <w:rsid w:val="005D3021"/>
    <w:rsid w:val="005D32C3"/>
    <w:rsid w:val="005D34DF"/>
    <w:rsid w:val="005D35B8"/>
    <w:rsid w:val="005D39E5"/>
    <w:rsid w:val="005D3A14"/>
    <w:rsid w:val="005D3A7F"/>
    <w:rsid w:val="005D3FA4"/>
    <w:rsid w:val="005D4A6C"/>
    <w:rsid w:val="005D50C8"/>
    <w:rsid w:val="005D534F"/>
    <w:rsid w:val="005D5645"/>
    <w:rsid w:val="005D5C08"/>
    <w:rsid w:val="005D5C39"/>
    <w:rsid w:val="005D5C7D"/>
    <w:rsid w:val="005D5E29"/>
    <w:rsid w:val="005D5EFF"/>
    <w:rsid w:val="005D6962"/>
    <w:rsid w:val="005D799C"/>
    <w:rsid w:val="005D7AD8"/>
    <w:rsid w:val="005E0448"/>
    <w:rsid w:val="005E0C59"/>
    <w:rsid w:val="005E0DEA"/>
    <w:rsid w:val="005E0F56"/>
    <w:rsid w:val="005E1475"/>
    <w:rsid w:val="005E16C2"/>
    <w:rsid w:val="005E1BAE"/>
    <w:rsid w:val="005E2358"/>
    <w:rsid w:val="005E24E8"/>
    <w:rsid w:val="005E2BA6"/>
    <w:rsid w:val="005E2BF9"/>
    <w:rsid w:val="005E3150"/>
    <w:rsid w:val="005E32C4"/>
    <w:rsid w:val="005E372A"/>
    <w:rsid w:val="005E38AD"/>
    <w:rsid w:val="005E3AC7"/>
    <w:rsid w:val="005E3C67"/>
    <w:rsid w:val="005E3E25"/>
    <w:rsid w:val="005E3F11"/>
    <w:rsid w:val="005E3F52"/>
    <w:rsid w:val="005E4135"/>
    <w:rsid w:val="005E4545"/>
    <w:rsid w:val="005E4623"/>
    <w:rsid w:val="005E4B66"/>
    <w:rsid w:val="005E4D8B"/>
    <w:rsid w:val="005E52F8"/>
    <w:rsid w:val="005E5547"/>
    <w:rsid w:val="005E5702"/>
    <w:rsid w:val="005E659F"/>
    <w:rsid w:val="005E6A35"/>
    <w:rsid w:val="005E6ABC"/>
    <w:rsid w:val="005E6B6F"/>
    <w:rsid w:val="005E6D16"/>
    <w:rsid w:val="005E7964"/>
    <w:rsid w:val="005E7A50"/>
    <w:rsid w:val="005E7F30"/>
    <w:rsid w:val="005F011D"/>
    <w:rsid w:val="005F0574"/>
    <w:rsid w:val="005F0D0C"/>
    <w:rsid w:val="005F0DD1"/>
    <w:rsid w:val="005F103D"/>
    <w:rsid w:val="005F11B1"/>
    <w:rsid w:val="005F1397"/>
    <w:rsid w:val="005F1533"/>
    <w:rsid w:val="005F187B"/>
    <w:rsid w:val="005F1B7F"/>
    <w:rsid w:val="005F20A0"/>
    <w:rsid w:val="005F23EF"/>
    <w:rsid w:val="005F2835"/>
    <w:rsid w:val="005F31B5"/>
    <w:rsid w:val="005F371C"/>
    <w:rsid w:val="005F390B"/>
    <w:rsid w:val="005F3A01"/>
    <w:rsid w:val="005F3BA7"/>
    <w:rsid w:val="005F3C1E"/>
    <w:rsid w:val="005F4749"/>
    <w:rsid w:val="005F49B3"/>
    <w:rsid w:val="005F50D9"/>
    <w:rsid w:val="005F51BF"/>
    <w:rsid w:val="005F5342"/>
    <w:rsid w:val="005F53CB"/>
    <w:rsid w:val="005F58AD"/>
    <w:rsid w:val="005F5A05"/>
    <w:rsid w:val="005F5C8C"/>
    <w:rsid w:val="005F5FE6"/>
    <w:rsid w:val="005F62A3"/>
    <w:rsid w:val="005F63F9"/>
    <w:rsid w:val="005F674D"/>
    <w:rsid w:val="005F69FB"/>
    <w:rsid w:val="005F6FA8"/>
    <w:rsid w:val="005F74B2"/>
    <w:rsid w:val="005F74B5"/>
    <w:rsid w:val="005F74BB"/>
    <w:rsid w:val="005F771C"/>
    <w:rsid w:val="005F7D93"/>
    <w:rsid w:val="005F7DF2"/>
    <w:rsid w:val="00600494"/>
    <w:rsid w:val="00600862"/>
    <w:rsid w:val="00600AFA"/>
    <w:rsid w:val="0060115F"/>
    <w:rsid w:val="0060162E"/>
    <w:rsid w:val="00601B28"/>
    <w:rsid w:val="00601DC3"/>
    <w:rsid w:val="006021FB"/>
    <w:rsid w:val="00602302"/>
    <w:rsid w:val="006023EE"/>
    <w:rsid w:val="00602669"/>
    <w:rsid w:val="006026E6"/>
    <w:rsid w:val="00602FC5"/>
    <w:rsid w:val="0060347D"/>
    <w:rsid w:val="00603507"/>
    <w:rsid w:val="006037BA"/>
    <w:rsid w:val="00603E8C"/>
    <w:rsid w:val="00604704"/>
    <w:rsid w:val="00604860"/>
    <w:rsid w:val="006049FD"/>
    <w:rsid w:val="00604BAD"/>
    <w:rsid w:val="00604F51"/>
    <w:rsid w:val="00605342"/>
    <w:rsid w:val="00605A30"/>
    <w:rsid w:val="00606030"/>
    <w:rsid w:val="006060D7"/>
    <w:rsid w:val="006068FF"/>
    <w:rsid w:val="00606A37"/>
    <w:rsid w:val="00606D1E"/>
    <w:rsid w:val="0060765F"/>
    <w:rsid w:val="006076A7"/>
    <w:rsid w:val="0060777F"/>
    <w:rsid w:val="00607790"/>
    <w:rsid w:val="00607892"/>
    <w:rsid w:val="00607C87"/>
    <w:rsid w:val="00607F64"/>
    <w:rsid w:val="00610716"/>
    <w:rsid w:val="00610C49"/>
    <w:rsid w:val="00610D7D"/>
    <w:rsid w:val="00611AE9"/>
    <w:rsid w:val="00611DF7"/>
    <w:rsid w:val="006125AA"/>
    <w:rsid w:val="00613F89"/>
    <w:rsid w:val="0061407C"/>
    <w:rsid w:val="006140AB"/>
    <w:rsid w:val="006142B3"/>
    <w:rsid w:val="0061478D"/>
    <w:rsid w:val="00614E99"/>
    <w:rsid w:val="00614EDD"/>
    <w:rsid w:val="00614FF2"/>
    <w:rsid w:val="00615C95"/>
    <w:rsid w:val="00616014"/>
    <w:rsid w:val="006168EB"/>
    <w:rsid w:val="00616DCE"/>
    <w:rsid w:val="00617643"/>
    <w:rsid w:val="006179B7"/>
    <w:rsid w:val="00617D19"/>
    <w:rsid w:val="00617F07"/>
    <w:rsid w:val="00617F85"/>
    <w:rsid w:val="00620036"/>
    <w:rsid w:val="006201C3"/>
    <w:rsid w:val="00620451"/>
    <w:rsid w:val="00620E40"/>
    <w:rsid w:val="0062165E"/>
    <w:rsid w:val="00621C99"/>
    <w:rsid w:val="006223CF"/>
    <w:rsid w:val="006226CC"/>
    <w:rsid w:val="00622893"/>
    <w:rsid w:val="00623AC8"/>
    <w:rsid w:val="00623CCB"/>
    <w:rsid w:val="00624217"/>
    <w:rsid w:val="0062460A"/>
    <w:rsid w:val="006246F9"/>
    <w:rsid w:val="00624858"/>
    <w:rsid w:val="00624D2D"/>
    <w:rsid w:val="0062519B"/>
    <w:rsid w:val="00625364"/>
    <w:rsid w:val="00625831"/>
    <w:rsid w:val="00625A90"/>
    <w:rsid w:val="00626151"/>
    <w:rsid w:val="00626263"/>
    <w:rsid w:val="0062648D"/>
    <w:rsid w:val="00626B10"/>
    <w:rsid w:val="00626B56"/>
    <w:rsid w:val="00626DFB"/>
    <w:rsid w:val="00626F1F"/>
    <w:rsid w:val="006271B4"/>
    <w:rsid w:val="0062737B"/>
    <w:rsid w:val="006275AB"/>
    <w:rsid w:val="006275C5"/>
    <w:rsid w:val="00627838"/>
    <w:rsid w:val="006279DD"/>
    <w:rsid w:val="00630379"/>
    <w:rsid w:val="00630480"/>
    <w:rsid w:val="00630792"/>
    <w:rsid w:val="00630B0A"/>
    <w:rsid w:val="00630FCE"/>
    <w:rsid w:val="00631118"/>
    <w:rsid w:val="006313AF"/>
    <w:rsid w:val="006313D9"/>
    <w:rsid w:val="006316D4"/>
    <w:rsid w:val="006318B1"/>
    <w:rsid w:val="00631924"/>
    <w:rsid w:val="00631C36"/>
    <w:rsid w:val="00631D4A"/>
    <w:rsid w:val="00631EFE"/>
    <w:rsid w:val="00632445"/>
    <w:rsid w:val="0063263C"/>
    <w:rsid w:val="006327F0"/>
    <w:rsid w:val="0063376E"/>
    <w:rsid w:val="00633DAA"/>
    <w:rsid w:val="00633FA1"/>
    <w:rsid w:val="00633FF2"/>
    <w:rsid w:val="0063423B"/>
    <w:rsid w:val="006345AC"/>
    <w:rsid w:val="006345FD"/>
    <w:rsid w:val="00634A32"/>
    <w:rsid w:val="00634BB7"/>
    <w:rsid w:val="00634BDD"/>
    <w:rsid w:val="00634C7E"/>
    <w:rsid w:val="0063535D"/>
    <w:rsid w:val="00635CC6"/>
    <w:rsid w:val="00635DEE"/>
    <w:rsid w:val="0063656E"/>
    <w:rsid w:val="00636801"/>
    <w:rsid w:val="00636AEF"/>
    <w:rsid w:val="00636B11"/>
    <w:rsid w:val="00636E67"/>
    <w:rsid w:val="00636F29"/>
    <w:rsid w:val="0063775F"/>
    <w:rsid w:val="006379BD"/>
    <w:rsid w:val="00637DB5"/>
    <w:rsid w:val="00640673"/>
    <w:rsid w:val="00640B3C"/>
    <w:rsid w:val="00640BD8"/>
    <w:rsid w:val="00640D6F"/>
    <w:rsid w:val="00640D75"/>
    <w:rsid w:val="00641509"/>
    <w:rsid w:val="006415E6"/>
    <w:rsid w:val="006415F6"/>
    <w:rsid w:val="0064160F"/>
    <w:rsid w:val="0064194C"/>
    <w:rsid w:val="0064222F"/>
    <w:rsid w:val="00642602"/>
    <w:rsid w:val="00642689"/>
    <w:rsid w:val="006426FC"/>
    <w:rsid w:val="00642762"/>
    <w:rsid w:val="00642BF0"/>
    <w:rsid w:val="00642E45"/>
    <w:rsid w:val="00642FB9"/>
    <w:rsid w:val="0064309A"/>
    <w:rsid w:val="006434D1"/>
    <w:rsid w:val="00643522"/>
    <w:rsid w:val="006438FC"/>
    <w:rsid w:val="0064405C"/>
    <w:rsid w:val="006450EB"/>
    <w:rsid w:val="0064519E"/>
    <w:rsid w:val="00645686"/>
    <w:rsid w:val="006468F7"/>
    <w:rsid w:val="0064693A"/>
    <w:rsid w:val="00646EE0"/>
    <w:rsid w:val="00646FFA"/>
    <w:rsid w:val="00647298"/>
    <w:rsid w:val="006472E5"/>
    <w:rsid w:val="0064732F"/>
    <w:rsid w:val="006474EC"/>
    <w:rsid w:val="00647842"/>
    <w:rsid w:val="006478A6"/>
    <w:rsid w:val="00647929"/>
    <w:rsid w:val="00650CF0"/>
    <w:rsid w:val="0065112A"/>
    <w:rsid w:val="006512CB"/>
    <w:rsid w:val="006514CB"/>
    <w:rsid w:val="0065169E"/>
    <w:rsid w:val="006517D9"/>
    <w:rsid w:val="00651B00"/>
    <w:rsid w:val="00652067"/>
    <w:rsid w:val="006527B8"/>
    <w:rsid w:val="00652D90"/>
    <w:rsid w:val="00652EA4"/>
    <w:rsid w:val="00652EAA"/>
    <w:rsid w:val="00653325"/>
    <w:rsid w:val="00653743"/>
    <w:rsid w:val="00653BF9"/>
    <w:rsid w:val="00653E35"/>
    <w:rsid w:val="0065443F"/>
    <w:rsid w:val="00654460"/>
    <w:rsid w:val="00654D63"/>
    <w:rsid w:val="00654E9A"/>
    <w:rsid w:val="00654FBA"/>
    <w:rsid w:val="00655339"/>
    <w:rsid w:val="006554B6"/>
    <w:rsid w:val="00655A65"/>
    <w:rsid w:val="00655F2A"/>
    <w:rsid w:val="00655F3D"/>
    <w:rsid w:val="00657028"/>
    <w:rsid w:val="0065709C"/>
    <w:rsid w:val="00657C95"/>
    <w:rsid w:val="00657E2A"/>
    <w:rsid w:val="0066063D"/>
    <w:rsid w:val="00660A09"/>
    <w:rsid w:val="006610A7"/>
    <w:rsid w:val="0066129F"/>
    <w:rsid w:val="0066143C"/>
    <w:rsid w:val="0066158E"/>
    <w:rsid w:val="006617D6"/>
    <w:rsid w:val="00661B1B"/>
    <w:rsid w:val="00661EA2"/>
    <w:rsid w:val="00662414"/>
    <w:rsid w:val="00663628"/>
    <w:rsid w:val="006638C0"/>
    <w:rsid w:val="006638C3"/>
    <w:rsid w:val="00663923"/>
    <w:rsid w:val="00663BDE"/>
    <w:rsid w:val="00664392"/>
    <w:rsid w:val="0066491A"/>
    <w:rsid w:val="00664A16"/>
    <w:rsid w:val="006651DE"/>
    <w:rsid w:val="006652B4"/>
    <w:rsid w:val="0066533A"/>
    <w:rsid w:val="0066551E"/>
    <w:rsid w:val="00665737"/>
    <w:rsid w:val="00665F4A"/>
    <w:rsid w:val="0066618F"/>
    <w:rsid w:val="00666736"/>
    <w:rsid w:val="00666E9F"/>
    <w:rsid w:val="00666EEE"/>
    <w:rsid w:val="00666F79"/>
    <w:rsid w:val="00670007"/>
    <w:rsid w:val="0067070A"/>
    <w:rsid w:val="006707DD"/>
    <w:rsid w:val="00670889"/>
    <w:rsid w:val="00670FE4"/>
    <w:rsid w:val="0067184E"/>
    <w:rsid w:val="00671967"/>
    <w:rsid w:val="006719A9"/>
    <w:rsid w:val="00671BEA"/>
    <w:rsid w:val="00671CAC"/>
    <w:rsid w:val="00672368"/>
    <w:rsid w:val="0067251E"/>
    <w:rsid w:val="00672812"/>
    <w:rsid w:val="00672AF4"/>
    <w:rsid w:val="00672F0F"/>
    <w:rsid w:val="006732E0"/>
    <w:rsid w:val="006739FE"/>
    <w:rsid w:val="00673AB8"/>
    <w:rsid w:val="00673EB6"/>
    <w:rsid w:val="0067403A"/>
    <w:rsid w:val="006740AD"/>
    <w:rsid w:val="006745B5"/>
    <w:rsid w:val="0067464D"/>
    <w:rsid w:val="00674FB7"/>
    <w:rsid w:val="00675032"/>
    <w:rsid w:val="00675B2C"/>
    <w:rsid w:val="00676456"/>
    <w:rsid w:val="00677140"/>
    <w:rsid w:val="00680291"/>
    <w:rsid w:val="00680DFE"/>
    <w:rsid w:val="00681313"/>
    <w:rsid w:val="006814F1"/>
    <w:rsid w:val="006824A5"/>
    <w:rsid w:val="006825CD"/>
    <w:rsid w:val="00682860"/>
    <w:rsid w:val="006829C9"/>
    <w:rsid w:val="00682F76"/>
    <w:rsid w:val="00683164"/>
    <w:rsid w:val="006833AB"/>
    <w:rsid w:val="006834A6"/>
    <w:rsid w:val="00683572"/>
    <w:rsid w:val="0068368A"/>
    <w:rsid w:val="00683782"/>
    <w:rsid w:val="0068394C"/>
    <w:rsid w:val="006839D3"/>
    <w:rsid w:val="00683B55"/>
    <w:rsid w:val="00684081"/>
    <w:rsid w:val="00684395"/>
    <w:rsid w:val="006847C3"/>
    <w:rsid w:val="00684C6B"/>
    <w:rsid w:val="00684CBD"/>
    <w:rsid w:val="00684D15"/>
    <w:rsid w:val="00684D7E"/>
    <w:rsid w:val="00684E55"/>
    <w:rsid w:val="0068503D"/>
    <w:rsid w:val="006851A4"/>
    <w:rsid w:val="00685FEB"/>
    <w:rsid w:val="006862C4"/>
    <w:rsid w:val="0068656E"/>
    <w:rsid w:val="006867D1"/>
    <w:rsid w:val="00686896"/>
    <w:rsid w:val="00686BFF"/>
    <w:rsid w:val="00686CDC"/>
    <w:rsid w:val="00686EDF"/>
    <w:rsid w:val="00687749"/>
    <w:rsid w:val="00687C38"/>
    <w:rsid w:val="0069028D"/>
    <w:rsid w:val="00690669"/>
    <w:rsid w:val="0069199B"/>
    <w:rsid w:val="00691BA5"/>
    <w:rsid w:val="00691C00"/>
    <w:rsid w:val="006920CC"/>
    <w:rsid w:val="00693154"/>
    <w:rsid w:val="00693B68"/>
    <w:rsid w:val="00693BB0"/>
    <w:rsid w:val="006948FE"/>
    <w:rsid w:val="00694917"/>
    <w:rsid w:val="0069502F"/>
    <w:rsid w:val="00695311"/>
    <w:rsid w:val="006953EF"/>
    <w:rsid w:val="00695769"/>
    <w:rsid w:val="0069581F"/>
    <w:rsid w:val="00695AB7"/>
    <w:rsid w:val="00696449"/>
    <w:rsid w:val="00696671"/>
    <w:rsid w:val="00696E61"/>
    <w:rsid w:val="0069725C"/>
    <w:rsid w:val="006973D3"/>
    <w:rsid w:val="0069794D"/>
    <w:rsid w:val="00697B28"/>
    <w:rsid w:val="00697ECD"/>
    <w:rsid w:val="006A0513"/>
    <w:rsid w:val="006A08F5"/>
    <w:rsid w:val="006A0D31"/>
    <w:rsid w:val="006A1175"/>
    <w:rsid w:val="006A17FD"/>
    <w:rsid w:val="006A1EA5"/>
    <w:rsid w:val="006A20B9"/>
    <w:rsid w:val="006A216D"/>
    <w:rsid w:val="006A21CC"/>
    <w:rsid w:val="006A2A92"/>
    <w:rsid w:val="006A2B8B"/>
    <w:rsid w:val="006A2F2F"/>
    <w:rsid w:val="006A47C1"/>
    <w:rsid w:val="006A4ABC"/>
    <w:rsid w:val="006A4B2C"/>
    <w:rsid w:val="006A544A"/>
    <w:rsid w:val="006A5692"/>
    <w:rsid w:val="006A5931"/>
    <w:rsid w:val="006A5976"/>
    <w:rsid w:val="006A5BE2"/>
    <w:rsid w:val="006A5D71"/>
    <w:rsid w:val="006A6031"/>
    <w:rsid w:val="006A620B"/>
    <w:rsid w:val="006A6709"/>
    <w:rsid w:val="006A678C"/>
    <w:rsid w:val="006A6956"/>
    <w:rsid w:val="006A7552"/>
    <w:rsid w:val="006A7BB3"/>
    <w:rsid w:val="006A7DA0"/>
    <w:rsid w:val="006B0040"/>
    <w:rsid w:val="006B03F5"/>
    <w:rsid w:val="006B0567"/>
    <w:rsid w:val="006B0FCD"/>
    <w:rsid w:val="006B1B19"/>
    <w:rsid w:val="006B1F97"/>
    <w:rsid w:val="006B2E65"/>
    <w:rsid w:val="006B3224"/>
    <w:rsid w:val="006B3254"/>
    <w:rsid w:val="006B339E"/>
    <w:rsid w:val="006B348F"/>
    <w:rsid w:val="006B3669"/>
    <w:rsid w:val="006B37C5"/>
    <w:rsid w:val="006B3A0A"/>
    <w:rsid w:val="006B3A92"/>
    <w:rsid w:val="006B3D6A"/>
    <w:rsid w:val="006B3F40"/>
    <w:rsid w:val="006B41D4"/>
    <w:rsid w:val="006B449A"/>
    <w:rsid w:val="006B4C30"/>
    <w:rsid w:val="006B510B"/>
    <w:rsid w:val="006B5342"/>
    <w:rsid w:val="006B5922"/>
    <w:rsid w:val="006B5FFE"/>
    <w:rsid w:val="006B64CB"/>
    <w:rsid w:val="006B67E9"/>
    <w:rsid w:val="006B6807"/>
    <w:rsid w:val="006B6923"/>
    <w:rsid w:val="006B758F"/>
    <w:rsid w:val="006B7598"/>
    <w:rsid w:val="006B7713"/>
    <w:rsid w:val="006B79AB"/>
    <w:rsid w:val="006B7D3C"/>
    <w:rsid w:val="006C009F"/>
    <w:rsid w:val="006C02E5"/>
    <w:rsid w:val="006C043D"/>
    <w:rsid w:val="006C06B6"/>
    <w:rsid w:val="006C082A"/>
    <w:rsid w:val="006C0AC3"/>
    <w:rsid w:val="006C0F04"/>
    <w:rsid w:val="006C1106"/>
    <w:rsid w:val="006C11D8"/>
    <w:rsid w:val="006C15CB"/>
    <w:rsid w:val="006C15EB"/>
    <w:rsid w:val="006C166D"/>
    <w:rsid w:val="006C185B"/>
    <w:rsid w:val="006C1F0E"/>
    <w:rsid w:val="006C209D"/>
    <w:rsid w:val="006C2782"/>
    <w:rsid w:val="006C27C2"/>
    <w:rsid w:val="006C2B55"/>
    <w:rsid w:val="006C2BA8"/>
    <w:rsid w:val="006C2C5E"/>
    <w:rsid w:val="006C2C63"/>
    <w:rsid w:val="006C2F43"/>
    <w:rsid w:val="006C2FE4"/>
    <w:rsid w:val="006C3414"/>
    <w:rsid w:val="006C352D"/>
    <w:rsid w:val="006C354F"/>
    <w:rsid w:val="006C3A7A"/>
    <w:rsid w:val="006C3E57"/>
    <w:rsid w:val="006C3E6A"/>
    <w:rsid w:val="006C4200"/>
    <w:rsid w:val="006C4560"/>
    <w:rsid w:val="006C462B"/>
    <w:rsid w:val="006C4741"/>
    <w:rsid w:val="006C4E3E"/>
    <w:rsid w:val="006C4EC2"/>
    <w:rsid w:val="006C57AC"/>
    <w:rsid w:val="006C629D"/>
    <w:rsid w:val="006C6430"/>
    <w:rsid w:val="006C64A1"/>
    <w:rsid w:val="006C6655"/>
    <w:rsid w:val="006C7774"/>
    <w:rsid w:val="006C7862"/>
    <w:rsid w:val="006C7C8B"/>
    <w:rsid w:val="006D0048"/>
    <w:rsid w:val="006D0313"/>
    <w:rsid w:val="006D046E"/>
    <w:rsid w:val="006D0C2A"/>
    <w:rsid w:val="006D0D3D"/>
    <w:rsid w:val="006D15F8"/>
    <w:rsid w:val="006D1753"/>
    <w:rsid w:val="006D18EA"/>
    <w:rsid w:val="006D1F62"/>
    <w:rsid w:val="006D220A"/>
    <w:rsid w:val="006D2296"/>
    <w:rsid w:val="006D27C6"/>
    <w:rsid w:val="006D2826"/>
    <w:rsid w:val="006D2E03"/>
    <w:rsid w:val="006D3197"/>
    <w:rsid w:val="006D3212"/>
    <w:rsid w:val="006D33EC"/>
    <w:rsid w:val="006D3970"/>
    <w:rsid w:val="006D39BD"/>
    <w:rsid w:val="006D443B"/>
    <w:rsid w:val="006D4519"/>
    <w:rsid w:val="006D4AEB"/>
    <w:rsid w:val="006D5298"/>
    <w:rsid w:val="006D5302"/>
    <w:rsid w:val="006D56B8"/>
    <w:rsid w:val="006D58D9"/>
    <w:rsid w:val="006D59D4"/>
    <w:rsid w:val="006D5AC8"/>
    <w:rsid w:val="006D5B66"/>
    <w:rsid w:val="006D61EB"/>
    <w:rsid w:val="006D65E9"/>
    <w:rsid w:val="006D6BF0"/>
    <w:rsid w:val="006D72AB"/>
    <w:rsid w:val="006D77D9"/>
    <w:rsid w:val="006D785F"/>
    <w:rsid w:val="006E008C"/>
    <w:rsid w:val="006E0242"/>
    <w:rsid w:val="006E057B"/>
    <w:rsid w:val="006E076C"/>
    <w:rsid w:val="006E0851"/>
    <w:rsid w:val="006E0900"/>
    <w:rsid w:val="006E111F"/>
    <w:rsid w:val="006E15F3"/>
    <w:rsid w:val="006E16A1"/>
    <w:rsid w:val="006E18DD"/>
    <w:rsid w:val="006E1C81"/>
    <w:rsid w:val="006E299B"/>
    <w:rsid w:val="006E3085"/>
    <w:rsid w:val="006E316C"/>
    <w:rsid w:val="006E317E"/>
    <w:rsid w:val="006E34F5"/>
    <w:rsid w:val="006E3670"/>
    <w:rsid w:val="006E3833"/>
    <w:rsid w:val="006E3DE7"/>
    <w:rsid w:val="006E4057"/>
    <w:rsid w:val="006E4321"/>
    <w:rsid w:val="006E4507"/>
    <w:rsid w:val="006E4EAD"/>
    <w:rsid w:val="006E50FE"/>
    <w:rsid w:val="006E5AD9"/>
    <w:rsid w:val="006E5DAF"/>
    <w:rsid w:val="006E5F88"/>
    <w:rsid w:val="006E628E"/>
    <w:rsid w:val="006E642D"/>
    <w:rsid w:val="006E6BBA"/>
    <w:rsid w:val="006E7255"/>
    <w:rsid w:val="006E7D66"/>
    <w:rsid w:val="006F000A"/>
    <w:rsid w:val="006F00BD"/>
    <w:rsid w:val="006F0650"/>
    <w:rsid w:val="006F092E"/>
    <w:rsid w:val="006F0B2B"/>
    <w:rsid w:val="006F1156"/>
    <w:rsid w:val="006F1F92"/>
    <w:rsid w:val="006F232D"/>
    <w:rsid w:val="006F2A05"/>
    <w:rsid w:val="006F2B19"/>
    <w:rsid w:val="006F2BC6"/>
    <w:rsid w:val="006F2CD2"/>
    <w:rsid w:val="006F3C0E"/>
    <w:rsid w:val="006F401F"/>
    <w:rsid w:val="006F4033"/>
    <w:rsid w:val="006F41B5"/>
    <w:rsid w:val="006F42F0"/>
    <w:rsid w:val="006F4A9E"/>
    <w:rsid w:val="006F514F"/>
    <w:rsid w:val="006F571A"/>
    <w:rsid w:val="006F57A6"/>
    <w:rsid w:val="006F6265"/>
    <w:rsid w:val="006F6508"/>
    <w:rsid w:val="006F67B0"/>
    <w:rsid w:val="006F6F89"/>
    <w:rsid w:val="006F704D"/>
    <w:rsid w:val="006F712A"/>
    <w:rsid w:val="006F71C5"/>
    <w:rsid w:val="006F74E2"/>
    <w:rsid w:val="006F77D7"/>
    <w:rsid w:val="0070048B"/>
    <w:rsid w:val="00700588"/>
    <w:rsid w:val="00700609"/>
    <w:rsid w:val="00700847"/>
    <w:rsid w:val="00700BE7"/>
    <w:rsid w:val="00701016"/>
    <w:rsid w:val="0070118D"/>
    <w:rsid w:val="007013D2"/>
    <w:rsid w:val="00701949"/>
    <w:rsid w:val="00702121"/>
    <w:rsid w:val="007024F9"/>
    <w:rsid w:val="00702963"/>
    <w:rsid w:val="00702967"/>
    <w:rsid w:val="00702AC2"/>
    <w:rsid w:val="007030B1"/>
    <w:rsid w:val="00703759"/>
    <w:rsid w:val="007037D4"/>
    <w:rsid w:val="00703BB3"/>
    <w:rsid w:val="00703CDA"/>
    <w:rsid w:val="00703D99"/>
    <w:rsid w:val="00703F61"/>
    <w:rsid w:val="00704250"/>
    <w:rsid w:val="00704256"/>
    <w:rsid w:val="007051A6"/>
    <w:rsid w:val="00705894"/>
    <w:rsid w:val="00706756"/>
    <w:rsid w:val="00706799"/>
    <w:rsid w:val="00706963"/>
    <w:rsid w:val="007072BA"/>
    <w:rsid w:val="007074D5"/>
    <w:rsid w:val="00707DCE"/>
    <w:rsid w:val="00710350"/>
    <w:rsid w:val="007117E9"/>
    <w:rsid w:val="00711B9A"/>
    <w:rsid w:val="00711DDB"/>
    <w:rsid w:val="0071202C"/>
    <w:rsid w:val="00712223"/>
    <w:rsid w:val="007123D5"/>
    <w:rsid w:val="007128F4"/>
    <w:rsid w:val="00712B42"/>
    <w:rsid w:val="00712C4E"/>
    <w:rsid w:val="00712F3A"/>
    <w:rsid w:val="007134B8"/>
    <w:rsid w:val="00713C25"/>
    <w:rsid w:val="00713E4A"/>
    <w:rsid w:val="0071424F"/>
    <w:rsid w:val="00714469"/>
    <w:rsid w:val="007144CE"/>
    <w:rsid w:val="007146E3"/>
    <w:rsid w:val="0071473E"/>
    <w:rsid w:val="00714A4A"/>
    <w:rsid w:val="00714D68"/>
    <w:rsid w:val="00714D9F"/>
    <w:rsid w:val="00715532"/>
    <w:rsid w:val="007156F9"/>
    <w:rsid w:val="0071577F"/>
    <w:rsid w:val="007158F5"/>
    <w:rsid w:val="00715DBA"/>
    <w:rsid w:val="007163A8"/>
    <w:rsid w:val="00716ABC"/>
    <w:rsid w:val="00716E44"/>
    <w:rsid w:val="00716E5C"/>
    <w:rsid w:val="00716F6B"/>
    <w:rsid w:val="00717016"/>
    <w:rsid w:val="00717556"/>
    <w:rsid w:val="00717A35"/>
    <w:rsid w:val="00717FF2"/>
    <w:rsid w:val="007203CE"/>
    <w:rsid w:val="0072131F"/>
    <w:rsid w:val="0072149F"/>
    <w:rsid w:val="00721599"/>
    <w:rsid w:val="00721C7E"/>
    <w:rsid w:val="00721DEB"/>
    <w:rsid w:val="00722295"/>
    <w:rsid w:val="00722C36"/>
    <w:rsid w:val="00722DCA"/>
    <w:rsid w:val="00722F5C"/>
    <w:rsid w:val="00723578"/>
    <w:rsid w:val="00724355"/>
    <w:rsid w:val="00724B5C"/>
    <w:rsid w:val="007254EF"/>
    <w:rsid w:val="00725927"/>
    <w:rsid w:val="00725AEB"/>
    <w:rsid w:val="00725B8C"/>
    <w:rsid w:val="00725C9D"/>
    <w:rsid w:val="0072626B"/>
    <w:rsid w:val="0072757F"/>
    <w:rsid w:val="0072785D"/>
    <w:rsid w:val="00727CF1"/>
    <w:rsid w:val="00730213"/>
    <w:rsid w:val="00731093"/>
    <w:rsid w:val="007312E8"/>
    <w:rsid w:val="00731540"/>
    <w:rsid w:val="007319C3"/>
    <w:rsid w:val="00732607"/>
    <w:rsid w:val="007326E1"/>
    <w:rsid w:val="00732D08"/>
    <w:rsid w:val="00732D9F"/>
    <w:rsid w:val="00733545"/>
    <w:rsid w:val="00733B48"/>
    <w:rsid w:val="00733D0D"/>
    <w:rsid w:val="007345D5"/>
    <w:rsid w:val="007347A3"/>
    <w:rsid w:val="007349DB"/>
    <w:rsid w:val="00734AC8"/>
    <w:rsid w:val="00735092"/>
    <w:rsid w:val="007357A1"/>
    <w:rsid w:val="00735824"/>
    <w:rsid w:val="00735A9B"/>
    <w:rsid w:val="0073607C"/>
    <w:rsid w:val="007364C7"/>
    <w:rsid w:val="00736675"/>
    <w:rsid w:val="0073690D"/>
    <w:rsid w:val="00736F45"/>
    <w:rsid w:val="007376D3"/>
    <w:rsid w:val="00737A5C"/>
    <w:rsid w:val="00737D2E"/>
    <w:rsid w:val="0074041E"/>
    <w:rsid w:val="007406D7"/>
    <w:rsid w:val="00740735"/>
    <w:rsid w:val="00740A89"/>
    <w:rsid w:val="00740E66"/>
    <w:rsid w:val="00740F74"/>
    <w:rsid w:val="007411E0"/>
    <w:rsid w:val="007413AC"/>
    <w:rsid w:val="0074195A"/>
    <w:rsid w:val="00741B00"/>
    <w:rsid w:val="00742017"/>
    <w:rsid w:val="007421D6"/>
    <w:rsid w:val="00742A33"/>
    <w:rsid w:val="00742C86"/>
    <w:rsid w:val="00742E9A"/>
    <w:rsid w:val="0074301D"/>
    <w:rsid w:val="00743BAA"/>
    <w:rsid w:val="00744131"/>
    <w:rsid w:val="0074451C"/>
    <w:rsid w:val="007446A9"/>
    <w:rsid w:val="0074486E"/>
    <w:rsid w:val="007448DC"/>
    <w:rsid w:val="00744B9D"/>
    <w:rsid w:val="0074561A"/>
    <w:rsid w:val="007464E6"/>
    <w:rsid w:val="007467C7"/>
    <w:rsid w:val="00746A71"/>
    <w:rsid w:val="00746F3C"/>
    <w:rsid w:val="00746FF0"/>
    <w:rsid w:val="007478DE"/>
    <w:rsid w:val="00747E56"/>
    <w:rsid w:val="007503DF"/>
    <w:rsid w:val="00750693"/>
    <w:rsid w:val="00750694"/>
    <w:rsid w:val="0075092E"/>
    <w:rsid w:val="00750DF7"/>
    <w:rsid w:val="0075167B"/>
    <w:rsid w:val="00751A4C"/>
    <w:rsid w:val="00751A79"/>
    <w:rsid w:val="00751E6C"/>
    <w:rsid w:val="00751F12"/>
    <w:rsid w:val="007522AC"/>
    <w:rsid w:val="00752418"/>
    <w:rsid w:val="00752732"/>
    <w:rsid w:val="00752A70"/>
    <w:rsid w:val="00752C75"/>
    <w:rsid w:val="00753645"/>
    <w:rsid w:val="00753793"/>
    <w:rsid w:val="00753A75"/>
    <w:rsid w:val="00753B93"/>
    <w:rsid w:val="00753E77"/>
    <w:rsid w:val="007546D9"/>
    <w:rsid w:val="00754ADA"/>
    <w:rsid w:val="0075500D"/>
    <w:rsid w:val="00755071"/>
    <w:rsid w:val="007551CA"/>
    <w:rsid w:val="0075568A"/>
    <w:rsid w:val="00755B48"/>
    <w:rsid w:val="0075785A"/>
    <w:rsid w:val="00757B09"/>
    <w:rsid w:val="0076016E"/>
    <w:rsid w:val="00760641"/>
    <w:rsid w:val="00760E6A"/>
    <w:rsid w:val="00760F16"/>
    <w:rsid w:val="00760FC1"/>
    <w:rsid w:val="00761714"/>
    <w:rsid w:val="00761983"/>
    <w:rsid w:val="00761AA4"/>
    <w:rsid w:val="00762178"/>
    <w:rsid w:val="007627D9"/>
    <w:rsid w:val="00762C4D"/>
    <w:rsid w:val="00762C71"/>
    <w:rsid w:val="00762D88"/>
    <w:rsid w:val="007632F4"/>
    <w:rsid w:val="007635FD"/>
    <w:rsid w:val="00763AD4"/>
    <w:rsid w:val="00764638"/>
    <w:rsid w:val="00764715"/>
    <w:rsid w:val="00764819"/>
    <w:rsid w:val="00764955"/>
    <w:rsid w:val="00764AEE"/>
    <w:rsid w:val="007650B4"/>
    <w:rsid w:val="0076525F"/>
    <w:rsid w:val="00765A1A"/>
    <w:rsid w:val="00765AC6"/>
    <w:rsid w:val="00765BA9"/>
    <w:rsid w:val="0076608D"/>
    <w:rsid w:val="007663DD"/>
    <w:rsid w:val="00766474"/>
    <w:rsid w:val="00767568"/>
    <w:rsid w:val="0076761A"/>
    <w:rsid w:val="0076774D"/>
    <w:rsid w:val="00767DAE"/>
    <w:rsid w:val="0077038F"/>
    <w:rsid w:val="00770514"/>
    <w:rsid w:val="007705C1"/>
    <w:rsid w:val="0077075D"/>
    <w:rsid w:val="0077085C"/>
    <w:rsid w:val="0077093B"/>
    <w:rsid w:val="00770A01"/>
    <w:rsid w:val="00771024"/>
    <w:rsid w:val="007712BE"/>
    <w:rsid w:val="007712BF"/>
    <w:rsid w:val="00771EAE"/>
    <w:rsid w:val="00772838"/>
    <w:rsid w:val="0077293C"/>
    <w:rsid w:val="00772B82"/>
    <w:rsid w:val="00772E74"/>
    <w:rsid w:val="00773440"/>
    <w:rsid w:val="00773A3F"/>
    <w:rsid w:val="00773DB7"/>
    <w:rsid w:val="0077412E"/>
    <w:rsid w:val="00774365"/>
    <w:rsid w:val="0077470E"/>
    <w:rsid w:val="00775E54"/>
    <w:rsid w:val="00775F94"/>
    <w:rsid w:val="007772CB"/>
    <w:rsid w:val="007775DE"/>
    <w:rsid w:val="00777CA8"/>
    <w:rsid w:val="00777E10"/>
    <w:rsid w:val="00777F36"/>
    <w:rsid w:val="00780046"/>
    <w:rsid w:val="0078012C"/>
    <w:rsid w:val="00780268"/>
    <w:rsid w:val="00780940"/>
    <w:rsid w:val="00780DF5"/>
    <w:rsid w:val="00781969"/>
    <w:rsid w:val="00781A99"/>
    <w:rsid w:val="00781DD9"/>
    <w:rsid w:val="00782CFD"/>
    <w:rsid w:val="00782ED1"/>
    <w:rsid w:val="007833A9"/>
    <w:rsid w:val="0078350E"/>
    <w:rsid w:val="00783933"/>
    <w:rsid w:val="00783A41"/>
    <w:rsid w:val="00783C7A"/>
    <w:rsid w:val="007841A0"/>
    <w:rsid w:val="007846A8"/>
    <w:rsid w:val="007847CF"/>
    <w:rsid w:val="00784D6D"/>
    <w:rsid w:val="00784F61"/>
    <w:rsid w:val="007850D3"/>
    <w:rsid w:val="007860A4"/>
    <w:rsid w:val="00786511"/>
    <w:rsid w:val="00786A35"/>
    <w:rsid w:val="00786EC8"/>
    <w:rsid w:val="0078713C"/>
    <w:rsid w:val="007876C3"/>
    <w:rsid w:val="00787710"/>
    <w:rsid w:val="0079009D"/>
    <w:rsid w:val="00790225"/>
    <w:rsid w:val="0079041C"/>
    <w:rsid w:val="0079042C"/>
    <w:rsid w:val="0079053E"/>
    <w:rsid w:val="00790628"/>
    <w:rsid w:val="00790774"/>
    <w:rsid w:val="0079081A"/>
    <w:rsid w:val="00790B40"/>
    <w:rsid w:val="00790E4B"/>
    <w:rsid w:val="00790FD4"/>
    <w:rsid w:val="0079123C"/>
    <w:rsid w:val="00791372"/>
    <w:rsid w:val="0079162F"/>
    <w:rsid w:val="00791E99"/>
    <w:rsid w:val="00791F97"/>
    <w:rsid w:val="0079224D"/>
    <w:rsid w:val="0079227B"/>
    <w:rsid w:val="0079227F"/>
    <w:rsid w:val="00792526"/>
    <w:rsid w:val="007928BC"/>
    <w:rsid w:val="007929BC"/>
    <w:rsid w:val="00792D1D"/>
    <w:rsid w:val="00792DB8"/>
    <w:rsid w:val="00792DD2"/>
    <w:rsid w:val="00792EB9"/>
    <w:rsid w:val="00792F00"/>
    <w:rsid w:val="00792F0E"/>
    <w:rsid w:val="00793048"/>
    <w:rsid w:val="007933E7"/>
    <w:rsid w:val="00793EE9"/>
    <w:rsid w:val="0079465A"/>
    <w:rsid w:val="00794A5E"/>
    <w:rsid w:val="00794D3A"/>
    <w:rsid w:val="00795501"/>
    <w:rsid w:val="00795E99"/>
    <w:rsid w:val="007964ED"/>
    <w:rsid w:val="00796C12"/>
    <w:rsid w:val="00797DA5"/>
    <w:rsid w:val="00797E31"/>
    <w:rsid w:val="00797E4F"/>
    <w:rsid w:val="007A0018"/>
    <w:rsid w:val="007A01C0"/>
    <w:rsid w:val="007A02D2"/>
    <w:rsid w:val="007A0341"/>
    <w:rsid w:val="007A0757"/>
    <w:rsid w:val="007A080C"/>
    <w:rsid w:val="007A0811"/>
    <w:rsid w:val="007A109C"/>
    <w:rsid w:val="007A10B4"/>
    <w:rsid w:val="007A1137"/>
    <w:rsid w:val="007A194A"/>
    <w:rsid w:val="007A1D08"/>
    <w:rsid w:val="007A1D58"/>
    <w:rsid w:val="007A2167"/>
    <w:rsid w:val="007A2518"/>
    <w:rsid w:val="007A2883"/>
    <w:rsid w:val="007A2A8F"/>
    <w:rsid w:val="007A33E9"/>
    <w:rsid w:val="007A3415"/>
    <w:rsid w:val="007A37E6"/>
    <w:rsid w:val="007A37EF"/>
    <w:rsid w:val="007A3824"/>
    <w:rsid w:val="007A3EFD"/>
    <w:rsid w:val="007A443D"/>
    <w:rsid w:val="007A44EF"/>
    <w:rsid w:val="007A4603"/>
    <w:rsid w:val="007A4645"/>
    <w:rsid w:val="007A465C"/>
    <w:rsid w:val="007A4745"/>
    <w:rsid w:val="007A4A04"/>
    <w:rsid w:val="007A4B65"/>
    <w:rsid w:val="007A58EB"/>
    <w:rsid w:val="007A6627"/>
    <w:rsid w:val="007A725C"/>
    <w:rsid w:val="007A74D3"/>
    <w:rsid w:val="007A7A82"/>
    <w:rsid w:val="007A7ABE"/>
    <w:rsid w:val="007A7F4A"/>
    <w:rsid w:val="007B0205"/>
    <w:rsid w:val="007B04D0"/>
    <w:rsid w:val="007B096F"/>
    <w:rsid w:val="007B0E7D"/>
    <w:rsid w:val="007B151C"/>
    <w:rsid w:val="007B19F6"/>
    <w:rsid w:val="007B1C9C"/>
    <w:rsid w:val="007B1CAA"/>
    <w:rsid w:val="007B2663"/>
    <w:rsid w:val="007B2934"/>
    <w:rsid w:val="007B2CAA"/>
    <w:rsid w:val="007B2F7E"/>
    <w:rsid w:val="007B328E"/>
    <w:rsid w:val="007B3956"/>
    <w:rsid w:val="007B3F93"/>
    <w:rsid w:val="007B440D"/>
    <w:rsid w:val="007B4925"/>
    <w:rsid w:val="007B4957"/>
    <w:rsid w:val="007B4E88"/>
    <w:rsid w:val="007B546D"/>
    <w:rsid w:val="007B548F"/>
    <w:rsid w:val="007B5514"/>
    <w:rsid w:val="007B5C57"/>
    <w:rsid w:val="007B6034"/>
    <w:rsid w:val="007B64CB"/>
    <w:rsid w:val="007B6E39"/>
    <w:rsid w:val="007B6F09"/>
    <w:rsid w:val="007C0B2B"/>
    <w:rsid w:val="007C11F8"/>
    <w:rsid w:val="007C13D7"/>
    <w:rsid w:val="007C1E1A"/>
    <w:rsid w:val="007C1EA7"/>
    <w:rsid w:val="007C2246"/>
    <w:rsid w:val="007C2613"/>
    <w:rsid w:val="007C2837"/>
    <w:rsid w:val="007C2D20"/>
    <w:rsid w:val="007C3363"/>
    <w:rsid w:val="007C373B"/>
    <w:rsid w:val="007C3A16"/>
    <w:rsid w:val="007C3A46"/>
    <w:rsid w:val="007C445F"/>
    <w:rsid w:val="007C44A9"/>
    <w:rsid w:val="007C5433"/>
    <w:rsid w:val="007C5649"/>
    <w:rsid w:val="007C5CB3"/>
    <w:rsid w:val="007C5DF3"/>
    <w:rsid w:val="007C5E65"/>
    <w:rsid w:val="007C6E17"/>
    <w:rsid w:val="007C6F39"/>
    <w:rsid w:val="007C7024"/>
    <w:rsid w:val="007C70B9"/>
    <w:rsid w:val="007C7310"/>
    <w:rsid w:val="007C736A"/>
    <w:rsid w:val="007C7D29"/>
    <w:rsid w:val="007C7FB5"/>
    <w:rsid w:val="007D0159"/>
    <w:rsid w:val="007D032A"/>
    <w:rsid w:val="007D0704"/>
    <w:rsid w:val="007D0842"/>
    <w:rsid w:val="007D0A1E"/>
    <w:rsid w:val="007D10B7"/>
    <w:rsid w:val="007D1288"/>
    <w:rsid w:val="007D193B"/>
    <w:rsid w:val="007D1EB5"/>
    <w:rsid w:val="007D272F"/>
    <w:rsid w:val="007D28CC"/>
    <w:rsid w:val="007D2A46"/>
    <w:rsid w:val="007D2CFE"/>
    <w:rsid w:val="007D2E9D"/>
    <w:rsid w:val="007D343F"/>
    <w:rsid w:val="007D34B4"/>
    <w:rsid w:val="007D34E4"/>
    <w:rsid w:val="007D3A81"/>
    <w:rsid w:val="007D3ACD"/>
    <w:rsid w:val="007D3AFC"/>
    <w:rsid w:val="007D3FA9"/>
    <w:rsid w:val="007D40C6"/>
    <w:rsid w:val="007D43C2"/>
    <w:rsid w:val="007D452E"/>
    <w:rsid w:val="007D4EA8"/>
    <w:rsid w:val="007D513B"/>
    <w:rsid w:val="007D58B6"/>
    <w:rsid w:val="007D5C44"/>
    <w:rsid w:val="007D606F"/>
    <w:rsid w:val="007D6071"/>
    <w:rsid w:val="007D6B83"/>
    <w:rsid w:val="007D6D03"/>
    <w:rsid w:val="007D7215"/>
    <w:rsid w:val="007D7801"/>
    <w:rsid w:val="007D7888"/>
    <w:rsid w:val="007D7964"/>
    <w:rsid w:val="007D7CC2"/>
    <w:rsid w:val="007E004C"/>
    <w:rsid w:val="007E07C9"/>
    <w:rsid w:val="007E08FF"/>
    <w:rsid w:val="007E09E9"/>
    <w:rsid w:val="007E0E05"/>
    <w:rsid w:val="007E15AF"/>
    <w:rsid w:val="007E16B6"/>
    <w:rsid w:val="007E17E2"/>
    <w:rsid w:val="007E1822"/>
    <w:rsid w:val="007E1972"/>
    <w:rsid w:val="007E1A92"/>
    <w:rsid w:val="007E237A"/>
    <w:rsid w:val="007E25E9"/>
    <w:rsid w:val="007E28CA"/>
    <w:rsid w:val="007E2BBD"/>
    <w:rsid w:val="007E3260"/>
    <w:rsid w:val="007E33B7"/>
    <w:rsid w:val="007E38F4"/>
    <w:rsid w:val="007E4173"/>
    <w:rsid w:val="007E44A3"/>
    <w:rsid w:val="007E46AB"/>
    <w:rsid w:val="007E4D2E"/>
    <w:rsid w:val="007E50E9"/>
    <w:rsid w:val="007E51E0"/>
    <w:rsid w:val="007E5441"/>
    <w:rsid w:val="007E5B12"/>
    <w:rsid w:val="007E5C1C"/>
    <w:rsid w:val="007E5CC8"/>
    <w:rsid w:val="007E60D4"/>
    <w:rsid w:val="007E60ED"/>
    <w:rsid w:val="007E64B7"/>
    <w:rsid w:val="007E699A"/>
    <w:rsid w:val="007E6B8D"/>
    <w:rsid w:val="007E6EBD"/>
    <w:rsid w:val="007E72C6"/>
    <w:rsid w:val="007E7303"/>
    <w:rsid w:val="007E74EE"/>
    <w:rsid w:val="007E7F54"/>
    <w:rsid w:val="007F0522"/>
    <w:rsid w:val="007F0E3A"/>
    <w:rsid w:val="007F0F3F"/>
    <w:rsid w:val="007F10F0"/>
    <w:rsid w:val="007F1A01"/>
    <w:rsid w:val="007F3230"/>
    <w:rsid w:val="007F3533"/>
    <w:rsid w:val="007F38D7"/>
    <w:rsid w:val="007F38F2"/>
    <w:rsid w:val="007F47BB"/>
    <w:rsid w:val="007F4B83"/>
    <w:rsid w:val="007F4F8C"/>
    <w:rsid w:val="007F5185"/>
    <w:rsid w:val="007F521B"/>
    <w:rsid w:val="007F57BC"/>
    <w:rsid w:val="007F58A2"/>
    <w:rsid w:val="007F5AB5"/>
    <w:rsid w:val="007F623C"/>
    <w:rsid w:val="007F6D8B"/>
    <w:rsid w:val="007F70E5"/>
    <w:rsid w:val="007F7254"/>
    <w:rsid w:val="007F72CD"/>
    <w:rsid w:val="007F7766"/>
    <w:rsid w:val="007F7890"/>
    <w:rsid w:val="007F78B5"/>
    <w:rsid w:val="007F7D2E"/>
    <w:rsid w:val="0080035A"/>
    <w:rsid w:val="0080036C"/>
    <w:rsid w:val="00800CD3"/>
    <w:rsid w:val="00800DA7"/>
    <w:rsid w:val="00800E36"/>
    <w:rsid w:val="00800FA6"/>
    <w:rsid w:val="00801241"/>
    <w:rsid w:val="008018E3"/>
    <w:rsid w:val="00802402"/>
    <w:rsid w:val="008026E8"/>
    <w:rsid w:val="0080270F"/>
    <w:rsid w:val="0080290F"/>
    <w:rsid w:val="00802A25"/>
    <w:rsid w:val="00802BBF"/>
    <w:rsid w:val="00803875"/>
    <w:rsid w:val="008038AC"/>
    <w:rsid w:val="00803AE9"/>
    <w:rsid w:val="00803EC2"/>
    <w:rsid w:val="00804099"/>
    <w:rsid w:val="008043E3"/>
    <w:rsid w:val="00804419"/>
    <w:rsid w:val="008045ED"/>
    <w:rsid w:val="008048FA"/>
    <w:rsid w:val="008054EF"/>
    <w:rsid w:val="008058A7"/>
    <w:rsid w:val="00805AA2"/>
    <w:rsid w:val="00805CA5"/>
    <w:rsid w:val="00806833"/>
    <w:rsid w:val="00806854"/>
    <w:rsid w:val="0080705D"/>
    <w:rsid w:val="008073B5"/>
    <w:rsid w:val="008076AA"/>
    <w:rsid w:val="0080774E"/>
    <w:rsid w:val="008078B3"/>
    <w:rsid w:val="00807CD8"/>
    <w:rsid w:val="00810269"/>
    <w:rsid w:val="0081032A"/>
    <w:rsid w:val="0081034C"/>
    <w:rsid w:val="00810375"/>
    <w:rsid w:val="00810B37"/>
    <w:rsid w:val="00810B8D"/>
    <w:rsid w:val="00810D7F"/>
    <w:rsid w:val="00811298"/>
    <w:rsid w:val="008116CF"/>
    <w:rsid w:val="00811CAE"/>
    <w:rsid w:val="00811E56"/>
    <w:rsid w:val="00812325"/>
    <w:rsid w:val="00812718"/>
    <w:rsid w:val="0081300B"/>
    <w:rsid w:val="0081318F"/>
    <w:rsid w:val="0081319D"/>
    <w:rsid w:val="008139D0"/>
    <w:rsid w:val="00813F22"/>
    <w:rsid w:val="00813F4A"/>
    <w:rsid w:val="00814399"/>
    <w:rsid w:val="00814637"/>
    <w:rsid w:val="00814875"/>
    <w:rsid w:val="00814D97"/>
    <w:rsid w:val="008150D7"/>
    <w:rsid w:val="00815526"/>
    <w:rsid w:val="00815756"/>
    <w:rsid w:val="00815BA8"/>
    <w:rsid w:val="00816287"/>
    <w:rsid w:val="00816AEA"/>
    <w:rsid w:val="00817905"/>
    <w:rsid w:val="00817D44"/>
    <w:rsid w:val="008211D2"/>
    <w:rsid w:val="0082142B"/>
    <w:rsid w:val="00821ACD"/>
    <w:rsid w:val="00821FC8"/>
    <w:rsid w:val="00822096"/>
    <w:rsid w:val="0082216A"/>
    <w:rsid w:val="00822279"/>
    <w:rsid w:val="00822579"/>
    <w:rsid w:val="008227C8"/>
    <w:rsid w:val="00822817"/>
    <w:rsid w:val="00822984"/>
    <w:rsid w:val="008229F2"/>
    <w:rsid w:val="00822ADE"/>
    <w:rsid w:val="008245D3"/>
    <w:rsid w:val="008247D6"/>
    <w:rsid w:val="00824F72"/>
    <w:rsid w:val="00825524"/>
    <w:rsid w:val="00826327"/>
    <w:rsid w:val="0082638F"/>
    <w:rsid w:val="008267A0"/>
    <w:rsid w:val="00827079"/>
    <w:rsid w:val="00827085"/>
    <w:rsid w:val="00827B16"/>
    <w:rsid w:val="00827E5B"/>
    <w:rsid w:val="00830840"/>
    <w:rsid w:val="008308A5"/>
    <w:rsid w:val="008309EB"/>
    <w:rsid w:val="008310D7"/>
    <w:rsid w:val="00831731"/>
    <w:rsid w:val="00831970"/>
    <w:rsid w:val="00831F6D"/>
    <w:rsid w:val="00832D5C"/>
    <w:rsid w:val="00832E46"/>
    <w:rsid w:val="008335D0"/>
    <w:rsid w:val="00833620"/>
    <w:rsid w:val="00833840"/>
    <w:rsid w:val="008339B2"/>
    <w:rsid w:val="00833F88"/>
    <w:rsid w:val="00834D2B"/>
    <w:rsid w:val="00834F31"/>
    <w:rsid w:val="00835327"/>
    <w:rsid w:val="008354D7"/>
    <w:rsid w:val="00835524"/>
    <w:rsid w:val="00835946"/>
    <w:rsid w:val="00835A97"/>
    <w:rsid w:val="00835AD8"/>
    <w:rsid w:val="0083627F"/>
    <w:rsid w:val="008362F0"/>
    <w:rsid w:val="00836392"/>
    <w:rsid w:val="008363C8"/>
    <w:rsid w:val="008367A6"/>
    <w:rsid w:val="00836BB6"/>
    <w:rsid w:val="00836D7D"/>
    <w:rsid w:val="00836F9C"/>
    <w:rsid w:val="00837357"/>
    <w:rsid w:val="00837450"/>
    <w:rsid w:val="00837543"/>
    <w:rsid w:val="0083784F"/>
    <w:rsid w:val="00837D1F"/>
    <w:rsid w:val="008401EA"/>
    <w:rsid w:val="008403E8"/>
    <w:rsid w:val="00840E76"/>
    <w:rsid w:val="008410DF"/>
    <w:rsid w:val="008412B0"/>
    <w:rsid w:val="00841375"/>
    <w:rsid w:val="008419D1"/>
    <w:rsid w:val="00841C50"/>
    <w:rsid w:val="008423BD"/>
    <w:rsid w:val="008424D3"/>
    <w:rsid w:val="008428A5"/>
    <w:rsid w:val="00842DC6"/>
    <w:rsid w:val="00842EFF"/>
    <w:rsid w:val="00843247"/>
    <w:rsid w:val="008435EC"/>
    <w:rsid w:val="0084391C"/>
    <w:rsid w:val="00843DFF"/>
    <w:rsid w:val="00843EBE"/>
    <w:rsid w:val="008442B2"/>
    <w:rsid w:val="00844804"/>
    <w:rsid w:val="00845183"/>
    <w:rsid w:val="00845392"/>
    <w:rsid w:val="0084561D"/>
    <w:rsid w:val="00845944"/>
    <w:rsid w:val="00845CB6"/>
    <w:rsid w:val="00845E76"/>
    <w:rsid w:val="00846133"/>
    <w:rsid w:val="00846C3D"/>
    <w:rsid w:val="00847A11"/>
    <w:rsid w:val="00847EED"/>
    <w:rsid w:val="00850373"/>
    <w:rsid w:val="008505C6"/>
    <w:rsid w:val="00850962"/>
    <w:rsid w:val="00851285"/>
    <w:rsid w:val="00851312"/>
    <w:rsid w:val="008515C7"/>
    <w:rsid w:val="0085172C"/>
    <w:rsid w:val="0085179A"/>
    <w:rsid w:val="00851B42"/>
    <w:rsid w:val="00851E12"/>
    <w:rsid w:val="00851FE5"/>
    <w:rsid w:val="008522C8"/>
    <w:rsid w:val="00852603"/>
    <w:rsid w:val="00852650"/>
    <w:rsid w:val="008528F1"/>
    <w:rsid w:val="00852E5B"/>
    <w:rsid w:val="00852F53"/>
    <w:rsid w:val="0085335C"/>
    <w:rsid w:val="00853495"/>
    <w:rsid w:val="00853D3A"/>
    <w:rsid w:val="00853DCD"/>
    <w:rsid w:val="00853E41"/>
    <w:rsid w:val="00854077"/>
    <w:rsid w:val="008540D0"/>
    <w:rsid w:val="00854236"/>
    <w:rsid w:val="008544A7"/>
    <w:rsid w:val="00855132"/>
    <w:rsid w:val="00855237"/>
    <w:rsid w:val="008555D1"/>
    <w:rsid w:val="00855E7C"/>
    <w:rsid w:val="00855F1D"/>
    <w:rsid w:val="008563CE"/>
    <w:rsid w:val="008564F3"/>
    <w:rsid w:val="008566AD"/>
    <w:rsid w:val="00856E6D"/>
    <w:rsid w:val="00856F1F"/>
    <w:rsid w:val="0085711F"/>
    <w:rsid w:val="0085720A"/>
    <w:rsid w:val="00857738"/>
    <w:rsid w:val="008577E0"/>
    <w:rsid w:val="00857904"/>
    <w:rsid w:val="008579D8"/>
    <w:rsid w:val="00857E18"/>
    <w:rsid w:val="0086058A"/>
    <w:rsid w:val="00860629"/>
    <w:rsid w:val="00860A34"/>
    <w:rsid w:val="00860B03"/>
    <w:rsid w:val="00861089"/>
    <w:rsid w:val="008613CE"/>
    <w:rsid w:val="0086153D"/>
    <w:rsid w:val="00861748"/>
    <w:rsid w:val="0086191B"/>
    <w:rsid w:val="00861C58"/>
    <w:rsid w:val="00862130"/>
    <w:rsid w:val="00862F9F"/>
    <w:rsid w:val="0086397E"/>
    <w:rsid w:val="00864119"/>
    <w:rsid w:val="0086441D"/>
    <w:rsid w:val="00864568"/>
    <w:rsid w:val="0086490E"/>
    <w:rsid w:val="00864FA0"/>
    <w:rsid w:val="00865656"/>
    <w:rsid w:val="008656F2"/>
    <w:rsid w:val="008656FF"/>
    <w:rsid w:val="00865B89"/>
    <w:rsid w:val="00865BCF"/>
    <w:rsid w:val="00865F76"/>
    <w:rsid w:val="00866182"/>
    <w:rsid w:val="00866989"/>
    <w:rsid w:val="0086699A"/>
    <w:rsid w:val="00866E42"/>
    <w:rsid w:val="00866E89"/>
    <w:rsid w:val="008670CC"/>
    <w:rsid w:val="008671D6"/>
    <w:rsid w:val="008673B1"/>
    <w:rsid w:val="00870332"/>
    <w:rsid w:val="00870801"/>
    <w:rsid w:val="00870931"/>
    <w:rsid w:val="00870DCD"/>
    <w:rsid w:val="00870EAF"/>
    <w:rsid w:val="008711AA"/>
    <w:rsid w:val="00871252"/>
    <w:rsid w:val="0087167B"/>
    <w:rsid w:val="00871775"/>
    <w:rsid w:val="00871916"/>
    <w:rsid w:val="00871A9C"/>
    <w:rsid w:val="00871B0B"/>
    <w:rsid w:val="00871B7A"/>
    <w:rsid w:val="00871BE0"/>
    <w:rsid w:val="00873029"/>
    <w:rsid w:val="00873E19"/>
    <w:rsid w:val="00873E9F"/>
    <w:rsid w:val="008740EE"/>
    <w:rsid w:val="00874DCF"/>
    <w:rsid w:val="00874EA5"/>
    <w:rsid w:val="00875486"/>
    <w:rsid w:val="00875532"/>
    <w:rsid w:val="00875D1B"/>
    <w:rsid w:val="00875D22"/>
    <w:rsid w:val="00875FB7"/>
    <w:rsid w:val="00876119"/>
    <w:rsid w:val="00876216"/>
    <w:rsid w:val="008764F2"/>
    <w:rsid w:val="0087668B"/>
    <w:rsid w:val="00876C33"/>
    <w:rsid w:val="00876DFF"/>
    <w:rsid w:val="008771BE"/>
    <w:rsid w:val="00877597"/>
    <w:rsid w:val="00877B90"/>
    <w:rsid w:val="008800C0"/>
    <w:rsid w:val="00880301"/>
    <w:rsid w:val="00880823"/>
    <w:rsid w:val="00881255"/>
    <w:rsid w:val="00881680"/>
    <w:rsid w:val="00881CFC"/>
    <w:rsid w:val="00881D46"/>
    <w:rsid w:val="00881E89"/>
    <w:rsid w:val="00882363"/>
    <w:rsid w:val="00882811"/>
    <w:rsid w:val="00882A52"/>
    <w:rsid w:val="00882F4E"/>
    <w:rsid w:val="00883017"/>
    <w:rsid w:val="00883019"/>
    <w:rsid w:val="008838DA"/>
    <w:rsid w:val="00883A90"/>
    <w:rsid w:val="00884506"/>
    <w:rsid w:val="008846EB"/>
    <w:rsid w:val="008848EB"/>
    <w:rsid w:val="00884B8C"/>
    <w:rsid w:val="00884C83"/>
    <w:rsid w:val="00884D84"/>
    <w:rsid w:val="008851A0"/>
    <w:rsid w:val="0088555C"/>
    <w:rsid w:val="008858C9"/>
    <w:rsid w:val="00885914"/>
    <w:rsid w:val="00885C85"/>
    <w:rsid w:val="00885D6F"/>
    <w:rsid w:val="00885DCB"/>
    <w:rsid w:val="00886228"/>
    <w:rsid w:val="00886302"/>
    <w:rsid w:val="00886A39"/>
    <w:rsid w:val="00886EA7"/>
    <w:rsid w:val="00886F3A"/>
    <w:rsid w:val="008872DC"/>
    <w:rsid w:val="00887694"/>
    <w:rsid w:val="00890A78"/>
    <w:rsid w:val="00890CF8"/>
    <w:rsid w:val="00890EDE"/>
    <w:rsid w:val="0089109D"/>
    <w:rsid w:val="0089124B"/>
    <w:rsid w:val="00891EA4"/>
    <w:rsid w:val="00891FEC"/>
    <w:rsid w:val="0089201C"/>
    <w:rsid w:val="008922FF"/>
    <w:rsid w:val="00892382"/>
    <w:rsid w:val="008926AE"/>
    <w:rsid w:val="008929DA"/>
    <w:rsid w:val="00892B3C"/>
    <w:rsid w:val="00892D00"/>
    <w:rsid w:val="008932E1"/>
    <w:rsid w:val="00893F76"/>
    <w:rsid w:val="00893FE2"/>
    <w:rsid w:val="008940D6"/>
    <w:rsid w:val="00895223"/>
    <w:rsid w:val="008952AB"/>
    <w:rsid w:val="0089544B"/>
    <w:rsid w:val="00895810"/>
    <w:rsid w:val="00895D87"/>
    <w:rsid w:val="00896246"/>
    <w:rsid w:val="00896598"/>
    <w:rsid w:val="0089663C"/>
    <w:rsid w:val="00896D23"/>
    <w:rsid w:val="00896F98"/>
    <w:rsid w:val="0089741A"/>
    <w:rsid w:val="00897776"/>
    <w:rsid w:val="00897A1B"/>
    <w:rsid w:val="00897F5A"/>
    <w:rsid w:val="008A025B"/>
    <w:rsid w:val="008A06A0"/>
    <w:rsid w:val="008A08DA"/>
    <w:rsid w:val="008A0A19"/>
    <w:rsid w:val="008A0B6D"/>
    <w:rsid w:val="008A1998"/>
    <w:rsid w:val="008A1F4B"/>
    <w:rsid w:val="008A2A04"/>
    <w:rsid w:val="008A2A54"/>
    <w:rsid w:val="008A34A9"/>
    <w:rsid w:val="008A3880"/>
    <w:rsid w:val="008A3DC8"/>
    <w:rsid w:val="008A4098"/>
    <w:rsid w:val="008A42C2"/>
    <w:rsid w:val="008A4346"/>
    <w:rsid w:val="008A469D"/>
    <w:rsid w:val="008A4709"/>
    <w:rsid w:val="008A4C7A"/>
    <w:rsid w:val="008A4DCF"/>
    <w:rsid w:val="008A52E4"/>
    <w:rsid w:val="008A5457"/>
    <w:rsid w:val="008A58ED"/>
    <w:rsid w:val="008A5E17"/>
    <w:rsid w:val="008A5FFE"/>
    <w:rsid w:val="008A68BC"/>
    <w:rsid w:val="008A6B5F"/>
    <w:rsid w:val="008A6BCC"/>
    <w:rsid w:val="008A752A"/>
    <w:rsid w:val="008A78CC"/>
    <w:rsid w:val="008A7A57"/>
    <w:rsid w:val="008A7C7A"/>
    <w:rsid w:val="008B0E24"/>
    <w:rsid w:val="008B0FAA"/>
    <w:rsid w:val="008B10C6"/>
    <w:rsid w:val="008B131F"/>
    <w:rsid w:val="008B173C"/>
    <w:rsid w:val="008B1B7C"/>
    <w:rsid w:val="008B1C26"/>
    <w:rsid w:val="008B22B3"/>
    <w:rsid w:val="008B22C6"/>
    <w:rsid w:val="008B2495"/>
    <w:rsid w:val="008B272C"/>
    <w:rsid w:val="008B2745"/>
    <w:rsid w:val="008B2FD5"/>
    <w:rsid w:val="008B3450"/>
    <w:rsid w:val="008B35A6"/>
    <w:rsid w:val="008B428A"/>
    <w:rsid w:val="008B42A0"/>
    <w:rsid w:val="008B42E3"/>
    <w:rsid w:val="008B4304"/>
    <w:rsid w:val="008B5109"/>
    <w:rsid w:val="008B54A5"/>
    <w:rsid w:val="008B54F2"/>
    <w:rsid w:val="008B5A18"/>
    <w:rsid w:val="008B6B12"/>
    <w:rsid w:val="008B6B59"/>
    <w:rsid w:val="008B74DC"/>
    <w:rsid w:val="008B77BB"/>
    <w:rsid w:val="008B7818"/>
    <w:rsid w:val="008B78C9"/>
    <w:rsid w:val="008B7D93"/>
    <w:rsid w:val="008B7EC7"/>
    <w:rsid w:val="008B7F0C"/>
    <w:rsid w:val="008B7F6C"/>
    <w:rsid w:val="008C0342"/>
    <w:rsid w:val="008C0684"/>
    <w:rsid w:val="008C07E3"/>
    <w:rsid w:val="008C0AC7"/>
    <w:rsid w:val="008C0D39"/>
    <w:rsid w:val="008C1542"/>
    <w:rsid w:val="008C1D8F"/>
    <w:rsid w:val="008C23DE"/>
    <w:rsid w:val="008C271F"/>
    <w:rsid w:val="008C2E96"/>
    <w:rsid w:val="008C3279"/>
    <w:rsid w:val="008C329B"/>
    <w:rsid w:val="008C3344"/>
    <w:rsid w:val="008C3664"/>
    <w:rsid w:val="008C424B"/>
    <w:rsid w:val="008C4A2D"/>
    <w:rsid w:val="008C4A92"/>
    <w:rsid w:val="008C4C39"/>
    <w:rsid w:val="008C4FD5"/>
    <w:rsid w:val="008C5942"/>
    <w:rsid w:val="008C5EF1"/>
    <w:rsid w:val="008C608B"/>
    <w:rsid w:val="008C645A"/>
    <w:rsid w:val="008C6676"/>
    <w:rsid w:val="008C6D23"/>
    <w:rsid w:val="008C71E4"/>
    <w:rsid w:val="008C74A9"/>
    <w:rsid w:val="008C7D81"/>
    <w:rsid w:val="008C7E96"/>
    <w:rsid w:val="008D06E0"/>
    <w:rsid w:val="008D07B9"/>
    <w:rsid w:val="008D0BDC"/>
    <w:rsid w:val="008D0D2B"/>
    <w:rsid w:val="008D0DD7"/>
    <w:rsid w:val="008D16A1"/>
    <w:rsid w:val="008D1A1A"/>
    <w:rsid w:val="008D1BB6"/>
    <w:rsid w:val="008D1C4E"/>
    <w:rsid w:val="008D229C"/>
    <w:rsid w:val="008D2605"/>
    <w:rsid w:val="008D29C9"/>
    <w:rsid w:val="008D3123"/>
    <w:rsid w:val="008D3237"/>
    <w:rsid w:val="008D3318"/>
    <w:rsid w:val="008D38A5"/>
    <w:rsid w:val="008D3BD3"/>
    <w:rsid w:val="008D3E3B"/>
    <w:rsid w:val="008D3F0B"/>
    <w:rsid w:val="008D3F57"/>
    <w:rsid w:val="008D4469"/>
    <w:rsid w:val="008D459D"/>
    <w:rsid w:val="008D45DE"/>
    <w:rsid w:val="008D4846"/>
    <w:rsid w:val="008D57B1"/>
    <w:rsid w:val="008D5DA0"/>
    <w:rsid w:val="008D61A2"/>
    <w:rsid w:val="008D72DB"/>
    <w:rsid w:val="008D7408"/>
    <w:rsid w:val="008D7493"/>
    <w:rsid w:val="008D7C40"/>
    <w:rsid w:val="008D7DE6"/>
    <w:rsid w:val="008E012F"/>
    <w:rsid w:val="008E0A89"/>
    <w:rsid w:val="008E145F"/>
    <w:rsid w:val="008E17FD"/>
    <w:rsid w:val="008E1DE9"/>
    <w:rsid w:val="008E2B4E"/>
    <w:rsid w:val="008E2B8B"/>
    <w:rsid w:val="008E2D60"/>
    <w:rsid w:val="008E2EC2"/>
    <w:rsid w:val="008E342F"/>
    <w:rsid w:val="008E35B8"/>
    <w:rsid w:val="008E4215"/>
    <w:rsid w:val="008E423D"/>
    <w:rsid w:val="008E47A0"/>
    <w:rsid w:val="008E49A6"/>
    <w:rsid w:val="008E4ACE"/>
    <w:rsid w:val="008E4CDD"/>
    <w:rsid w:val="008E546C"/>
    <w:rsid w:val="008E5607"/>
    <w:rsid w:val="008E5A7C"/>
    <w:rsid w:val="008E5B12"/>
    <w:rsid w:val="008E5E6E"/>
    <w:rsid w:val="008E5FEF"/>
    <w:rsid w:val="008E619A"/>
    <w:rsid w:val="008E6C05"/>
    <w:rsid w:val="008E71F4"/>
    <w:rsid w:val="008E74C0"/>
    <w:rsid w:val="008E761A"/>
    <w:rsid w:val="008E76A0"/>
    <w:rsid w:val="008E7AA6"/>
    <w:rsid w:val="008E7B35"/>
    <w:rsid w:val="008E7B7E"/>
    <w:rsid w:val="008E7CDA"/>
    <w:rsid w:val="008F0A35"/>
    <w:rsid w:val="008F0B98"/>
    <w:rsid w:val="008F0F73"/>
    <w:rsid w:val="008F10F7"/>
    <w:rsid w:val="008F18B3"/>
    <w:rsid w:val="008F1F65"/>
    <w:rsid w:val="008F211C"/>
    <w:rsid w:val="008F2492"/>
    <w:rsid w:val="008F268F"/>
    <w:rsid w:val="008F3780"/>
    <w:rsid w:val="008F3AC6"/>
    <w:rsid w:val="008F428E"/>
    <w:rsid w:val="008F459F"/>
    <w:rsid w:val="008F4DA7"/>
    <w:rsid w:val="008F4DF8"/>
    <w:rsid w:val="008F5045"/>
    <w:rsid w:val="008F54F3"/>
    <w:rsid w:val="008F5544"/>
    <w:rsid w:val="008F5A2D"/>
    <w:rsid w:val="008F6068"/>
    <w:rsid w:val="008F64F9"/>
    <w:rsid w:val="008F68AC"/>
    <w:rsid w:val="008F68AF"/>
    <w:rsid w:val="008F68EA"/>
    <w:rsid w:val="008F6D40"/>
    <w:rsid w:val="008F78E7"/>
    <w:rsid w:val="008F79EC"/>
    <w:rsid w:val="008F7F8A"/>
    <w:rsid w:val="00900115"/>
    <w:rsid w:val="00900326"/>
    <w:rsid w:val="009009E4"/>
    <w:rsid w:val="00900C13"/>
    <w:rsid w:val="00901162"/>
    <w:rsid w:val="009014FF"/>
    <w:rsid w:val="009019C6"/>
    <w:rsid w:val="0090223A"/>
    <w:rsid w:val="0090246C"/>
    <w:rsid w:val="00902716"/>
    <w:rsid w:val="009031E6"/>
    <w:rsid w:val="0090358A"/>
    <w:rsid w:val="00903986"/>
    <w:rsid w:val="00903CA8"/>
    <w:rsid w:val="00904069"/>
    <w:rsid w:val="0090446C"/>
    <w:rsid w:val="009044F0"/>
    <w:rsid w:val="00904800"/>
    <w:rsid w:val="00904F1D"/>
    <w:rsid w:val="00904F23"/>
    <w:rsid w:val="00905A7F"/>
    <w:rsid w:val="009060FE"/>
    <w:rsid w:val="00906380"/>
    <w:rsid w:val="00906AF7"/>
    <w:rsid w:val="00906C52"/>
    <w:rsid w:val="00906D12"/>
    <w:rsid w:val="00906D1C"/>
    <w:rsid w:val="00906F28"/>
    <w:rsid w:val="00907020"/>
    <w:rsid w:val="0090725A"/>
    <w:rsid w:val="0090729D"/>
    <w:rsid w:val="00907986"/>
    <w:rsid w:val="00907FFE"/>
    <w:rsid w:val="00910162"/>
    <w:rsid w:val="009104DE"/>
    <w:rsid w:val="009105A7"/>
    <w:rsid w:val="0091088C"/>
    <w:rsid w:val="00911691"/>
    <w:rsid w:val="00911893"/>
    <w:rsid w:val="009118FD"/>
    <w:rsid w:val="00911AA3"/>
    <w:rsid w:val="00912114"/>
    <w:rsid w:val="009126D8"/>
    <w:rsid w:val="00912921"/>
    <w:rsid w:val="00912A9D"/>
    <w:rsid w:val="00912D18"/>
    <w:rsid w:val="00912FEE"/>
    <w:rsid w:val="009132BE"/>
    <w:rsid w:val="00913C0C"/>
    <w:rsid w:val="00913CD5"/>
    <w:rsid w:val="00913F03"/>
    <w:rsid w:val="009143C3"/>
    <w:rsid w:val="0091443E"/>
    <w:rsid w:val="009145AA"/>
    <w:rsid w:val="00914975"/>
    <w:rsid w:val="00914A07"/>
    <w:rsid w:val="00914B71"/>
    <w:rsid w:val="00915BD8"/>
    <w:rsid w:val="00915D44"/>
    <w:rsid w:val="00915FB9"/>
    <w:rsid w:val="009165B4"/>
    <w:rsid w:val="00916BA2"/>
    <w:rsid w:val="00916CF2"/>
    <w:rsid w:val="009177BB"/>
    <w:rsid w:val="00920041"/>
    <w:rsid w:val="00920144"/>
    <w:rsid w:val="00920F13"/>
    <w:rsid w:val="0092120E"/>
    <w:rsid w:val="00921268"/>
    <w:rsid w:val="0092157C"/>
    <w:rsid w:val="00921A16"/>
    <w:rsid w:val="00922457"/>
    <w:rsid w:val="0092278B"/>
    <w:rsid w:val="00923F8F"/>
    <w:rsid w:val="009243CF"/>
    <w:rsid w:val="00924BC6"/>
    <w:rsid w:val="00925006"/>
    <w:rsid w:val="0092507F"/>
    <w:rsid w:val="009251CD"/>
    <w:rsid w:val="009263DE"/>
    <w:rsid w:val="009267F3"/>
    <w:rsid w:val="00926C55"/>
    <w:rsid w:val="00926E34"/>
    <w:rsid w:val="009271D9"/>
    <w:rsid w:val="00927BB5"/>
    <w:rsid w:val="009303C9"/>
    <w:rsid w:val="00930412"/>
    <w:rsid w:val="0093066B"/>
    <w:rsid w:val="00930ACD"/>
    <w:rsid w:val="00930ADA"/>
    <w:rsid w:val="00930D0D"/>
    <w:rsid w:val="00930E67"/>
    <w:rsid w:val="00931033"/>
    <w:rsid w:val="00931338"/>
    <w:rsid w:val="009315E2"/>
    <w:rsid w:val="00931813"/>
    <w:rsid w:val="009318FE"/>
    <w:rsid w:val="00932FEF"/>
    <w:rsid w:val="00933F9C"/>
    <w:rsid w:val="00934246"/>
    <w:rsid w:val="0093461D"/>
    <w:rsid w:val="0093485A"/>
    <w:rsid w:val="00935212"/>
    <w:rsid w:val="009354F1"/>
    <w:rsid w:val="009358A3"/>
    <w:rsid w:val="00935C43"/>
    <w:rsid w:val="00935E1A"/>
    <w:rsid w:val="00936098"/>
    <w:rsid w:val="009377CB"/>
    <w:rsid w:val="00937CAD"/>
    <w:rsid w:val="00937EAD"/>
    <w:rsid w:val="00940238"/>
    <w:rsid w:val="009403B3"/>
    <w:rsid w:val="009407CE"/>
    <w:rsid w:val="00940A59"/>
    <w:rsid w:val="00940DAE"/>
    <w:rsid w:val="00941218"/>
    <w:rsid w:val="00941D9C"/>
    <w:rsid w:val="00941EBC"/>
    <w:rsid w:val="00941ECF"/>
    <w:rsid w:val="00941F17"/>
    <w:rsid w:val="00941F78"/>
    <w:rsid w:val="0094242A"/>
    <w:rsid w:val="00942739"/>
    <w:rsid w:val="009434E9"/>
    <w:rsid w:val="009435FF"/>
    <w:rsid w:val="0094372E"/>
    <w:rsid w:val="00943807"/>
    <w:rsid w:val="009439B4"/>
    <w:rsid w:val="009443FA"/>
    <w:rsid w:val="00944436"/>
    <w:rsid w:val="00944802"/>
    <w:rsid w:val="0094487E"/>
    <w:rsid w:val="00944AFC"/>
    <w:rsid w:val="00944EAC"/>
    <w:rsid w:val="0094526F"/>
    <w:rsid w:val="00945825"/>
    <w:rsid w:val="00945F80"/>
    <w:rsid w:val="00946037"/>
    <w:rsid w:val="00946178"/>
    <w:rsid w:val="009465C4"/>
    <w:rsid w:val="00946C80"/>
    <w:rsid w:val="00946EE0"/>
    <w:rsid w:val="009476FE"/>
    <w:rsid w:val="00947B0B"/>
    <w:rsid w:val="00947E0E"/>
    <w:rsid w:val="00950019"/>
    <w:rsid w:val="00950207"/>
    <w:rsid w:val="0095091B"/>
    <w:rsid w:val="00950D87"/>
    <w:rsid w:val="0095137C"/>
    <w:rsid w:val="00951472"/>
    <w:rsid w:val="009518B3"/>
    <w:rsid w:val="00951E95"/>
    <w:rsid w:val="0095203E"/>
    <w:rsid w:val="00952940"/>
    <w:rsid w:val="0095295F"/>
    <w:rsid w:val="00952A1D"/>
    <w:rsid w:val="00952C4B"/>
    <w:rsid w:val="00952FAF"/>
    <w:rsid w:val="00953A83"/>
    <w:rsid w:val="00953AD8"/>
    <w:rsid w:val="00953BC2"/>
    <w:rsid w:val="00954089"/>
    <w:rsid w:val="009541B2"/>
    <w:rsid w:val="00954B65"/>
    <w:rsid w:val="00954D79"/>
    <w:rsid w:val="00954E28"/>
    <w:rsid w:val="0095505D"/>
    <w:rsid w:val="009556AC"/>
    <w:rsid w:val="009556CF"/>
    <w:rsid w:val="00955809"/>
    <w:rsid w:val="00955996"/>
    <w:rsid w:val="00955A9F"/>
    <w:rsid w:val="00956395"/>
    <w:rsid w:val="009576A9"/>
    <w:rsid w:val="00957783"/>
    <w:rsid w:val="00957AE9"/>
    <w:rsid w:val="00957C50"/>
    <w:rsid w:val="00957CE1"/>
    <w:rsid w:val="00957E4D"/>
    <w:rsid w:val="00960137"/>
    <w:rsid w:val="009607BB"/>
    <w:rsid w:val="00960BAB"/>
    <w:rsid w:val="00960BC6"/>
    <w:rsid w:val="00960D4E"/>
    <w:rsid w:val="00960E1B"/>
    <w:rsid w:val="00961062"/>
    <w:rsid w:val="00962128"/>
    <w:rsid w:val="00963515"/>
    <w:rsid w:val="00963A16"/>
    <w:rsid w:val="00963C57"/>
    <w:rsid w:val="00963DA4"/>
    <w:rsid w:val="00963FB3"/>
    <w:rsid w:val="009648CD"/>
    <w:rsid w:val="00964D0E"/>
    <w:rsid w:val="00964DA7"/>
    <w:rsid w:val="00964FD0"/>
    <w:rsid w:val="00965168"/>
    <w:rsid w:val="00965E54"/>
    <w:rsid w:val="00965E8F"/>
    <w:rsid w:val="00965F78"/>
    <w:rsid w:val="00966015"/>
    <w:rsid w:val="0096626F"/>
    <w:rsid w:val="00966A4C"/>
    <w:rsid w:val="00966C75"/>
    <w:rsid w:val="00966FF1"/>
    <w:rsid w:val="0096756B"/>
    <w:rsid w:val="00967915"/>
    <w:rsid w:val="0097016F"/>
    <w:rsid w:val="0097080F"/>
    <w:rsid w:val="0097083E"/>
    <w:rsid w:val="00970A09"/>
    <w:rsid w:val="00970EF8"/>
    <w:rsid w:val="009717E1"/>
    <w:rsid w:val="009719BE"/>
    <w:rsid w:val="009722A1"/>
    <w:rsid w:val="00972550"/>
    <w:rsid w:val="00972662"/>
    <w:rsid w:val="00972C35"/>
    <w:rsid w:val="009736EC"/>
    <w:rsid w:val="00973D86"/>
    <w:rsid w:val="00973DE6"/>
    <w:rsid w:val="00973F33"/>
    <w:rsid w:val="0097426F"/>
    <w:rsid w:val="0097493A"/>
    <w:rsid w:val="00974F95"/>
    <w:rsid w:val="00975090"/>
    <w:rsid w:val="009751F1"/>
    <w:rsid w:val="009753FA"/>
    <w:rsid w:val="0097579B"/>
    <w:rsid w:val="00976020"/>
    <w:rsid w:val="00976103"/>
    <w:rsid w:val="009765D4"/>
    <w:rsid w:val="00977056"/>
    <w:rsid w:val="009773DD"/>
    <w:rsid w:val="00977FAF"/>
    <w:rsid w:val="009803DA"/>
    <w:rsid w:val="00980A2A"/>
    <w:rsid w:val="00980E88"/>
    <w:rsid w:val="0098114D"/>
    <w:rsid w:val="009814A7"/>
    <w:rsid w:val="00981659"/>
    <w:rsid w:val="00981703"/>
    <w:rsid w:val="009818C1"/>
    <w:rsid w:val="00982B31"/>
    <w:rsid w:val="00983693"/>
    <w:rsid w:val="00983715"/>
    <w:rsid w:val="00983AFE"/>
    <w:rsid w:val="00983B9B"/>
    <w:rsid w:val="00983DDE"/>
    <w:rsid w:val="0098414D"/>
    <w:rsid w:val="0098415B"/>
    <w:rsid w:val="00984244"/>
    <w:rsid w:val="0098455A"/>
    <w:rsid w:val="00984867"/>
    <w:rsid w:val="0098496B"/>
    <w:rsid w:val="00984C41"/>
    <w:rsid w:val="00984D8D"/>
    <w:rsid w:val="00984D93"/>
    <w:rsid w:val="00984E0C"/>
    <w:rsid w:val="00984FBB"/>
    <w:rsid w:val="00985B65"/>
    <w:rsid w:val="00985C25"/>
    <w:rsid w:val="0098622C"/>
    <w:rsid w:val="00986762"/>
    <w:rsid w:val="00986CE4"/>
    <w:rsid w:val="00986DE6"/>
    <w:rsid w:val="00987BCF"/>
    <w:rsid w:val="00987C1C"/>
    <w:rsid w:val="00987C6C"/>
    <w:rsid w:val="00987D39"/>
    <w:rsid w:val="00987E02"/>
    <w:rsid w:val="00987F53"/>
    <w:rsid w:val="0099029F"/>
    <w:rsid w:val="00990537"/>
    <w:rsid w:val="009905B4"/>
    <w:rsid w:val="00990720"/>
    <w:rsid w:val="009908FB"/>
    <w:rsid w:val="00990D88"/>
    <w:rsid w:val="00991747"/>
    <w:rsid w:val="0099189D"/>
    <w:rsid w:val="00991B41"/>
    <w:rsid w:val="00992DE6"/>
    <w:rsid w:val="00992FB2"/>
    <w:rsid w:val="0099359B"/>
    <w:rsid w:val="0099365D"/>
    <w:rsid w:val="0099428E"/>
    <w:rsid w:val="00994BFB"/>
    <w:rsid w:val="00995977"/>
    <w:rsid w:val="0099597C"/>
    <w:rsid w:val="009965ED"/>
    <w:rsid w:val="009967C5"/>
    <w:rsid w:val="009971EE"/>
    <w:rsid w:val="0099754D"/>
    <w:rsid w:val="009977FF"/>
    <w:rsid w:val="009A04AB"/>
    <w:rsid w:val="009A04BC"/>
    <w:rsid w:val="009A084F"/>
    <w:rsid w:val="009A0BAC"/>
    <w:rsid w:val="009A0C67"/>
    <w:rsid w:val="009A1179"/>
    <w:rsid w:val="009A127D"/>
    <w:rsid w:val="009A12F3"/>
    <w:rsid w:val="009A131A"/>
    <w:rsid w:val="009A14F4"/>
    <w:rsid w:val="009A1752"/>
    <w:rsid w:val="009A1996"/>
    <w:rsid w:val="009A1C49"/>
    <w:rsid w:val="009A21FB"/>
    <w:rsid w:val="009A30EB"/>
    <w:rsid w:val="009A329A"/>
    <w:rsid w:val="009A37AF"/>
    <w:rsid w:val="009A388A"/>
    <w:rsid w:val="009A3AF9"/>
    <w:rsid w:val="009A46C2"/>
    <w:rsid w:val="009A471D"/>
    <w:rsid w:val="009A4C66"/>
    <w:rsid w:val="009A4DDC"/>
    <w:rsid w:val="009A4E45"/>
    <w:rsid w:val="009A505B"/>
    <w:rsid w:val="009A51D5"/>
    <w:rsid w:val="009A5309"/>
    <w:rsid w:val="009A539D"/>
    <w:rsid w:val="009A53AF"/>
    <w:rsid w:val="009A58F1"/>
    <w:rsid w:val="009A5AB2"/>
    <w:rsid w:val="009A5D1C"/>
    <w:rsid w:val="009A5F14"/>
    <w:rsid w:val="009A6549"/>
    <w:rsid w:val="009A668F"/>
    <w:rsid w:val="009A6B44"/>
    <w:rsid w:val="009A727B"/>
    <w:rsid w:val="009A735D"/>
    <w:rsid w:val="009A78EB"/>
    <w:rsid w:val="009A7D09"/>
    <w:rsid w:val="009B0A40"/>
    <w:rsid w:val="009B0D41"/>
    <w:rsid w:val="009B0F27"/>
    <w:rsid w:val="009B1295"/>
    <w:rsid w:val="009B129F"/>
    <w:rsid w:val="009B16A5"/>
    <w:rsid w:val="009B1791"/>
    <w:rsid w:val="009B2755"/>
    <w:rsid w:val="009B2C64"/>
    <w:rsid w:val="009B2D96"/>
    <w:rsid w:val="009B2E33"/>
    <w:rsid w:val="009B2EA6"/>
    <w:rsid w:val="009B2F2A"/>
    <w:rsid w:val="009B30FA"/>
    <w:rsid w:val="009B311E"/>
    <w:rsid w:val="009B3812"/>
    <w:rsid w:val="009B393D"/>
    <w:rsid w:val="009B3D7A"/>
    <w:rsid w:val="009B42F5"/>
    <w:rsid w:val="009B460E"/>
    <w:rsid w:val="009B497E"/>
    <w:rsid w:val="009B4981"/>
    <w:rsid w:val="009B53B9"/>
    <w:rsid w:val="009B56F7"/>
    <w:rsid w:val="009B5820"/>
    <w:rsid w:val="009B58FD"/>
    <w:rsid w:val="009B6068"/>
    <w:rsid w:val="009B61A1"/>
    <w:rsid w:val="009B61BD"/>
    <w:rsid w:val="009B61C0"/>
    <w:rsid w:val="009B63F4"/>
    <w:rsid w:val="009B653F"/>
    <w:rsid w:val="009B65D0"/>
    <w:rsid w:val="009B6724"/>
    <w:rsid w:val="009B7505"/>
    <w:rsid w:val="009B7596"/>
    <w:rsid w:val="009B7907"/>
    <w:rsid w:val="009B7CF3"/>
    <w:rsid w:val="009C0143"/>
    <w:rsid w:val="009C0496"/>
    <w:rsid w:val="009C049C"/>
    <w:rsid w:val="009C0D5D"/>
    <w:rsid w:val="009C12AB"/>
    <w:rsid w:val="009C1565"/>
    <w:rsid w:val="009C1596"/>
    <w:rsid w:val="009C1A04"/>
    <w:rsid w:val="009C1BEF"/>
    <w:rsid w:val="009C2824"/>
    <w:rsid w:val="009C289D"/>
    <w:rsid w:val="009C3138"/>
    <w:rsid w:val="009C34D3"/>
    <w:rsid w:val="009C37A5"/>
    <w:rsid w:val="009C3A45"/>
    <w:rsid w:val="009C3F04"/>
    <w:rsid w:val="009C43E7"/>
    <w:rsid w:val="009C4B12"/>
    <w:rsid w:val="009C4C85"/>
    <w:rsid w:val="009C5241"/>
    <w:rsid w:val="009C5370"/>
    <w:rsid w:val="009C53EF"/>
    <w:rsid w:val="009C55A1"/>
    <w:rsid w:val="009C6755"/>
    <w:rsid w:val="009C689B"/>
    <w:rsid w:val="009C6A38"/>
    <w:rsid w:val="009C6C1B"/>
    <w:rsid w:val="009C6F12"/>
    <w:rsid w:val="009C7524"/>
    <w:rsid w:val="009C76AD"/>
    <w:rsid w:val="009C77D3"/>
    <w:rsid w:val="009C7AF7"/>
    <w:rsid w:val="009C7D31"/>
    <w:rsid w:val="009D0227"/>
    <w:rsid w:val="009D037E"/>
    <w:rsid w:val="009D05CD"/>
    <w:rsid w:val="009D0955"/>
    <w:rsid w:val="009D1499"/>
    <w:rsid w:val="009D1AB3"/>
    <w:rsid w:val="009D26C7"/>
    <w:rsid w:val="009D2911"/>
    <w:rsid w:val="009D2A01"/>
    <w:rsid w:val="009D3167"/>
    <w:rsid w:val="009D32D0"/>
    <w:rsid w:val="009D3B67"/>
    <w:rsid w:val="009D3E45"/>
    <w:rsid w:val="009D3EC8"/>
    <w:rsid w:val="009D402D"/>
    <w:rsid w:val="009D477F"/>
    <w:rsid w:val="009D482B"/>
    <w:rsid w:val="009D4BBE"/>
    <w:rsid w:val="009D4E0B"/>
    <w:rsid w:val="009D52FC"/>
    <w:rsid w:val="009D5424"/>
    <w:rsid w:val="009D57B5"/>
    <w:rsid w:val="009D599F"/>
    <w:rsid w:val="009D59BE"/>
    <w:rsid w:val="009D5DAC"/>
    <w:rsid w:val="009D60E7"/>
    <w:rsid w:val="009D6631"/>
    <w:rsid w:val="009D677F"/>
    <w:rsid w:val="009D682C"/>
    <w:rsid w:val="009D709A"/>
    <w:rsid w:val="009D7143"/>
    <w:rsid w:val="009D71D4"/>
    <w:rsid w:val="009D73CC"/>
    <w:rsid w:val="009D74C3"/>
    <w:rsid w:val="009D7CDF"/>
    <w:rsid w:val="009E115B"/>
    <w:rsid w:val="009E1366"/>
    <w:rsid w:val="009E13A0"/>
    <w:rsid w:val="009E196A"/>
    <w:rsid w:val="009E1B11"/>
    <w:rsid w:val="009E2325"/>
    <w:rsid w:val="009E24CC"/>
    <w:rsid w:val="009E2574"/>
    <w:rsid w:val="009E2656"/>
    <w:rsid w:val="009E2882"/>
    <w:rsid w:val="009E291B"/>
    <w:rsid w:val="009E2D73"/>
    <w:rsid w:val="009E3064"/>
    <w:rsid w:val="009E3827"/>
    <w:rsid w:val="009E3890"/>
    <w:rsid w:val="009E44C1"/>
    <w:rsid w:val="009E4954"/>
    <w:rsid w:val="009E4B3F"/>
    <w:rsid w:val="009E4EED"/>
    <w:rsid w:val="009E50F9"/>
    <w:rsid w:val="009E5889"/>
    <w:rsid w:val="009E5A28"/>
    <w:rsid w:val="009E5B18"/>
    <w:rsid w:val="009E63FA"/>
    <w:rsid w:val="009E641D"/>
    <w:rsid w:val="009E64F9"/>
    <w:rsid w:val="009E66EB"/>
    <w:rsid w:val="009E6C97"/>
    <w:rsid w:val="009E73F8"/>
    <w:rsid w:val="009E760E"/>
    <w:rsid w:val="009E7B64"/>
    <w:rsid w:val="009F05F3"/>
    <w:rsid w:val="009F06BE"/>
    <w:rsid w:val="009F07B8"/>
    <w:rsid w:val="009F0905"/>
    <w:rsid w:val="009F0AD6"/>
    <w:rsid w:val="009F1208"/>
    <w:rsid w:val="009F1400"/>
    <w:rsid w:val="009F16B2"/>
    <w:rsid w:val="009F1872"/>
    <w:rsid w:val="009F1977"/>
    <w:rsid w:val="009F1A38"/>
    <w:rsid w:val="009F1E50"/>
    <w:rsid w:val="009F21FD"/>
    <w:rsid w:val="009F24AB"/>
    <w:rsid w:val="009F2766"/>
    <w:rsid w:val="009F29EA"/>
    <w:rsid w:val="009F2CA6"/>
    <w:rsid w:val="009F2FF8"/>
    <w:rsid w:val="009F31E2"/>
    <w:rsid w:val="009F32ED"/>
    <w:rsid w:val="009F3432"/>
    <w:rsid w:val="009F3B00"/>
    <w:rsid w:val="009F3DAA"/>
    <w:rsid w:val="009F4435"/>
    <w:rsid w:val="009F45E0"/>
    <w:rsid w:val="009F47AE"/>
    <w:rsid w:val="009F4952"/>
    <w:rsid w:val="009F4EFE"/>
    <w:rsid w:val="009F50B9"/>
    <w:rsid w:val="009F52F0"/>
    <w:rsid w:val="009F5350"/>
    <w:rsid w:val="009F54EC"/>
    <w:rsid w:val="009F5649"/>
    <w:rsid w:val="009F575F"/>
    <w:rsid w:val="009F5767"/>
    <w:rsid w:val="009F581F"/>
    <w:rsid w:val="009F5A87"/>
    <w:rsid w:val="009F61D0"/>
    <w:rsid w:val="009F68A4"/>
    <w:rsid w:val="009F6A60"/>
    <w:rsid w:val="009F7152"/>
    <w:rsid w:val="009F7D0A"/>
    <w:rsid w:val="009F7DEB"/>
    <w:rsid w:val="009F7FCA"/>
    <w:rsid w:val="00A005EC"/>
    <w:rsid w:val="00A00B7E"/>
    <w:rsid w:val="00A00CD8"/>
    <w:rsid w:val="00A00DC0"/>
    <w:rsid w:val="00A01913"/>
    <w:rsid w:val="00A0208D"/>
    <w:rsid w:val="00A020F7"/>
    <w:rsid w:val="00A021BA"/>
    <w:rsid w:val="00A02BF4"/>
    <w:rsid w:val="00A02D4A"/>
    <w:rsid w:val="00A02DD4"/>
    <w:rsid w:val="00A02FCE"/>
    <w:rsid w:val="00A0304E"/>
    <w:rsid w:val="00A03F36"/>
    <w:rsid w:val="00A04850"/>
    <w:rsid w:val="00A04A44"/>
    <w:rsid w:val="00A04BC6"/>
    <w:rsid w:val="00A04C5D"/>
    <w:rsid w:val="00A04D4F"/>
    <w:rsid w:val="00A04DFE"/>
    <w:rsid w:val="00A05747"/>
    <w:rsid w:val="00A05B4C"/>
    <w:rsid w:val="00A05DFC"/>
    <w:rsid w:val="00A05EF7"/>
    <w:rsid w:val="00A06297"/>
    <w:rsid w:val="00A06BB3"/>
    <w:rsid w:val="00A06C12"/>
    <w:rsid w:val="00A06C20"/>
    <w:rsid w:val="00A06FD8"/>
    <w:rsid w:val="00A07050"/>
    <w:rsid w:val="00A07D1C"/>
    <w:rsid w:val="00A07ED1"/>
    <w:rsid w:val="00A07FAB"/>
    <w:rsid w:val="00A10048"/>
    <w:rsid w:val="00A10BDE"/>
    <w:rsid w:val="00A10DA9"/>
    <w:rsid w:val="00A10F35"/>
    <w:rsid w:val="00A1183A"/>
    <w:rsid w:val="00A118B5"/>
    <w:rsid w:val="00A11C21"/>
    <w:rsid w:val="00A11EC3"/>
    <w:rsid w:val="00A12320"/>
    <w:rsid w:val="00A12338"/>
    <w:rsid w:val="00A12500"/>
    <w:rsid w:val="00A12788"/>
    <w:rsid w:val="00A12E48"/>
    <w:rsid w:val="00A12F96"/>
    <w:rsid w:val="00A135C5"/>
    <w:rsid w:val="00A137C5"/>
    <w:rsid w:val="00A138F3"/>
    <w:rsid w:val="00A13CFC"/>
    <w:rsid w:val="00A13E7F"/>
    <w:rsid w:val="00A140E1"/>
    <w:rsid w:val="00A14567"/>
    <w:rsid w:val="00A1468E"/>
    <w:rsid w:val="00A14696"/>
    <w:rsid w:val="00A147ED"/>
    <w:rsid w:val="00A14AE5"/>
    <w:rsid w:val="00A14C35"/>
    <w:rsid w:val="00A14C44"/>
    <w:rsid w:val="00A15133"/>
    <w:rsid w:val="00A15710"/>
    <w:rsid w:val="00A15C4A"/>
    <w:rsid w:val="00A1676C"/>
    <w:rsid w:val="00A167D3"/>
    <w:rsid w:val="00A16840"/>
    <w:rsid w:val="00A16BC8"/>
    <w:rsid w:val="00A16F0F"/>
    <w:rsid w:val="00A17688"/>
    <w:rsid w:val="00A178D3"/>
    <w:rsid w:val="00A17DC2"/>
    <w:rsid w:val="00A17ECC"/>
    <w:rsid w:val="00A17FC6"/>
    <w:rsid w:val="00A201CC"/>
    <w:rsid w:val="00A205E7"/>
    <w:rsid w:val="00A20D47"/>
    <w:rsid w:val="00A20E21"/>
    <w:rsid w:val="00A2153F"/>
    <w:rsid w:val="00A21CE7"/>
    <w:rsid w:val="00A21D5D"/>
    <w:rsid w:val="00A21FD3"/>
    <w:rsid w:val="00A2208D"/>
    <w:rsid w:val="00A22447"/>
    <w:rsid w:val="00A22602"/>
    <w:rsid w:val="00A22694"/>
    <w:rsid w:val="00A22737"/>
    <w:rsid w:val="00A22B17"/>
    <w:rsid w:val="00A22C42"/>
    <w:rsid w:val="00A22CC3"/>
    <w:rsid w:val="00A231F7"/>
    <w:rsid w:val="00A238C4"/>
    <w:rsid w:val="00A23B15"/>
    <w:rsid w:val="00A23CC4"/>
    <w:rsid w:val="00A23CDA"/>
    <w:rsid w:val="00A23CFA"/>
    <w:rsid w:val="00A23F13"/>
    <w:rsid w:val="00A2407C"/>
    <w:rsid w:val="00A240B5"/>
    <w:rsid w:val="00A240ED"/>
    <w:rsid w:val="00A24328"/>
    <w:rsid w:val="00A24E01"/>
    <w:rsid w:val="00A24E4E"/>
    <w:rsid w:val="00A25094"/>
    <w:rsid w:val="00A25971"/>
    <w:rsid w:val="00A26560"/>
    <w:rsid w:val="00A265F6"/>
    <w:rsid w:val="00A26BC1"/>
    <w:rsid w:val="00A26F9D"/>
    <w:rsid w:val="00A270E3"/>
    <w:rsid w:val="00A27224"/>
    <w:rsid w:val="00A2792D"/>
    <w:rsid w:val="00A2795D"/>
    <w:rsid w:val="00A308D1"/>
    <w:rsid w:val="00A30F51"/>
    <w:rsid w:val="00A30F8B"/>
    <w:rsid w:val="00A310B8"/>
    <w:rsid w:val="00A3134C"/>
    <w:rsid w:val="00A315C4"/>
    <w:rsid w:val="00A32DE0"/>
    <w:rsid w:val="00A333D2"/>
    <w:rsid w:val="00A334F3"/>
    <w:rsid w:val="00A337D2"/>
    <w:rsid w:val="00A33885"/>
    <w:rsid w:val="00A33E00"/>
    <w:rsid w:val="00A341C3"/>
    <w:rsid w:val="00A3451A"/>
    <w:rsid w:val="00A34684"/>
    <w:rsid w:val="00A34709"/>
    <w:rsid w:val="00A34AB0"/>
    <w:rsid w:val="00A34CA6"/>
    <w:rsid w:val="00A34F92"/>
    <w:rsid w:val="00A35760"/>
    <w:rsid w:val="00A3631C"/>
    <w:rsid w:val="00A364CF"/>
    <w:rsid w:val="00A36701"/>
    <w:rsid w:val="00A3682E"/>
    <w:rsid w:val="00A36934"/>
    <w:rsid w:val="00A36ACC"/>
    <w:rsid w:val="00A371E9"/>
    <w:rsid w:val="00A375A4"/>
    <w:rsid w:val="00A3797D"/>
    <w:rsid w:val="00A37C4B"/>
    <w:rsid w:val="00A40192"/>
    <w:rsid w:val="00A406BB"/>
    <w:rsid w:val="00A40F13"/>
    <w:rsid w:val="00A4160B"/>
    <w:rsid w:val="00A417A9"/>
    <w:rsid w:val="00A41C1E"/>
    <w:rsid w:val="00A4214A"/>
    <w:rsid w:val="00A422D3"/>
    <w:rsid w:val="00A42741"/>
    <w:rsid w:val="00A42774"/>
    <w:rsid w:val="00A429E0"/>
    <w:rsid w:val="00A42AB9"/>
    <w:rsid w:val="00A42CC9"/>
    <w:rsid w:val="00A42E8B"/>
    <w:rsid w:val="00A43399"/>
    <w:rsid w:val="00A44305"/>
    <w:rsid w:val="00A446E6"/>
    <w:rsid w:val="00A44840"/>
    <w:rsid w:val="00A448DE"/>
    <w:rsid w:val="00A44EEA"/>
    <w:rsid w:val="00A4564E"/>
    <w:rsid w:val="00A4565C"/>
    <w:rsid w:val="00A459A8"/>
    <w:rsid w:val="00A46087"/>
    <w:rsid w:val="00A4659B"/>
    <w:rsid w:val="00A4666F"/>
    <w:rsid w:val="00A46A2A"/>
    <w:rsid w:val="00A46DCB"/>
    <w:rsid w:val="00A47143"/>
    <w:rsid w:val="00A47547"/>
    <w:rsid w:val="00A47C8F"/>
    <w:rsid w:val="00A47DF3"/>
    <w:rsid w:val="00A50063"/>
    <w:rsid w:val="00A502B7"/>
    <w:rsid w:val="00A505F8"/>
    <w:rsid w:val="00A50C8E"/>
    <w:rsid w:val="00A5126B"/>
    <w:rsid w:val="00A5139A"/>
    <w:rsid w:val="00A51477"/>
    <w:rsid w:val="00A51819"/>
    <w:rsid w:val="00A52660"/>
    <w:rsid w:val="00A5278A"/>
    <w:rsid w:val="00A533CB"/>
    <w:rsid w:val="00A534EC"/>
    <w:rsid w:val="00A53C8B"/>
    <w:rsid w:val="00A53F7B"/>
    <w:rsid w:val="00A53FB9"/>
    <w:rsid w:val="00A54373"/>
    <w:rsid w:val="00A54FDF"/>
    <w:rsid w:val="00A550BE"/>
    <w:rsid w:val="00A55407"/>
    <w:rsid w:val="00A55B1A"/>
    <w:rsid w:val="00A55B5C"/>
    <w:rsid w:val="00A563D6"/>
    <w:rsid w:val="00A566FD"/>
    <w:rsid w:val="00A56ACA"/>
    <w:rsid w:val="00A56B3B"/>
    <w:rsid w:val="00A56B63"/>
    <w:rsid w:val="00A56D1B"/>
    <w:rsid w:val="00A56F33"/>
    <w:rsid w:val="00A572A8"/>
    <w:rsid w:val="00A57B4A"/>
    <w:rsid w:val="00A600C5"/>
    <w:rsid w:val="00A61037"/>
    <w:rsid w:val="00A61504"/>
    <w:rsid w:val="00A6184F"/>
    <w:rsid w:val="00A618F9"/>
    <w:rsid w:val="00A61930"/>
    <w:rsid w:val="00A61AB1"/>
    <w:rsid w:val="00A6274F"/>
    <w:rsid w:val="00A62B75"/>
    <w:rsid w:val="00A62CD6"/>
    <w:rsid w:val="00A63358"/>
    <w:rsid w:val="00A63839"/>
    <w:rsid w:val="00A6386E"/>
    <w:rsid w:val="00A638B9"/>
    <w:rsid w:val="00A63AB7"/>
    <w:rsid w:val="00A63DF7"/>
    <w:rsid w:val="00A63F13"/>
    <w:rsid w:val="00A64544"/>
    <w:rsid w:val="00A64616"/>
    <w:rsid w:val="00A64980"/>
    <w:rsid w:val="00A64BD6"/>
    <w:rsid w:val="00A65DA7"/>
    <w:rsid w:val="00A65E68"/>
    <w:rsid w:val="00A66535"/>
    <w:rsid w:val="00A667B7"/>
    <w:rsid w:val="00A66CC6"/>
    <w:rsid w:val="00A67C91"/>
    <w:rsid w:val="00A67CA7"/>
    <w:rsid w:val="00A67DE3"/>
    <w:rsid w:val="00A67FC5"/>
    <w:rsid w:val="00A700F1"/>
    <w:rsid w:val="00A70210"/>
    <w:rsid w:val="00A7097E"/>
    <w:rsid w:val="00A70D2A"/>
    <w:rsid w:val="00A70E00"/>
    <w:rsid w:val="00A711FA"/>
    <w:rsid w:val="00A71588"/>
    <w:rsid w:val="00A715B2"/>
    <w:rsid w:val="00A718E0"/>
    <w:rsid w:val="00A71B1E"/>
    <w:rsid w:val="00A71D37"/>
    <w:rsid w:val="00A71DC6"/>
    <w:rsid w:val="00A71E4F"/>
    <w:rsid w:val="00A7221D"/>
    <w:rsid w:val="00A72363"/>
    <w:rsid w:val="00A727B1"/>
    <w:rsid w:val="00A72C89"/>
    <w:rsid w:val="00A73155"/>
    <w:rsid w:val="00A73388"/>
    <w:rsid w:val="00A73651"/>
    <w:rsid w:val="00A73D27"/>
    <w:rsid w:val="00A740CA"/>
    <w:rsid w:val="00A7422C"/>
    <w:rsid w:val="00A7448B"/>
    <w:rsid w:val="00A75001"/>
    <w:rsid w:val="00A752D2"/>
    <w:rsid w:val="00A757A3"/>
    <w:rsid w:val="00A75A0A"/>
    <w:rsid w:val="00A75BA5"/>
    <w:rsid w:val="00A75C87"/>
    <w:rsid w:val="00A75CDF"/>
    <w:rsid w:val="00A76993"/>
    <w:rsid w:val="00A76BD2"/>
    <w:rsid w:val="00A76C84"/>
    <w:rsid w:val="00A76D66"/>
    <w:rsid w:val="00A76FEA"/>
    <w:rsid w:val="00A77264"/>
    <w:rsid w:val="00A7754D"/>
    <w:rsid w:val="00A77886"/>
    <w:rsid w:val="00A77A4C"/>
    <w:rsid w:val="00A77D6F"/>
    <w:rsid w:val="00A77F47"/>
    <w:rsid w:val="00A803C9"/>
    <w:rsid w:val="00A8054E"/>
    <w:rsid w:val="00A80E89"/>
    <w:rsid w:val="00A80F1D"/>
    <w:rsid w:val="00A81932"/>
    <w:rsid w:val="00A81CBB"/>
    <w:rsid w:val="00A81DFF"/>
    <w:rsid w:val="00A826B2"/>
    <w:rsid w:val="00A828D9"/>
    <w:rsid w:val="00A82DCF"/>
    <w:rsid w:val="00A82DF5"/>
    <w:rsid w:val="00A82F49"/>
    <w:rsid w:val="00A837E3"/>
    <w:rsid w:val="00A8434B"/>
    <w:rsid w:val="00A84674"/>
    <w:rsid w:val="00A84892"/>
    <w:rsid w:val="00A848BF"/>
    <w:rsid w:val="00A84DF6"/>
    <w:rsid w:val="00A84FF5"/>
    <w:rsid w:val="00A851D0"/>
    <w:rsid w:val="00A85228"/>
    <w:rsid w:val="00A85624"/>
    <w:rsid w:val="00A858A0"/>
    <w:rsid w:val="00A85E09"/>
    <w:rsid w:val="00A8669C"/>
    <w:rsid w:val="00A86856"/>
    <w:rsid w:val="00A86DCD"/>
    <w:rsid w:val="00A86F7C"/>
    <w:rsid w:val="00A87087"/>
    <w:rsid w:val="00A8713D"/>
    <w:rsid w:val="00A87BE9"/>
    <w:rsid w:val="00A90102"/>
    <w:rsid w:val="00A903BD"/>
    <w:rsid w:val="00A903CF"/>
    <w:rsid w:val="00A90609"/>
    <w:rsid w:val="00A9062F"/>
    <w:rsid w:val="00A90CF2"/>
    <w:rsid w:val="00A9160C"/>
    <w:rsid w:val="00A918B9"/>
    <w:rsid w:val="00A91C99"/>
    <w:rsid w:val="00A91CB8"/>
    <w:rsid w:val="00A922CE"/>
    <w:rsid w:val="00A923B2"/>
    <w:rsid w:val="00A9287A"/>
    <w:rsid w:val="00A92D4A"/>
    <w:rsid w:val="00A92D9E"/>
    <w:rsid w:val="00A930BB"/>
    <w:rsid w:val="00A93374"/>
    <w:rsid w:val="00A9358C"/>
    <w:rsid w:val="00A9383E"/>
    <w:rsid w:val="00A93D6B"/>
    <w:rsid w:val="00A9412A"/>
    <w:rsid w:val="00A941CF"/>
    <w:rsid w:val="00A94251"/>
    <w:rsid w:val="00A94693"/>
    <w:rsid w:val="00A9496E"/>
    <w:rsid w:val="00A94B9A"/>
    <w:rsid w:val="00A94F22"/>
    <w:rsid w:val="00A94F29"/>
    <w:rsid w:val="00A9557D"/>
    <w:rsid w:val="00A95A02"/>
    <w:rsid w:val="00A95A0D"/>
    <w:rsid w:val="00A96B55"/>
    <w:rsid w:val="00A96DAE"/>
    <w:rsid w:val="00A96E1A"/>
    <w:rsid w:val="00A96FF0"/>
    <w:rsid w:val="00A97318"/>
    <w:rsid w:val="00A97415"/>
    <w:rsid w:val="00A9744D"/>
    <w:rsid w:val="00A97B15"/>
    <w:rsid w:val="00A97F70"/>
    <w:rsid w:val="00AA0385"/>
    <w:rsid w:val="00AA0D40"/>
    <w:rsid w:val="00AA134D"/>
    <w:rsid w:val="00AA1BC6"/>
    <w:rsid w:val="00AA1DC9"/>
    <w:rsid w:val="00AA1E6D"/>
    <w:rsid w:val="00AA2201"/>
    <w:rsid w:val="00AA23D4"/>
    <w:rsid w:val="00AA24BB"/>
    <w:rsid w:val="00AA24C3"/>
    <w:rsid w:val="00AA25FE"/>
    <w:rsid w:val="00AA2AA4"/>
    <w:rsid w:val="00AA2C6E"/>
    <w:rsid w:val="00AA2F8A"/>
    <w:rsid w:val="00AA31A0"/>
    <w:rsid w:val="00AA3709"/>
    <w:rsid w:val="00AA370C"/>
    <w:rsid w:val="00AA48EF"/>
    <w:rsid w:val="00AA4B51"/>
    <w:rsid w:val="00AA4BBC"/>
    <w:rsid w:val="00AA4D7A"/>
    <w:rsid w:val="00AA5307"/>
    <w:rsid w:val="00AA54CC"/>
    <w:rsid w:val="00AA54ED"/>
    <w:rsid w:val="00AA5852"/>
    <w:rsid w:val="00AA5905"/>
    <w:rsid w:val="00AA59C3"/>
    <w:rsid w:val="00AA5C26"/>
    <w:rsid w:val="00AA6410"/>
    <w:rsid w:val="00AA64C6"/>
    <w:rsid w:val="00AA672A"/>
    <w:rsid w:val="00AA689B"/>
    <w:rsid w:val="00AA7459"/>
    <w:rsid w:val="00AA78EA"/>
    <w:rsid w:val="00AA79B6"/>
    <w:rsid w:val="00AB0784"/>
    <w:rsid w:val="00AB07A9"/>
    <w:rsid w:val="00AB0A76"/>
    <w:rsid w:val="00AB1610"/>
    <w:rsid w:val="00AB2198"/>
    <w:rsid w:val="00AB2B29"/>
    <w:rsid w:val="00AB2F77"/>
    <w:rsid w:val="00AB3614"/>
    <w:rsid w:val="00AB3A84"/>
    <w:rsid w:val="00AB3A96"/>
    <w:rsid w:val="00AB3FB2"/>
    <w:rsid w:val="00AB400B"/>
    <w:rsid w:val="00AB44AE"/>
    <w:rsid w:val="00AB466B"/>
    <w:rsid w:val="00AB4A5B"/>
    <w:rsid w:val="00AB4CD9"/>
    <w:rsid w:val="00AB4EB4"/>
    <w:rsid w:val="00AB5153"/>
    <w:rsid w:val="00AB5349"/>
    <w:rsid w:val="00AB53E9"/>
    <w:rsid w:val="00AB59BD"/>
    <w:rsid w:val="00AB5D3A"/>
    <w:rsid w:val="00AB64DD"/>
    <w:rsid w:val="00AB655E"/>
    <w:rsid w:val="00AB6EFB"/>
    <w:rsid w:val="00AB700E"/>
    <w:rsid w:val="00AB7440"/>
    <w:rsid w:val="00AB7471"/>
    <w:rsid w:val="00AB7572"/>
    <w:rsid w:val="00AB7588"/>
    <w:rsid w:val="00AC00BC"/>
    <w:rsid w:val="00AC02D3"/>
    <w:rsid w:val="00AC0953"/>
    <w:rsid w:val="00AC0A01"/>
    <w:rsid w:val="00AC0FA6"/>
    <w:rsid w:val="00AC1045"/>
    <w:rsid w:val="00AC1EB4"/>
    <w:rsid w:val="00AC2000"/>
    <w:rsid w:val="00AC27A4"/>
    <w:rsid w:val="00AC2980"/>
    <w:rsid w:val="00AC29A5"/>
    <w:rsid w:val="00AC2A7F"/>
    <w:rsid w:val="00AC2C4A"/>
    <w:rsid w:val="00AC3035"/>
    <w:rsid w:val="00AC3037"/>
    <w:rsid w:val="00AC32FC"/>
    <w:rsid w:val="00AC36CE"/>
    <w:rsid w:val="00AC3793"/>
    <w:rsid w:val="00AC4169"/>
    <w:rsid w:val="00AC4B42"/>
    <w:rsid w:val="00AC4CAC"/>
    <w:rsid w:val="00AC4D5D"/>
    <w:rsid w:val="00AC51C2"/>
    <w:rsid w:val="00AC56AB"/>
    <w:rsid w:val="00AC5FB9"/>
    <w:rsid w:val="00AC614A"/>
    <w:rsid w:val="00AC6443"/>
    <w:rsid w:val="00AC6A41"/>
    <w:rsid w:val="00AC6A9E"/>
    <w:rsid w:val="00AC7021"/>
    <w:rsid w:val="00AC70E7"/>
    <w:rsid w:val="00AC7640"/>
    <w:rsid w:val="00AC7657"/>
    <w:rsid w:val="00AC785A"/>
    <w:rsid w:val="00AD02FA"/>
    <w:rsid w:val="00AD06D4"/>
    <w:rsid w:val="00AD086C"/>
    <w:rsid w:val="00AD08AA"/>
    <w:rsid w:val="00AD0CB2"/>
    <w:rsid w:val="00AD0D43"/>
    <w:rsid w:val="00AD0EE0"/>
    <w:rsid w:val="00AD198B"/>
    <w:rsid w:val="00AD1D7B"/>
    <w:rsid w:val="00AD1FA5"/>
    <w:rsid w:val="00AD2063"/>
    <w:rsid w:val="00AD2467"/>
    <w:rsid w:val="00AD2AAF"/>
    <w:rsid w:val="00AD2D27"/>
    <w:rsid w:val="00AD2DB0"/>
    <w:rsid w:val="00AD33D0"/>
    <w:rsid w:val="00AD344E"/>
    <w:rsid w:val="00AD37AE"/>
    <w:rsid w:val="00AD4699"/>
    <w:rsid w:val="00AD5071"/>
    <w:rsid w:val="00AD5104"/>
    <w:rsid w:val="00AD54AD"/>
    <w:rsid w:val="00AD56B0"/>
    <w:rsid w:val="00AD5863"/>
    <w:rsid w:val="00AD69D4"/>
    <w:rsid w:val="00AD6B11"/>
    <w:rsid w:val="00AD6C92"/>
    <w:rsid w:val="00AD6F4C"/>
    <w:rsid w:val="00AD7032"/>
    <w:rsid w:val="00AD75FC"/>
    <w:rsid w:val="00AD7798"/>
    <w:rsid w:val="00AE047F"/>
    <w:rsid w:val="00AE04B9"/>
    <w:rsid w:val="00AE07EF"/>
    <w:rsid w:val="00AE08FB"/>
    <w:rsid w:val="00AE0F53"/>
    <w:rsid w:val="00AE14EE"/>
    <w:rsid w:val="00AE1897"/>
    <w:rsid w:val="00AE2203"/>
    <w:rsid w:val="00AE2FE4"/>
    <w:rsid w:val="00AE3031"/>
    <w:rsid w:val="00AE37F5"/>
    <w:rsid w:val="00AE38B9"/>
    <w:rsid w:val="00AE3919"/>
    <w:rsid w:val="00AE436C"/>
    <w:rsid w:val="00AE482D"/>
    <w:rsid w:val="00AE51E4"/>
    <w:rsid w:val="00AE52B0"/>
    <w:rsid w:val="00AE5C24"/>
    <w:rsid w:val="00AE613F"/>
    <w:rsid w:val="00AE6DCD"/>
    <w:rsid w:val="00AE6EFB"/>
    <w:rsid w:val="00AE729D"/>
    <w:rsid w:val="00AE7735"/>
    <w:rsid w:val="00AE7A74"/>
    <w:rsid w:val="00AE7EBF"/>
    <w:rsid w:val="00AF044F"/>
    <w:rsid w:val="00AF0ABF"/>
    <w:rsid w:val="00AF12F0"/>
    <w:rsid w:val="00AF1533"/>
    <w:rsid w:val="00AF19BF"/>
    <w:rsid w:val="00AF19F3"/>
    <w:rsid w:val="00AF1A47"/>
    <w:rsid w:val="00AF2398"/>
    <w:rsid w:val="00AF2434"/>
    <w:rsid w:val="00AF2767"/>
    <w:rsid w:val="00AF29D9"/>
    <w:rsid w:val="00AF2AA5"/>
    <w:rsid w:val="00AF2EB8"/>
    <w:rsid w:val="00AF38BC"/>
    <w:rsid w:val="00AF4095"/>
    <w:rsid w:val="00AF43AF"/>
    <w:rsid w:val="00AF4B7C"/>
    <w:rsid w:val="00AF4E67"/>
    <w:rsid w:val="00AF4EC2"/>
    <w:rsid w:val="00AF5A3A"/>
    <w:rsid w:val="00AF5C3B"/>
    <w:rsid w:val="00AF5D2A"/>
    <w:rsid w:val="00AF5E16"/>
    <w:rsid w:val="00AF5FE2"/>
    <w:rsid w:val="00AF602B"/>
    <w:rsid w:val="00AF60DF"/>
    <w:rsid w:val="00AF61C9"/>
    <w:rsid w:val="00AF62C6"/>
    <w:rsid w:val="00AF63B3"/>
    <w:rsid w:val="00AF67FF"/>
    <w:rsid w:val="00AF686D"/>
    <w:rsid w:val="00AF6CFE"/>
    <w:rsid w:val="00AF747B"/>
    <w:rsid w:val="00AF7630"/>
    <w:rsid w:val="00AF79C5"/>
    <w:rsid w:val="00AF7A61"/>
    <w:rsid w:val="00AF7E0C"/>
    <w:rsid w:val="00B0035D"/>
    <w:rsid w:val="00B0039B"/>
    <w:rsid w:val="00B004A4"/>
    <w:rsid w:val="00B00561"/>
    <w:rsid w:val="00B00688"/>
    <w:rsid w:val="00B00937"/>
    <w:rsid w:val="00B00CA7"/>
    <w:rsid w:val="00B00E3D"/>
    <w:rsid w:val="00B011F3"/>
    <w:rsid w:val="00B01202"/>
    <w:rsid w:val="00B01C83"/>
    <w:rsid w:val="00B02B07"/>
    <w:rsid w:val="00B037E6"/>
    <w:rsid w:val="00B038E9"/>
    <w:rsid w:val="00B03A5D"/>
    <w:rsid w:val="00B03DE7"/>
    <w:rsid w:val="00B046D8"/>
    <w:rsid w:val="00B04CC2"/>
    <w:rsid w:val="00B0561F"/>
    <w:rsid w:val="00B06185"/>
    <w:rsid w:val="00B0652B"/>
    <w:rsid w:val="00B066AB"/>
    <w:rsid w:val="00B068A3"/>
    <w:rsid w:val="00B06FCD"/>
    <w:rsid w:val="00B07556"/>
    <w:rsid w:val="00B0798A"/>
    <w:rsid w:val="00B07CC7"/>
    <w:rsid w:val="00B10014"/>
    <w:rsid w:val="00B107B9"/>
    <w:rsid w:val="00B10BAD"/>
    <w:rsid w:val="00B10C33"/>
    <w:rsid w:val="00B10C46"/>
    <w:rsid w:val="00B1131C"/>
    <w:rsid w:val="00B1196C"/>
    <w:rsid w:val="00B11A48"/>
    <w:rsid w:val="00B11BA9"/>
    <w:rsid w:val="00B12139"/>
    <w:rsid w:val="00B12445"/>
    <w:rsid w:val="00B128D6"/>
    <w:rsid w:val="00B130B2"/>
    <w:rsid w:val="00B13377"/>
    <w:rsid w:val="00B13632"/>
    <w:rsid w:val="00B1391C"/>
    <w:rsid w:val="00B13CD8"/>
    <w:rsid w:val="00B14739"/>
    <w:rsid w:val="00B14764"/>
    <w:rsid w:val="00B14D49"/>
    <w:rsid w:val="00B1545F"/>
    <w:rsid w:val="00B1583C"/>
    <w:rsid w:val="00B15BF3"/>
    <w:rsid w:val="00B15F65"/>
    <w:rsid w:val="00B160B4"/>
    <w:rsid w:val="00B16AC2"/>
    <w:rsid w:val="00B16B90"/>
    <w:rsid w:val="00B16EDA"/>
    <w:rsid w:val="00B16EE4"/>
    <w:rsid w:val="00B17142"/>
    <w:rsid w:val="00B20371"/>
    <w:rsid w:val="00B20391"/>
    <w:rsid w:val="00B203A2"/>
    <w:rsid w:val="00B207AC"/>
    <w:rsid w:val="00B20BCD"/>
    <w:rsid w:val="00B21256"/>
    <w:rsid w:val="00B2140B"/>
    <w:rsid w:val="00B214E4"/>
    <w:rsid w:val="00B21671"/>
    <w:rsid w:val="00B21A51"/>
    <w:rsid w:val="00B22071"/>
    <w:rsid w:val="00B22368"/>
    <w:rsid w:val="00B22CE4"/>
    <w:rsid w:val="00B22FA7"/>
    <w:rsid w:val="00B22FB9"/>
    <w:rsid w:val="00B2321E"/>
    <w:rsid w:val="00B233C0"/>
    <w:rsid w:val="00B237A0"/>
    <w:rsid w:val="00B24115"/>
    <w:rsid w:val="00B249B1"/>
    <w:rsid w:val="00B24A20"/>
    <w:rsid w:val="00B24A89"/>
    <w:rsid w:val="00B24B94"/>
    <w:rsid w:val="00B24B98"/>
    <w:rsid w:val="00B24C23"/>
    <w:rsid w:val="00B255D7"/>
    <w:rsid w:val="00B259A6"/>
    <w:rsid w:val="00B25EB2"/>
    <w:rsid w:val="00B260FF"/>
    <w:rsid w:val="00B26198"/>
    <w:rsid w:val="00B26607"/>
    <w:rsid w:val="00B26677"/>
    <w:rsid w:val="00B2680E"/>
    <w:rsid w:val="00B26EB2"/>
    <w:rsid w:val="00B270AF"/>
    <w:rsid w:val="00B2736B"/>
    <w:rsid w:val="00B276CF"/>
    <w:rsid w:val="00B277E6"/>
    <w:rsid w:val="00B27931"/>
    <w:rsid w:val="00B27CC2"/>
    <w:rsid w:val="00B3036B"/>
    <w:rsid w:val="00B30B8C"/>
    <w:rsid w:val="00B30D96"/>
    <w:rsid w:val="00B31074"/>
    <w:rsid w:val="00B31293"/>
    <w:rsid w:val="00B31C34"/>
    <w:rsid w:val="00B31F55"/>
    <w:rsid w:val="00B325C5"/>
    <w:rsid w:val="00B32678"/>
    <w:rsid w:val="00B32F4B"/>
    <w:rsid w:val="00B340D4"/>
    <w:rsid w:val="00B34355"/>
    <w:rsid w:val="00B34A7A"/>
    <w:rsid w:val="00B34D4E"/>
    <w:rsid w:val="00B3512D"/>
    <w:rsid w:val="00B3556E"/>
    <w:rsid w:val="00B35A41"/>
    <w:rsid w:val="00B36BDF"/>
    <w:rsid w:val="00B36F1D"/>
    <w:rsid w:val="00B3715C"/>
    <w:rsid w:val="00B371FB"/>
    <w:rsid w:val="00B37216"/>
    <w:rsid w:val="00B37719"/>
    <w:rsid w:val="00B37888"/>
    <w:rsid w:val="00B401E7"/>
    <w:rsid w:val="00B402A5"/>
    <w:rsid w:val="00B40A3B"/>
    <w:rsid w:val="00B40D4E"/>
    <w:rsid w:val="00B40E56"/>
    <w:rsid w:val="00B40FFF"/>
    <w:rsid w:val="00B42733"/>
    <w:rsid w:val="00B42806"/>
    <w:rsid w:val="00B43074"/>
    <w:rsid w:val="00B43771"/>
    <w:rsid w:val="00B43916"/>
    <w:rsid w:val="00B43A0E"/>
    <w:rsid w:val="00B43EAD"/>
    <w:rsid w:val="00B44726"/>
    <w:rsid w:val="00B44901"/>
    <w:rsid w:val="00B44DCC"/>
    <w:rsid w:val="00B45068"/>
    <w:rsid w:val="00B4513D"/>
    <w:rsid w:val="00B4576E"/>
    <w:rsid w:val="00B457A8"/>
    <w:rsid w:val="00B4596C"/>
    <w:rsid w:val="00B45B7A"/>
    <w:rsid w:val="00B46192"/>
    <w:rsid w:val="00B46318"/>
    <w:rsid w:val="00B46402"/>
    <w:rsid w:val="00B4684C"/>
    <w:rsid w:val="00B46DEC"/>
    <w:rsid w:val="00B46F31"/>
    <w:rsid w:val="00B4794C"/>
    <w:rsid w:val="00B47A64"/>
    <w:rsid w:val="00B47B4E"/>
    <w:rsid w:val="00B47C30"/>
    <w:rsid w:val="00B5012C"/>
    <w:rsid w:val="00B5015F"/>
    <w:rsid w:val="00B5016B"/>
    <w:rsid w:val="00B50416"/>
    <w:rsid w:val="00B506F0"/>
    <w:rsid w:val="00B51099"/>
    <w:rsid w:val="00B5111B"/>
    <w:rsid w:val="00B514CE"/>
    <w:rsid w:val="00B5150E"/>
    <w:rsid w:val="00B51751"/>
    <w:rsid w:val="00B51ADB"/>
    <w:rsid w:val="00B51BFC"/>
    <w:rsid w:val="00B52A78"/>
    <w:rsid w:val="00B52B17"/>
    <w:rsid w:val="00B52D7D"/>
    <w:rsid w:val="00B52E84"/>
    <w:rsid w:val="00B52F3E"/>
    <w:rsid w:val="00B53729"/>
    <w:rsid w:val="00B53AD4"/>
    <w:rsid w:val="00B53E9D"/>
    <w:rsid w:val="00B5401D"/>
    <w:rsid w:val="00B5494D"/>
    <w:rsid w:val="00B54B21"/>
    <w:rsid w:val="00B54C09"/>
    <w:rsid w:val="00B54FCC"/>
    <w:rsid w:val="00B550F0"/>
    <w:rsid w:val="00B551B6"/>
    <w:rsid w:val="00B553F0"/>
    <w:rsid w:val="00B55834"/>
    <w:rsid w:val="00B55AA0"/>
    <w:rsid w:val="00B55B2E"/>
    <w:rsid w:val="00B55DD3"/>
    <w:rsid w:val="00B56B4C"/>
    <w:rsid w:val="00B56BD0"/>
    <w:rsid w:val="00B5700C"/>
    <w:rsid w:val="00B574B7"/>
    <w:rsid w:val="00B575EC"/>
    <w:rsid w:val="00B57667"/>
    <w:rsid w:val="00B57B14"/>
    <w:rsid w:val="00B57BF7"/>
    <w:rsid w:val="00B57CAC"/>
    <w:rsid w:val="00B57F08"/>
    <w:rsid w:val="00B60051"/>
    <w:rsid w:val="00B6060D"/>
    <w:rsid w:val="00B606B5"/>
    <w:rsid w:val="00B612B6"/>
    <w:rsid w:val="00B61DC3"/>
    <w:rsid w:val="00B6214A"/>
    <w:rsid w:val="00B6337A"/>
    <w:rsid w:val="00B6374B"/>
    <w:rsid w:val="00B63D23"/>
    <w:rsid w:val="00B63F2F"/>
    <w:rsid w:val="00B64019"/>
    <w:rsid w:val="00B64126"/>
    <w:rsid w:val="00B64A79"/>
    <w:rsid w:val="00B64E1E"/>
    <w:rsid w:val="00B64EAA"/>
    <w:rsid w:val="00B65216"/>
    <w:rsid w:val="00B657F7"/>
    <w:rsid w:val="00B65978"/>
    <w:rsid w:val="00B66770"/>
    <w:rsid w:val="00B66900"/>
    <w:rsid w:val="00B66D62"/>
    <w:rsid w:val="00B67322"/>
    <w:rsid w:val="00B677B5"/>
    <w:rsid w:val="00B67A91"/>
    <w:rsid w:val="00B67AD4"/>
    <w:rsid w:val="00B67E57"/>
    <w:rsid w:val="00B70788"/>
    <w:rsid w:val="00B70FD3"/>
    <w:rsid w:val="00B713D7"/>
    <w:rsid w:val="00B717A9"/>
    <w:rsid w:val="00B71E90"/>
    <w:rsid w:val="00B71F6A"/>
    <w:rsid w:val="00B71FE3"/>
    <w:rsid w:val="00B73706"/>
    <w:rsid w:val="00B73825"/>
    <w:rsid w:val="00B73A07"/>
    <w:rsid w:val="00B7429F"/>
    <w:rsid w:val="00B7448C"/>
    <w:rsid w:val="00B747D8"/>
    <w:rsid w:val="00B756A7"/>
    <w:rsid w:val="00B756DC"/>
    <w:rsid w:val="00B75926"/>
    <w:rsid w:val="00B75A21"/>
    <w:rsid w:val="00B76388"/>
    <w:rsid w:val="00B76717"/>
    <w:rsid w:val="00B767C4"/>
    <w:rsid w:val="00B76AAD"/>
    <w:rsid w:val="00B76C05"/>
    <w:rsid w:val="00B771D3"/>
    <w:rsid w:val="00B775AA"/>
    <w:rsid w:val="00B775D9"/>
    <w:rsid w:val="00B775F0"/>
    <w:rsid w:val="00B77B24"/>
    <w:rsid w:val="00B77DE9"/>
    <w:rsid w:val="00B80043"/>
    <w:rsid w:val="00B800D1"/>
    <w:rsid w:val="00B80650"/>
    <w:rsid w:val="00B806CA"/>
    <w:rsid w:val="00B80911"/>
    <w:rsid w:val="00B80B91"/>
    <w:rsid w:val="00B81048"/>
    <w:rsid w:val="00B8135E"/>
    <w:rsid w:val="00B81DDA"/>
    <w:rsid w:val="00B822AA"/>
    <w:rsid w:val="00B8249F"/>
    <w:rsid w:val="00B825B3"/>
    <w:rsid w:val="00B82625"/>
    <w:rsid w:val="00B8266F"/>
    <w:rsid w:val="00B828FA"/>
    <w:rsid w:val="00B82F83"/>
    <w:rsid w:val="00B835EF"/>
    <w:rsid w:val="00B83C9A"/>
    <w:rsid w:val="00B83CF6"/>
    <w:rsid w:val="00B83D93"/>
    <w:rsid w:val="00B83F5F"/>
    <w:rsid w:val="00B85784"/>
    <w:rsid w:val="00B8591B"/>
    <w:rsid w:val="00B85A64"/>
    <w:rsid w:val="00B85A89"/>
    <w:rsid w:val="00B85E97"/>
    <w:rsid w:val="00B860F5"/>
    <w:rsid w:val="00B86301"/>
    <w:rsid w:val="00B868EE"/>
    <w:rsid w:val="00B86993"/>
    <w:rsid w:val="00B86A58"/>
    <w:rsid w:val="00B86B03"/>
    <w:rsid w:val="00B86C36"/>
    <w:rsid w:val="00B870CC"/>
    <w:rsid w:val="00B8769C"/>
    <w:rsid w:val="00B87725"/>
    <w:rsid w:val="00B87C18"/>
    <w:rsid w:val="00B87EBF"/>
    <w:rsid w:val="00B87F42"/>
    <w:rsid w:val="00B90620"/>
    <w:rsid w:val="00B90830"/>
    <w:rsid w:val="00B90C4B"/>
    <w:rsid w:val="00B91C2E"/>
    <w:rsid w:val="00B926CC"/>
    <w:rsid w:val="00B92A7A"/>
    <w:rsid w:val="00B92CB4"/>
    <w:rsid w:val="00B92CEB"/>
    <w:rsid w:val="00B93314"/>
    <w:rsid w:val="00B93497"/>
    <w:rsid w:val="00B93877"/>
    <w:rsid w:val="00B9421A"/>
    <w:rsid w:val="00B949D8"/>
    <w:rsid w:val="00B94A36"/>
    <w:rsid w:val="00B94B12"/>
    <w:rsid w:val="00B9519F"/>
    <w:rsid w:val="00B9587B"/>
    <w:rsid w:val="00B958DD"/>
    <w:rsid w:val="00B95A5B"/>
    <w:rsid w:val="00B95BF3"/>
    <w:rsid w:val="00B95C12"/>
    <w:rsid w:val="00B962F2"/>
    <w:rsid w:val="00B9647B"/>
    <w:rsid w:val="00B964F0"/>
    <w:rsid w:val="00B967D9"/>
    <w:rsid w:val="00B96828"/>
    <w:rsid w:val="00B96910"/>
    <w:rsid w:val="00B96C05"/>
    <w:rsid w:val="00B97059"/>
    <w:rsid w:val="00B976B6"/>
    <w:rsid w:val="00B97F8F"/>
    <w:rsid w:val="00BA046C"/>
    <w:rsid w:val="00BA0560"/>
    <w:rsid w:val="00BA086E"/>
    <w:rsid w:val="00BA0D0F"/>
    <w:rsid w:val="00BA0D1E"/>
    <w:rsid w:val="00BA10D1"/>
    <w:rsid w:val="00BA15F3"/>
    <w:rsid w:val="00BA247B"/>
    <w:rsid w:val="00BA2C0C"/>
    <w:rsid w:val="00BA2E0E"/>
    <w:rsid w:val="00BA32D4"/>
    <w:rsid w:val="00BA385C"/>
    <w:rsid w:val="00BA39B3"/>
    <w:rsid w:val="00BA39F9"/>
    <w:rsid w:val="00BA41E5"/>
    <w:rsid w:val="00BA42BC"/>
    <w:rsid w:val="00BA4317"/>
    <w:rsid w:val="00BA44A2"/>
    <w:rsid w:val="00BA46EF"/>
    <w:rsid w:val="00BA5182"/>
    <w:rsid w:val="00BA54CB"/>
    <w:rsid w:val="00BA6286"/>
    <w:rsid w:val="00BA635E"/>
    <w:rsid w:val="00BA6A8A"/>
    <w:rsid w:val="00BA6C3A"/>
    <w:rsid w:val="00BA6DD1"/>
    <w:rsid w:val="00BA6F78"/>
    <w:rsid w:val="00BA7183"/>
    <w:rsid w:val="00BA747C"/>
    <w:rsid w:val="00BA7A4B"/>
    <w:rsid w:val="00BB0132"/>
    <w:rsid w:val="00BB07C6"/>
    <w:rsid w:val="00BB1233"/>
    <w:rsid w:val="00BB12E0"/>
    <w:rsid w:val="00BB13C9"/>
    <w:rsid w:val="00BB17F7"/>
    <w:rsid w:val="00BB1871"/>
    <w:rsid w:val="00BB2121"/>
    <w:rsid w:val="00BB21D8"/>
    <w:rsid w:val="00BB22D6"/>
    <w:rsid w:val="00BB24DD"/>
    <w:rsid w:val="00BB265F"/>
    <w:rsid w:val="00BB26E6"/>
    <w:rsid w:val="00BB270B"/>
    <w:rsid w:val="00BB2905"/>
    <w:rsid w:val="00BB3061"/>
    <w:rsid w:val="00BB30B8"/>
    <w:rsid w:val="00BB3FFA"/>
    <w:rsid w:val="00BB42B0"/>
    <w:rsid w:val="00BB434F"/>
    <w:rsid w:val="00BB4B30"/>
    <w:rsid w:val="00BB4F8D"/>
    <w:rsid w:val="00BB4FEB"/>
    <w:rsid w:val="00BB5806"/>
    <w:rsid w:val="00BB68F9"/>
    <w:rsid w:val="00BB6939"/>
    <w:rsid w:val="00BB6966"/>
    <w:rsid w:val="00BB7017"/>
    <w:rsid w:val="00BB7138"/>
    <w:rsid w:val="00BB7375"/>
    <w:rsid w:val="00BB7996"/>
    <w:rsid w:val="00BB7A1A"/>
    <w:rsid w:val="00BB7C21"/>
    <w:rsid w:val="00BC06D8"/>
    <w:rsid w:val="00BC0900"/>
    <w:rsid w:val="00BC1B6F"/>
    <w:rsid w:val="00BC1B8B"/>
    <w:rsid w:val="00BC1B99"/>
    <w:rsid w:val="00BC1CBC"/>
    <w:rsid w:val="00BC1E72"/>
    <w:rsid w:val="00BC2A62"/>
    <w:rsid w:val="00BC2E2C"/>
    <w:rsid w:val="00BC36C3"/>
    <w:rsid w:val="00BC3B98"/>
    <w:rsid w:val="00BC3C09"/>
    <w:rsid w:val="00BC3DE5"/>
    <w:rsid w:val="00BC3FD6"/>
    <w:rsid w:val="00BC42CD"/>
    <w:rsid w:val="00BC4C01"/>
    <w:rsid w:val="00BC4DB8"/>
    <w:rsid w:val="00BC516B"/>
    <w:rsid w:val="00BC5423"/>
    <w:rsid w:val="00BC5ABF"/>
    <w:rsid w:val="00BC6383"/>
    <w:rsid w:val="00BC6462"/>
    <w:rsid w:val="00BC66A6"/>
    <w:rsid w:val="00BC6844"/>
    <w:rsid w:val="00BC695E"/>
    <w:rsid w:val="00BC6ACD"/>
    <w:rsid w:val="00BC6CC4"/>
    <w:rsid w:val="00BC7628"/>
    <w:rsid w:val="00BD0F9C"/>
    <w:rsid w:val="00BD101E"/>
    <w:rsid w:val="00BD10C2"/>
    <w:rsid w:val="00BD1365"/>
    <w:rsid w:val="00BD17AC"/>
    <w:rsid w:val="00BD18CB"/>
    <w:rsid w:val="00BD20BE"/>
    <w:rsid w:val="00BD2668"/>
    <w:rsid w:val="00BD2C1F"/>
    <w:rsid w:val="00BD3400"/>
    <w:rsid w:val="00BD3583"/>
    <w:rsid w:val="00BD36E4"/>
    <w:rsid w:val="00BD3AC8"/>
    <w:rsid w:val="00BD3BB9"/>
    <w:rsid w:val="00BD4ABC"/>
    <w:rsid w:val="00BD4D41"/>
    <w:rsid w:val="00BD50F3"/>
    <w:rsid w:val="00BD5313"/>
    <w:rsid w:val="00BD61F1"/>
    <w:rsid w:val="00BD6503"/>
    <w:rsid w:val="00BD65DF"/>
    <w:rsid w:val="00BD6AA1"/>
    <w:rsid w:val="00BD705D"/>
    <w:rsid w:val="00BD74C3"/>
    <w:rsid w:val="00BD76E2"/>
    <w:rsid w:val="00BD7818"/>
    <w:rsid w:val="00BD7990"/>
    <w:rsid w:val="00BD7D10"/>
    <w:rsid w:val="00BE00F2"/>
    <w:rsid w:val="00BE0327"/>
    <w:rsid w:val="00BE05B5"/>
    <w:rsid w:val="00BE08AA"/>
    <w:rsid w:val="00BE0CA6"/>
    <w:rsid w:val="00BE0EB3"/>
    <w:rsid w:val="00BE112F"/>
    <w:rsid w:val="00BE139F"/>
    <w:rsid w:val="00BE141D"/>
    <w:rsid w:val="00BE1977"/>
    <w:rsid w:val="00BE2038"/>
    <w:rsid w:val="00BE2385"/>
    <w:rsid w:val="00BE23EA"/>
    <w:rsid w:val="00BE3187"/>
    <w:rsid w:val="00BE31BC"/>
    <w:rsid w:val="00BE344C"/>
    <w:rsid w:val="00BE37A2"/>
    <w:rsid w:val="00BE3D0C"/>
    <w:rsid w:val="00BE452C"/>
    <w:rsid w:val="00BE4BE7"/>
    <w:rsid w:val="00BE4EC3"/>
    <w:rsid w:val="00BE51F1"/>
    <w:rsid w:val="00BE52C4"/>
    <w:rsid w:val="00BE5322"/>
    <w:rsid w:val="00BE5594"/>
    <w:rsid w:val="00BE5676"/>
    <w:rsid w:val="00BE5F5D"/>
    <w:rsid w:val="00BE60B6"/>
    <w:rsid w:val="00BE62D8"/>
    <w:rsid w:val="00BE631E"/>
    <w:rsid w:val="00BF09C2"/>
    <w:rsid w:val="00BF0B3E"/>
    <w:rsid w:val="00BF0C94"/>
    <w:rsid w:val="00BF13BC"/>
    <w:rsid w:val="00BF14EE"/>
    <w:rsid w:val="00BF153C"/>
    <w:rsid w:val="00BF2490"/>
    <w:rsid w:val="00BF26DC"/>
    <w:rsid w:val="00BF2709"/>
    <w:rsid w:val="00BF2ABA"/>
    <w:rsid w:val="00BF2B38"/>
    <w:rsid w:val="00BF2FBC"/>
    <w:rsid w:val="00BF307F"/>
    <w:rsid w:val="00BF3516"/>
    <w:rsid w:val="00BF3926"/>
    <w:rsid w:val="00BF3AC2"/>
    <w:rsid w:val="00BF3E11"/>
    <w:rsid w:val="00BF455F"/>
    <w:rsid w:val="00BF50CE"/>
    <w:rsid w:val="00BF51A4"/>
    <w:rsid w:val="00BF54A5"/>
    <w:rsid w:val="00BF5585"/>
    <w:rsid w:val="00BF591A"/>
    <w:rsid w:val="00BF60FD"/>
    <w:rsid w:val="00BF6276"/>
    <w:rsid w:val="00BF62A9"/>
    <w:rsid w:val="00BF6805"/>
    <w:rsid w:val="00BF6B41"/>
    <w:rsid w:val="00BF7290"/>
    <w:rsid w:val="00BF77E4"/>
    <w:rsid w:val="00BF7810"/>
    <w:rsid w:val="00BF7A9E"/>
    <w:rsid w:val="00BF7AD2"/>
    <w:rsid w:val="00BF7D06"/>
    <w:rsid w:val="00C00149"/>
    <w:rsid w:val="00C00B13"/>
    <w:rsid w:val="00C00C02"/>
    <w:rsid w:val="00C011C1"/>
    <w:rsid w:val="00C01245"/>
    <w:rsid w:val="00C01263"/>
    <w:rsid w:val="00C012CA"/>
    <w:rsid w:val="00C015E0"/>
    <w:rsid w:val="00C0187D"/>
    <w:rsid w:val="00C01C02"/>
    <w:rsid w:val="00C01EED"/>
    <w:rsid w:val="00C01F74"/>
    <w:rsid w:val="00C021E3"/>
    <w:rsid w:val="00C0222D"/>
    <w:rsid w:val="00C0240F"/>
    <w:rsid w:val="00C026C6"/>
    <w:rsid w:val="00C02746"/>
    <w:rsid w:val="00C02888"/>
    <w:rsid w:val="00C028E7"/>
    <w:rsid w:val="00C029D3"/>
    <w:rsid w:val="00C02E08"/>
    <w:rsid w:val="00C02E63"/>
    <w:rsid w:val="00C035BD"/>
    <w:rsid w:val="00C03A4E"/>
    <w:rsid w:val="00C03ABA"/>
    <w:rsid w:val="00C03B08"/>
    <w:rsid w:val="00C03D51"/>
    <w:rsid w:val="00C04058"/>
    <w:rsid w:val="00C0406A"/>
    <w:rsid w:val="00C04D45"/>
    <w:rsid w:val="00C05138"/>
    <w:rsid w:val="00C0513D"/>
    <w:rsid w:val="00C05546"/>
    <w:rsid w:val="00C06176"/>
    <w:rsid w:val="00C06259"/>
    <w:rsid w:val="00C06ECE"/>
    <w:rsid w:val="00C07A4E"/>
    <w:rsid w:val="00C07C35"/>
    <w:rsid w:val="00C07C50"/>
    <w:rsid w:val="00C10719"/>
    <w:rsid w:val="00C1145B"/>
    <w:rsid w:val="00C11B7E"/>
    <w:rsid w:val="00C121FE"/>
    <w:rsid w:val="00C12934"/>
    <w:rsid w:val="00C12C47"/>
    <w:rsid w:val="00C12E55"/>
    <w:rsid w:val="00C13457"/>
    <w:rsid w:val="00C1345D"/>
    <w:rsid w:val="00C137FE"/>
    <w:rsid w:val="00C13A71"/>
    <w:rsid w:val="00C14062"/>
    <w:rsid w:val="00C142C8"/>
    <w:rsid w:val="00C1444E"/>
    <w:rsid w:val="00C1467B"/>
    <w:rsid w:val="00C149D9"/>
    <w:rsid w:val="00C14A2E"/>
    <w:rsid w:val="00C14EEA"/>
    <w:rsid w:val="00C151FE"/>
    <w:rsid w:val="00C157ED"/>
    <w:rsid w:val="00C16183"/>
    <w:rsid w:val="00C16207"/>
    <w:rsid w:val="00C16365"/>
    <w:rsid w:val="00C167E5"/>
    <w:rsid w:val="00C16B36"/>
    <w:rsid w:val="00C16F2E"/>
    <w:rsid w:val="00C17230"/>
    <w:rsid w:val="00C17235"/>
    <w:rsid w:val="00C17463"/>
    <w:rsid w:val="00C17AA3"/>
    <w:rsid w:val="00C17B82"/>
    <w:rsid w:val="00C17C78"/>
    <w:rsid w:val="00C17DF9"/>
    <w:rsid w:val="00C201AF"/>
    <w:rsid w:val="00C20363"/>
    <w:rsid w:val="00C206E5"/>
    <w:rsid w:val="00C20998"/>
    <w:rsid w:val="00C20C87"/>
    <w:rsid w:val="00C20CEA"/>
    <w:rsid w:val="00C21063"/>
    <w:rsid w:val="00C21688"/>
    <w:rsid w:val="00C217EC"/>
    <w:rsid w:val="00C21C4F"/>
    <w:rsid w:val="00C21CA6"/>
    <w:rsid w:val="00C22047"/>
    <w:rsid w:val="00C223B2"/>
    <w:rsid w:val="00C22536"/>
    <w:rsid w:val="00C22BD3"/>
    <w:rsid w:val="00C2319A"/>
    <w:rsid w:val="00C23295"/>
    <w:rsid w:val="00C2390D"/>
    <w:rsid w:val="00C23A45"/>
    <w:rsid w:val="00C25310"/>
    <w:rsid w:val="00C25A97"/>
    <w:rsid w:val="00C25C2F"/>
    <w:rsid w:val="00C25C97"/>
    <w:rsid w:val="00C25CEA"/>
    <w:rsid w:val="00C260A6"/>
    <w:rsid w:val="00C26118"/>
    <w:rsid w:val="00C26276"/>
    <w:rsid w:val="00C264B2"/>
    <w:rsid w:val="00C264B7"/>
    <w:rsid w:val="00C265EC"/>
    <w:rsid w:val="00C2681D"/>
    <w:rsid w:val="00C2699D"/>
    <w:rsid w:val="00C26B61"/>
    <w:rsid w:val="00C27450"/>
    <w:rsid w:val="00C274A8"/>
    <w:rsid w:val="00C275F8"/>
    <w:rsid w:val="00C27648"/>
    <w:rsid w:val="00C27699"/>
    <w:rsid w:val="00C27A63"/>
    <w:rsid w:val="00C27F26"/>
    <w:rsid w:val="00C30144"/>
    <w:rsid w:val="00C301E5"/>
    <w:rsid w:val="00C30490"/>
    <w:rsid w:val="00C31094"/>
    <w:rsid w:val="00C31246"/>
    <w:rsid w:val="00C317DA"/>
    <w:rsid w:val="00C3180D"/>
    <w:rsid w:val="00C31971"/>
    <w:rsid w:val="00C32467"/>
    <w:rsid w:val="00C325A8"/>
    <w:rsid w:val="00C32A8E"/>
    <w:rsid w:val="00C32ED2"/>
    <w:rsid w:val="00C32FF5"/>
    <w:rsid w:val="00C33200"/>
    <w:rsid w:val="00C3379C"/>
    <w:rsid w:val="00C3381A"/>
    <w:rsid w:val="00C33A9B"/>
    <w:rsid w:val="00C33AC5"/>
    <w:rsid w:val="00C33E75"/>
    <w:rsid w:val="00C33EB0"/>
    <w:rsid w:val="00C3412A"/>
    <w:rsid w:val="00C34481"/>
    <w:rsid w:val="00C345F3"/>
    <w:rsid w:val="00C34826"/>
    <w:rsid w:val="00C3498D"/>
    <w:rsid w:val="00C349CC"/>
    <w:rsid w:val="00C34D01"/>
    <w:rsid w:val="00C35664"/>
    <w:rsid w:val="00C35D91"/>
    <w:rsid w:val="00C35E0F"/>
    <w:rsid w:val="00C35EFA"/>
    <w:rsid w:val="00C36558"/>
    <w:rsid w:val="00C365B4"/>
    <w:rsid w:val="00C366DC"/>
    <w:rsid w:val="00C36728"/>
    <w:rsid w:val="00C36A1D"/>
    <w:rsid w:val="00C36BC5"/>
    <w:rsid w:val="00C37366"/>
    <w:rsid w:val="00C37542"/>
    <w:rsid w:val="00C3787E"/>
    <w:rsid w:val="00C40168"/>
    <w:rsid w:val="00C40892"/>
    <w:rsid w:val="00C409F8"/>
    <w:rsid w:val="00C40B42"/>
    <w:rsid w:val="00C41114"/>
    <w:rsid w:val="00C4112D"/>
    <w:rsid w:val="00C41336"/>
    <w:rsid w:val="00C417CE"/>
    <w:rsid w:val="00C41C46"/>
    <w:rsid w:val="00C41E1F"/>
    <w:rsid w:val="00C4216E"/>
    <w:rsid w:val="00C421ED"/>
    <w:rsid w:val="00C42287"/>
    <w:rsid w:val="00C42682"/>
    <w:rsid w:val="00C426BE"/>
    <w:rsid w:val="00C42C04"/>
    <w:rsid w:val="00C42C45"/>
    <w:rsid w:val="00C42E82"/>
    <w:rsid w:val="00C43087"/>
    <w:rsid w:val="00C43699"/>
    <w:rsid w:val="00C43ED2"/>
    <w:rsid w:val="00C44656"/>
    <w:rsid w:val="00C44772"/>
    <w:rsid w:val="00C44971"/>
    <w:rsid w:val="00C44E87"/>
    <w:rsid w:val="00C4525D"/>
    <w:rsid w:val="00C45433"/>
    <w:rsid w:val="00C45F18"/>
    <w:rsid w:val="00C46191"/>
    <w:rsid w:val="00C469EF"/>
    <w:rsid w:val="00C46C06"/>
    <w:rsid w:val="00C46D64"/>
    <w:rsid w:val="00C46FE6"/>
    <w:rsid w:val="00C472E5"/>
    <w:rsid w:val="00C47AC1"/>
    <w:rsid w:val="00C47C53"/>
    <w:rsid w:val="00C5048D"/>
    <w:rsid w:val="00C50730"/>
    <w:rsid w:val="00C5078D"/>
    <w:rsid w:val="00C5091B"/>
    <w:rsid w:val="00C50CE3"/>
    <w:rsid w:val="00C51A77"/>
    <w:rsid w:val="00C51DD1"/>
    <w:rsid w:val="00C51E96"/>
    <w:rsid w:val="00C524BA"/>
    <w:rsid w:val="00C52697"/>
    <w:rsid w:val="00C52A43"/>
    <w:rsid w:val="00C53560"/>
    <w:rsid w:val="00C538DC"/>
    <w:rsid w:val="00C53BAE"/>
    <w:rsid w:val="00C53C3A"/>
    <w:rsid w:val="00C53C89"/>
    <w:rsid w:val="00C54140"/>
    <w:rsid w:val="00C5419A"/>
    <w:rsid w:val="00C541B0"/>
    <w:rsid w:val="00C54377"/>
    <w:rsid w:val="00C543E2"/>
    <w:rsid w:val="00C54FA8"/>
    <w:rsid w:val="00C551ED"/>
    <w:rsid w:val="00C55416"/>
    <w:rsid w:val="00C55857"/>
    <w:rsid w:val="00C5607A"/>
    <w:rsid w:val="00C56353"/>
    <w:rsid w:val="00C5648A"/>
    <w:rsid w:val="00C566D4"/>
    <w:rsid w:val="00C5683F"/>
    <w:rsid w:val="00C56A41"/>
    <w:rsid w:val="00C57C2A"/>
    <w:rsid w:val="00C57EA8"/>
    <w:rsid w:val="00C60707"/>
    <w:rsid w:val="00C6081A"/>
    <w:rsid w:val="00C609F4"/>
    <w:rsid w:val="00C60BFD"/>
    <w:rsid w:val="00C60D01"/>
    <w:rsid w:val="00C6111F"/>
    <w:rsid w:val="00C61D69"/>
    <w:rsid w:val="00C6268A"/>
    <w:rsid w:val="00C62AE1"/>
    <w:rsid w:val="00C62B8E"/>
    <w:rsid w:val="00C62D07"/>
    <w:rsid w:val="00C62D18"/>
    <w:rsid w:val="00C62DE5"/>
    <w:rsid w:val="00C63C14"/>
    <w:rsid w:val="00C63CAF"/>
    <w:rsid w:val="00C63DCE"/>
    <w:rsid w:val="00C6443F"/>
    <w:rsid w:val="00C64B41"/>
    <w:rsid w:val="00C64F66"/>
    <w:rsid w:val="00C65192"/>
    <w:rsid w:val="00C658D1"/>
    <w:rsid w:val="00C6612D"/>
    <w:rsid w:val="00C66261"/>
    <w:rsid w:val="00C662AC"/>
    <w:rsid w:val="00C6689B"/>
    <w:rsid w:val="00C669E1"/>
    <w:rsid w:val="00C67342"/>
    <w:rsid w:val="00C675BD"/>
    <w:rsid w:val="00C67A71"/>
    <w:rsid w:val="00C67CB8"/>
    <w:rsid w:val="00C67F26"/>
    <w:rsid w:val="00C700A7"/>
    <w:rsid w:val="00C70935"/>
    <w:rsid w:val="00C70970"/>
    <w:rsid w:val="00C71770"/>
    <w:rsid w:val="00C71A91"/>
    <w:rsid w:val="00C72343"/>
    <w:rsid w:val="00C72398"/>
    <w:rsid w:val="00C72758"/>
    <w:rsid w:val="00C72792"/>
    <w:rsid w:val="00C730F4"/>
    <w:rsid w:val="00C733D9"/>
    <w:rsid w:val="00C734AE"/>
    <w:rsid w:val="00C737AF"/>
    <w:rsid w:val="00C73CB5"/>
    <w:rsid w:val="00C73F25"/>
    <w:rsid w:val="00C7434A"/>
    <w:rsid w:val="00C75D02"/>
    <w:rsid w:val="00C75FDF"/>
    <w:rsid w:val="00C761C1"/>
    <w:rsid w:val="00C764EA"/>
    <w:rsid w:val="00C76689"/>
    <w:rsid w:val="00C76B2D"/>
    <w:rsid w:val="00C76E21"/>
    <w:rsid w:val="00C775E6"/>
    <w:rsid w:val="00C77A5D"/>
    <w:rsid w:val="00C80745"/>
    <w:rsid w:val="00C809F0"/>
    <w:rsid w:val="00C80D15"/>
    <w:rsid w:val="00C80F0B"/>
    <w:rsid w:val="00C8122B"/>
    <w:rsid w:val="00C81616"/>
    <w:rsid w:val="00C8216E"/>
    <w:rsid w:val="00C8260F"/>
    <w:rsid w:val="00C827F1"/>
    <w:rsid w:val="00C82B89"/>
    <w:rsid w:val="00C82C66"/>
    <w:rsid w:val="00C82CF4"/>
    <w:rsid w:val="00C82EE3"/>
    <w:rsid w:val="00C82F2E"/>
    <w:rsid w:val="00C836F5"/>
    <w:rsid w:val="00C837E6"/>
    <w:rsid w:val="00C838A1"/>
    <w:rsid w:val="00C8394E"/>
    <w:rsid w:val="00C83A4B"/>
    <w:rsid w:val="00C84912"/>
    <w:rsid w:val="00C84BC7"/>
    <w:rsid w:val="00C855D2"/>
    <w:rsid w:val="00C85C78"/>
    <w:rsid w:val="00C85EF7"/>
    <w:rsid w:val="00C869ED"/>
    <w:rsid w:val="00C86A55"/>
    <w:rsid w:val="00C86B26"/>
    <w:rsid w:val="00C86B5B"/>
    <w:rsid w:val="00C86DC5"/>
    <w:rsid w:val="00C872AB"/>
    <w:rsid w:val="00C8732A"/>
    <w:rsid w:val="00C87331"/>
    <w:rsid w:val="00C873D8"/>
    <w:rsid w:val="00C874AB"/>
    <w:rsid w:val="00C8761C"/>
    <w:rsid w:val="00C87A56"/>
    <w:rsid w:val="00C87B2D"/>
    <w:rsid w:val="00C87B61"/>
    <w:rsid w:val="00C90347"/>
    <w:rsid w:val="00C91830"/>
    <w:rsid w:val="00C92EE4"/>
    <w:rsid w:val="00C93977"/>
    <w:rsid w:val="00C93CCB"/>
    <w:rsid w:val="00C93FAF"/>
    <w:rsid w:val="00C94127"/>
    <w:rsid w:val="00C94AFC"/>
    <w:rsid w:val="00C95030"/>
    <w:rsid w:val="00C95193"/>
    <w:rsid w:val="00C96196"/>
    <w:rsid w:val="00C964A0"/>
    <w:rsid w:val="00C9667F"/>
    <w:rsid w:val="00C97186"/>
    <w:rsid w:val="00C978FF"/>
    <w:rsid w:val="00C979C5"/>
    <w:rsid w:val="00C97B75"/>
    <w:rsid w:val="00C97DC1"/>
    <w:rsid w:val="00CA0978"/>
    <w:rsid w:val="00CA09D6"/>
    <w:rsid w:val="00CA0ECC"/>
    <w:rsid w:val="00CA1204"/>
    <w:rsid w:val="00CA12FE"/>
    <w:rsid w:val="00CA1810"/>
    <w:rsid w:val="00CA1A64"/>
    <w:rsid w:val="00CA2408"/>
    <w:rsid w:val="00CA24E0"/>
    <w:rsid w:val="00CA2812"/>
    <w:rsid w:val="00CA2B49"/>
    <w:rsid w:val="00CA2DAE"/>
    <w:rsid w:val="00CA30F8"/>
    <w:rsid w:val="00CA3242"/>
    <w:rsid w:val="00CA33BF"/>
    <w:rsid w:val="00CA36E5"/>
    <w:rsid w:val="00CA380B"/>
    <w:rsid w:val="00CA3894"/>
    <w:rsid w:val="00CA3962"/>
    <w:rsid w:val="00CA3AAD"/>
    <w:rsid w:val="00CA3CE5"/>
    <w:rsid w:val="00CA419D"/>
    <w:rsid w:val="00CA41C4"/>
    <w:rsid w:val="00CA474F"/>
    <w:rsid w:val="00CA4834"/>
    <w:rsid w:val="00CA4923"/>
    <w:rsid w:val="00CA50DF"/>
    <w:rsid w:val="00CA519C"/>
    <w:rsid w:val="00CA555D"/>
    <w:rsid w:val="00CA5DF5"/>
    <w:rsid w:val="00CA61FE"/>
    <w:rsid w:val="00CA64BE"/>
    <w:rsid w:val="00CA6B9D"/>
    <w:rsid w:val="00CA6E60"/>
    <w:rsid w:val="00CA6E8C"/>
    <w:rsid w:val="00CA6EA2"/>
    <w:rsid w:val="00CA7278"/>
    <w:rsid w:val="00CA7918"/>
    <w:rsid w:val="00CA7BC2"/>
    <w:rsid w:val="00CA7DDA"/>
    <w:rsid w:val="00CB03BB"/>
    <w:rsid w:val="00CB0425"/>
    <w:rsid w:val="00CB09D0"/>
    <w:rsid w:val="00CB09F2"/>
    <w:rsid w:val="00CB1C5D"/>
    <w:rsid w:val="00CB2808"/>
    <w:rsid w:val="00CB2C4D"/>
    <w:rsid w:val="00CB39BF"/>
    <w:rsid w:val="00CB3BB8"/>
    <w:rsid w:val="00CB43B2"/>
    <w:rsid w:val="00CB47B0"/>
    <w:rsid w:val="00CB484D"/>
    <w:rsid w:val="00CB4F9D"/>
    <w:rsid w:val="00CB54DA"/>
    <w:rsid w:val="00CB557F"/>
    <w:rsid w:val="00CB5A0E"/>
    <w:rsid w:val="00CB5BB6"/>
    <w:rsid w:val="00CB5DB6"/>
    <w:rsid w:val="00CB6171"/>
    <w:rsid w:val="00CB63C5"/>
    <w:rsid w:val="00CB6435"/>
    <w:rsid w:val="00CB649A"/>
    <w:rsid w:val="00CB656C"/>
    <w:rsid w:val="00CB698E"/>
    <w:rsid w:val="00CB7152"/>
    <w:rsid w:val="00CB73D7"/>
    <w:rsid w:val="00CB77AF"/>
    <w:rsid w:val="00CB7876"/>
    <w:rsid w:val="00CB7ECD"/>
    <w:rsid w:val="00CC03E6"/>
    <w:rsid w:val="00CC0F0E"/>
    <w:rsid w:val="00CC1726"/>
    <w:rsid w:val="00CC1A58"/>
    <w:rsid w:val="00CC2170"/>
    <w:rsid w:val="00CC217A"/>
    <w:rsid w:val="00CC22CC"/>
    <w:rsid w:val="00CC28F1"/>
    <w:rsid w:val="00CC2B7D"/>
    <w:rsid w:val="00CC2BCE"/>
    <w:rsid w:val="00CC2E09"/>
    <w:rsid w:val="00CC2E77"/>
    <w:rsid w:val="00CC3881"/>
    <w:rsid w:val="00CC4E2C"/>
    <w:rsid w:val="00CC4FE6"/>
    <w:rsid w:val="00CC5677"/>
    <w:rsid w:val="00CC56C6"/>
    <w:rsid w:val="00CC590D"/>
    <w:rsid w:val="00CC715B"/>
    <w:rsid w:val="00CC7305"/>
    <w:rsid w:val="00CC7321"/>
    <w:rsid w:val="00CC75C7"/>
    <w:rsid w:val="00CC7716"/>
    <w:rsid w:val="00CC7AA5"/>
    <w:rsid w:val="00CD00A6"/>
    <w:rsid w:val="00CD08AE"/>
    <w:rsid w:val="00CD0C82"/>
    <w:rsid w:val="00CD0E22"/>
    <w:rsid w:val="00CD1ED5"/>
    <w:rsid w:val="00CD24C4"/>
    <w:rsid w:val="00CD26E9"/>
    <w:rsid w:val="00CD352D"/>
    <w:rsid w:val="00CD35A4"/>
    <w:rsid w:val="00CD3C19"/>
    <w:rsid w:val="00CD43C8"/>
    <w:rsid w:val="00CD4685"/>
    <w:rsid w:val="00CD485A"/>
    <w:rsid w:val="00CD4B43"/>
    <w:rsid w:val="00CD50FB"/>
    <w:rsid w:val="00CD56A0"/>
    <w:rsid w:val="00CD5A9C"/>
    <w:rsid w:val="00CD5CC0"/>
    <w:rsid w:val="00CD5CC6"/>
    <w:rsid w:val="00CD5DBF"/>
    <w:rsid w:val="00CD5E51"/>
    <w:rsid w:val="00CD62B8"/>
    <w:rsid w:val="00CD6738"/>
    <w:rsid w:val="00CD67D5"/>
    <w:rsid w:val="00CD709A"/>
    <w:rsid w:val="00CD7209"/>
    <w:rsid w:val="00CD74E2"/>
    <w:rsid w:val="00CD7A38"/>
    <w:rsid w:val="00CD7E34"/>
    <w:rsid w:val="00CD7F0A"/>
    <w:rsid w:val="00CE021A"/>
    <w:rsid w:val="00CE09A0"/>
    <w:rsid w:val="00CE0A06"/>
    <w:rsid w:val="00CE2656"/>
    <w:rsid w:val="00CE2662"/>
    <w:rsid w:val="00CE27CE"/>
    <w:rsid w:val="00CE2FA9"/>
    <w:rsid w:val="00CE3136"/>
    <w:rsid w:val="00CE3561"/>
    <w:rsid w:val="00CE3EFD"/>
    <w:rsid w:val="00CE407F"/>
    <w:rsid w:val="00CE41BD"/>
    <w:rsid w:val="00CE4261"/>
    <w:rsid w:val="00CE4348"/>
    <w:rsid w:val="00CE4AC0"/>
    <w:rsid w:val="00CE4BB0"/>
    <w:rsid w:val="00CE57AD"/>
    <w:rsid w:val="00CE57CF"/>
    <w:rsid w:val="00CE5DB7"/>
    <w:rsid w:val="00CE6497"/>
    <w:rsid w:val="00CE66F1"/>
    <w:rsid w:val="00CE6B90"/>
    <w:rsid w:val="00CE6D82"/>
    <w:rsid w:val="00CE6E0D"/>
    <w:rsid w:val="00CE6F11"/>
    <w:rsid w:val="00CE7451"/>
    <w:rsid w:val="00CE75DF"/>
    <w:rsid w:val="00CE7CEC"/>
    <w:rsid w:val="00CF0330"/>
    <w:rsid w:val="00CF078C"/>
    <w:rsid w:val="00CF07B8"/>
    <w:rsid w:val="00CF0AEF"/>
    <w:rsid w:val="00CF0C73"/>
    <w:rsid w:val="00CF0D4C"/>
    <w:rsid w:val="00CF0E3C"/>
    <w:rsid w:val="00CF12BD"/>
    <w:rsid w:val="00CF145C"/>
    <w:rsid w:val="00CF202D"/>
    <w:rsid w:val="00CF2241"/>
    <w:rsid w:val="00CF2548"/>
    <w:rsid w:val="00CF2627"/>
    <w:rsid w:val="00CF289C"/>
    <w:rsid w:val="00CF28A7"/>
    <w:rsid w:val="00CF2D20"/>
    <w:rsid w:val="00CF2E0B"/>
    <w:rsid w:val="00CF31DB"/>
    <w:rsid w:val="00CF3B7B"/>
    <w:rsid w:val="00CF3F32"/>
    <w:rsid w:val="00CF3F86"/>
    <w:rsid w:val="00CF4435"/>
    <w:rsid w:val="00CF4CE4"/>
    <w:rsid w:val="00CF50BE"/>
    <w:rsid w:val="00CF58DD"/>
    <w:rsid w:val="00CF5FFF"/>
    <w:rsid w:val="00CF6307"/>
    <w:rsid w:val="00CF6799"/>
    <w:rsid w:val="00CF6D0B"/>
    <w:rsid w:val="00CF7028"/>
    <w:rsid w:val="00CF727D"/>
    <w:rsid w:val="00CF741F"/>
    <w:rsid w:val="00CF7485"/>
    <w:rsid w:val="00CF7554"/>
    <w:rsid w:val="00CF7A85"/>
    <w:rsid w:val="00CF7B1E"/>
    <w:rsid w:val="00CF7B8A"/>
    <w:rsid w:val="00CF7BD2"/>
    <w:rsid w:val="00D0011F"/>
    <w:rsid w:val="00D002C8"/>
    <w:rsid w:val="00D002FF"/>
    <w:rsid w:val="00D01504"/>
    <w:rsid w:val="00D015DC"/>
    <w:rsid w:val="00D01A6F"/>
    <w:rsid w:val="00D02238"/>
    <w:rsid w:val="00D0257C"/>
    <w:rsid w:val="00D0284A"/>
    <w:rsid w:val="00D02EBF"/>
    <w:rsid w:val="00D0304F"/>
    <w:rsid w:val="00D03102"/>
    <w:rsid w:val="00D032E3"/>
    <w:rsid w:val="00D033D5"/>
    <w:rsid w:val="00D033F1"/>
    <w:rsid w:val="00D03521"/>
    <w:rsid w:val="00D035B0"/>
    <w:rsid w:val="00D03E3D"/>
    <w:rsid w:val="00D03ED2"/>
    <w:rsid w:val="00D044E0"/>
    <w:rsid w:val="00D049BC"/>
    <w:rsid w:val="00D04FB7"/>
    <w:rsid w:val="00D051B0"/>
    <w:rsid w:val="00D05AEC"/>
    <w:rsid w:val="00D06D8A"/>
    <w:rsid w:val="00D06E16"/>
    <w:rsid w:val="00D07134"/>
    <w:rsid w:val="00D07724"/>
    <w:rsid w:val="00D0799B"/>
    <w:rsid w:val="00D079E8"/>
    <w:rsid w:val="00D101C5"/>
    <w:rsid w:val="00D10271"/>
    <w:rsid w:val="00D10446"/>
    <w:rsid w:val="00D105BA"/>
    <w:rsid w:val="00D1063C"/>
    <w:rsid w:val="00D10824"/>
    <w:rsid w:val="00D1086B"/>
    <w:rsid w:val="00D10C29"/>
    <w:rsid w:val="00D10D3C"/>
    <w:rsid w:val="00D11536"/>
    <w:rsid w:val="00D1184F"/>
    <w:rsid w:val="00D12307"/>
    <w:rsid w:val="00D123B2"/>
    <w:rsid w:val="00D12B40"/>
    <w:rsid w:val="00D13358"/>
    <w:rsid w:val="00D139CF"/>
    <w:rsid w:val="00D13B31"/>
    <w:rsid w:val="00D1450C"/>
    <w:rsid w:val="00D1482F"/>
    <w:rsid w:val="00D14AB6"/>
    <w:rsid w:val="00D14D92"/>
    <w:rsid w:val="00D14F33"/>
    <w:rsid w:val="00D152CE"/>
    <w:rsid w:val="00D1549C"/>
    <w:rsid w:val="00D1552F"/>
    <w:rsid w:val="00D15DE2"/>
    <w:rsid w:val="00D15EB6"/>
    <w:rsid w:val="00D15F58"/>
    <w:rsid w:val="00D1608D"/>
    <w:rsid w:val="00D164BF"/>
    <w:rsid w:val="00D165FF"/>
    <w:rsid w:val="00D16777"/>
    <w:rsid w:val="00D16DFD"/>
    <w:rsid w:val="00D16E8E"/>
    <w:rsid w:val="00D17197"/>
    <w:rsid w:val="00D1783C"/>
    <w:rsid w:val="00D17B30"/>
    <w:rsid w:val="00D17D21"/>
    <w:rsid w:val="00D205B0"/>
    <w:rsid w:val="00D20A23"/>
    <w:rsid w:val="00D20F88"/>
    <w:rsid w:val="00D212D6"/>
    <w:rsid w:val="00D21770"/>
    <w:rsid w:val="00D217A7"/>
    <w:rsid w:val="00D21ABC"/>
    <w:rsid w:val="00D21C2B"/>
    <w:rsid w:val="00D21D6C"/>
    <w:rsid w:val="00D21DDE"/>
    <w:rsid w:val="00D22039"/>
    <w:rsid w:val="00D223AC"/>
    <w:rsid w:val="00D230D1"/>
    <w:rsid w:val="00D23981"/>
    <w:rsid w:val="00D23BCE"/>
    <w:rsid w:val="00D23BF4"/>
    <w:rsid w:val="00D23CEA"/>
    <w:rsid w:val="00D23F59"/>
    <w:rsid w:val="00D24095"/>
    <w:rsid w:val="00D24287"/>
    <w:rsid w:val="00D24949"/>
    <w:rsid w:val="00D24A2E"/>
    <w:rsid w:val="00D25163"/>
    <w:rsid w:val="00D2587A"/>
    <w:rsid w:val="00D25EE7"/>
    <w:rsid w:val="00D25FFA"/>
    <w:rsid w:val="00D26098"/>
    <w:rsid w:val="00D26341"/>
    <w:rsid w:val="00D266C9"/>
    <w:rsid w:val="00D2682E"/>
    <w:rsid w:val="00D26AA9"/>
    <w:rsid w:val="00D26C7B"/>
    <w:rsid w:val="00D26DB6"/>
    <w:rsid w:val="00D26F7A"/>
    <w:rsid w:val="00D27515"/>
    <w:rsid w:val="00D2763E"/>
    <w:rsid w:val="00D277F5"/>
    <w:rsid w:val="00D309B5"/>
    <w:rsid w:val="00D314D9"/>
    <w:rsid w:val="00D31997"/>
    <w:rsid w:val="00D31D11"/>
    <w:rsid w:val="00D31E32"/>
    <w:rsid w:val="00D31F4B"/>
    <w:rsid w:val="00D3212E"/>
    <w:rsid w:val="00D322A4"/>
    <w:rsid w:val="00D32487"/>
    <w:rsid w:val="00D3254D"/>
    <w:rsid w:val="00D32998"/>
    <w:rsid w:val="00D32CE9"/>
    <w:rsid w:val="00D3311A"/>
    <w:rsid w:val="00D3314F"/>
    <w:rsid w:val="00D3315E"/>
    <w:rsid w:val="00D331B9"/>
    <w:rsid w:val="00D33261"/>
    <w:rsid w:val="00D33344"/>
    <w:rsid w:val="00D33486"/>
    <w:rsid w:val="00D3359B"/>
    <w:rsid w:val="00D33601"/>
    <w:rsid w:val="00D3387F"/>
    <w:rsid w:val="00D33C64"/>
    <w:rsid w:val="00D34A52"/>
    <w:rsid w:val="00D34B90"/>
    <w:rsid w:val="00D34C22"/>
    <w:rsid w:val="00D35410"/>
    <w:rsid w:val="00D35B9B"/>
    <w:rsid w:val="00D35FF7"/>
    <w:rsid w:val="00D36066"/>
    <w:rsid w:val="00D360EA"/>
    <w:rsid w:val="00D36A79"/>
    <w:rsid w:val="00D36B72"/>
    <w:rsid w:val="00D36B8A"/>
    <w:rsid w:val="00D37878"/>
    <w:rsid w:val="00D37D5E"/>
    <w:rsid w:val="00D37EF2"/>
    <w:rsid w:val="00D37F26"/>
    <w:rsid w:val="00D401BF"/>
    <w:rsid w:val="00D40922"/>
    <w:rsid w:val="00D40991"/>
    <w:rsid w:val="00D41508"/>
    <w:rsid w:val="00D417DE"/>
    <w:rsid w:val="00D41A09"/>
    <w:rsid w:val="00D41BB5"/>
    <w:rsid w:val="00D41BD0"/>
    <w:rsid w:val="00D42252"/>
    <w:rsid w:val="00D422BF"/>
    <w:rsid w:val="00D427F0"/>
    <w:rsid w:val="00D42A0C"/>
    <w:rsid w:val="00D42A57"/>
    <w:rsid w:val="00D42A9B"/>
    <w:rsid w:val="00D42BC3"/>
    <w:rsid w:val="00D4348B"/>
    <w:rsid w:val="00D43778"/>
    <w:rsid w:val="00D43A2E"/>
    <w:rsid w:val="00D43DF0"/>
    <w:rsid w:val="00D4403E"/>
    <w:rsid w:val="00D440B6"/>
    <w:rsid w:val="00D44C6E"/>
    <w:rsid w:val="00D44CB4"/>
    <w:rsid w:val="00D4517A"/>
    <w:rsid w:val="00D451CF"/>
    <w:rsid w:val="00D45461"/>
    <w:rsid w:val="00D45545"/>
    <w:rsid w:val="00D455F1"/>
    <w:rsid w:val="00D45858"/>
    <w:rsid w:val="00D45949"/>
    <w:rsid w:val="00D45B40"/>
    <w:rsid w:val="00D45CEC"/>
    <w:rsid w:val="00D45D7E"/>
    <w:rsid w:val="00D45F81"/>
    <w:rsid w:val="00D4618B"/>
    <w:rsid w:val="00D462A8"/>
    <w:rsid w:val="00D47651"/>
    <w:rsid w:val="00D4783D"/>
    <w:rsid w:val="00D47964"/>
    <w:rsid w:val="00D4796C"/>
    <w:rsid w:val="00D479C7"/>
    <w:rsid w:val="00D47ABA"/>
    <w:rsid w:val="00D47FB8"/>
    <w:rsid w:val="00D502FF"/>
    <w:rsid w:val="00D50591"/>
    <w:rsid w:val="00D507A8"/>
    <w:rsid w:val="00D50C43"/>
    <w:rsid w:val="00D51AF4"/>
    <w:rsid w:val="00D51EA7"/>
    <w:rsid w:val="00D5213F"/>
    <w:rsid w:val="00D5261B"/>
    <w:rsid w:val="00D52955"/>
    <w:rsid w:val="00D535C3"/>
    <w:rsid w:val="00D5372F"/>
    <w:rsid w:val="00D53FB9"/>
    <w:rsid w:val="00D5458C"/>
    <w:rsid w:val="00D5480C"/>
    <w:rsid w:val="00D54A05"/>
    <w:rsid w:val="00D55028"/>
    <w:rsid w:val="00D5554C"/>
    <w:rsid w:val="00D55C82"/>
    <w:rsid w:val="00D55CB9"/>
    <w:rsid w:val="00D5607B"/>
    <w:rsid w:val="00D5637B"/>
    <w:rsid w:val="00D564B9"/>
    <w:rsid w:val="00D564E2"/>
    <w:rsid w:val="00D56556"/>
    <w:rsid w:val="00D565FD"/>
    <w:rsid w:val="00D569B8"/>
    <w:rsid w:val="00D56B5D"/>
    <w:rsid w:val="00D56FFE"/>
    <w:rsid w:val="00D574D1"/>
    <w:rsid w:val="00D57572"/>
    <w:rsid w:val="00D578AD"/>
    <w:rsid w:val="00D57902"/>
    <w:rsid w:val="00D57910"/>
    <w:rsid w:val="00D579E7"/>
    <w:rsid w:val="00D57AD3"/>
    <w:rsid w:val="00D60443"/>
    <w:rsid w:val="00D60464"/>
    <w:rsid w:val="00D604D5"/>
    <w:rsid w:val="00D607B7"/>
    <w:rsid w:val="00D60C70"/>
    <w:rsid w:val="00D60E37"/>
    <w:rsid w:val="00D60F87"/>
    <w:rsid w:val="00D613EC"/>
    <w:rsid w:val="00D614BA"/>
    <w:rsid w:val="00D61737"/>
    <w:rsid w:val="00D61DF1"/>
    <w:rsid w:val="00D62040"/>
    <w:rsid w:val="00D62C09"/>
    <w:rsid w:val="00D62D02"/>
    <w:rsid w:val="00D63BA0"/>
    <w:rsid w:val="00D63F38"/>
    <w:rsid w:val="00D63FCB"/>
    <w:rsid w:val="00D63FFE"/>
    <w:rsid w:val="00D640A4"/>
    <w:rsid w:val="00D645F1"/>
    <w:rsid w:val="00D64CB9"/>
    <w:rsid w:val="00D6575A"/>
    <w:rsid w:val="00D65871"/>
    <w:rsid w:val="00D65A4F"/>
    <w:rsid w:val="00D66201"/>
    <w:rsid w:val="00D662C5"/>
    <w:rsid w:val="00D665EC"/>
    <w:rsid w:val="00D6661D"/>
    <w:rsid w:val="00D666FA"/>
    <w:rsid w:val="00D66A81"/>
    <w:rsid w:val="00D66E0B"/>
    <w:rsid w:val="00D67843"/>
    <w:rsid w:val="00D67865"/>
    <w:rsid w:val="00D67BE8"/>
    <w:rsid w:val="00D67EEF"/>
    <w:rsid w:val="00D67F84"/>
    <w:rsid w:val="00D67F8A"/>
    <w:rsid w:val="00D7010F"/>
    <w:rsid w:val="00D704B6"/>
    <w:rsid w:val="00D713E0"/>
    <w:rsid w:val="00D7145D"/>
    <w:rsid w:val="00D7149E"/>
    <w:rsid w:val="00D71529"/>
    <w:rsid w:val="00D71AD9"/>
    <w:rsid w:val="00D71BE6"/>
    <w:rsid w:val="00D71F28"/>
    <w:rsid w:val="00D7227F"/>
    <w:rsid w:val="00D72836"/>
    <w:rsid w:val="00D72F4E"/>
    <w:rsid w:val="00D72F82"/>
    <w:rsid w:val="00D73098"/>
    <w:rsid w:val="00D7327D"/>
    <w:rsid w:val="00D73710"/>
    <w:rsid w:val="00D73791"/>
    <w:rsid w:val="00D737B0"/>
    <w:rsid w:val="00D73A81"/>
    <w:rsid w:val="00D73ACF"/>
    <w:rsid w:val="00D73CB1"/>
    <w:rsid w:val="00D742DD"/>
    <w:rsid w:val="00D74319"/>
    <w:rsid w:val="00D74C85"/>
    <w:rsid w:val="00D75B29"/>
    <w:rsid w:val="00D7601B"/>
    <w:rsid w:val="00D767A5"/>
    <w:rsid w:val="00D767E0"/>
    <w:rsid w:val="00D76978"/>
    <w:rsid w:val="00D76A13"/>
    <w:rsid w:val="00D76C55"/>
    <w:rsid w:val="00D770E5"/>
    <w:rsid w:val="00D777F6"/>
    <w:rsid w:val="00D77A9E"/>
    <w:rsid w:val="00D803E4"/>
    <w:rsid w:val="00D8072B"/>
    <w:rsid w:val="00D80D2B"/>
    <w:rsid w:val="00D8105A"/>
    <w:rsid w:val="00D817B7"/>
    <w:rsid w:val="00D81EA6"/>
    <w:rsid w:val="00D8209A"/>
    <w:rsid w:val="00D82B94"/>
    <w:rsid w:val="00D8316A"/>
    <w:rsid w:val="00D834D3"/>
    <w:rsid w:val="00D836F3"/>
    <w:rsid w:val="00D83810"/>
    <w:rsid w:val="00D838D1"/>
    <w:rsid w:val="00D83D0D"/>
    <w:rsid w:val="00D83F3F"/>
    <w:rsid w:val="00D84028"/>
    <w:rsid w:val="00D847E0"/>
    <w:rsid w:val="00D848D8"/>
    <w:rsid w:val="00D84F1E"/>
    <w:rsid w:val="00D85331"/>
    <w:rsid w:val="00D85827"/>
    <w:rsid w:val="00D85A16"/>
    <w:rsid w:val="00D85CDF"/>
    <w:rsid w:val="00D85FDE"/>
    <w:rsid w:val="00D86023"/>
    <w:rsid w:val="00D8647C"/>
    <w:rsid w:val="00D868C7"/>
    <w:rsid w:val="00D86CBF"/>
    <w:rsid w:val="00D875CB"/>
    <w:rsid w:val="00D9076C"/>
    <w:rsid w:val="00D90969"/>
    <w:rsid w:val="00D9097A"/>
    <w:rsid w:val="00D90D81"/>
    <w:rsid w:val="00D9119D"/>
    <w:rsid w:val="00D91209"/>
    <w:rsid w:val="00D915D4"/>
    <w:rsid w:val="00D91692"/>
    <w:rsid w:val="00D916F5"/>
    <w:rsid w:val="00D91B12"/>
    <w:rsid w:val="00D9223F"/>
    <w:rsid w:val="00D92889"/>
    <w:rsid w:val="00D92F5F"/>
    <w:rsid w:val="00D92FF4"/>
    <w:rsid w:val="00D930EB"/>
    <w:rsid w:val="00D93648"/>
    <w:rsid w:val="00D9394C"/>
    <w:rsid w:val="00D93A47"/>
    <w:rsid w:val="00D93D01"/>
    <w:rsid w:val="00D944A2"/>
    <w:rsid w:val="00D944FA"/>
    <w:rsid w:val="00D94769"/>
    <w:rsid w:val="00D94A5B"/>
    <w:rsid w:val="00D951BA"/>
    <w:rsid w:val="00D955A5"/>
    <w:rsid w:val="00D958A4"/>
    <w:rsid w:val="00D95EE8"/>
    <w:rsid w:val="00D96457"/>
    <w:rsid w:val="00D964ED"/>
    <w:rsid w:val="00D9685D"/>
    <w:rsid w:val="00D969C8"/>
    <w:rsid w:val="00D96A1C"/>
    <w:rsid w:val="00D96D56"/>
    <w:rsid w:val="00D9737F"/>
    <w:rsid w:val="00D9753F"/>
    <w:rsid w:val="00D97582"/>
    <w:rsid w:val="00D9759A"/>
    <w:rsid w:val="00D978A6"/>
    <w:rsid w:val="00D97A9D"/>
    <w:rsid w:val="00D97B0A"/>
    <w:rsid w:val="00D97BC4"/>
    <w:rsid w:val="00D97F0E"/>
    <w:rsid w:val="00DA04BC"/>
    <w:rsid w:val="00DA0CB6"/>
    <w:rsid w:val="00DA161D"/>
    <w:rsid w:val="00DA1A0C"/>
    <w:rsid w:val="00DA1EDB"/>
    <w:rsid w:val="00DA21DE"/>
    <w:rsid w:val="00DA2631"/>
    <w:rsid w:val="00DA3490"/>
    <w:rsid w:val="00DA359A"/>
    <w:rsid w:val="00DA35A4"/>
    <w:rsid w:val="00DA38C0"/>
    <w:rsid w:val="00DA3A76"/>
    <w:rsid w:val="00DA3C95"/>
    <w:rsid w:val="00DA45BA"/>
    <w:rsid w:val="00DA4F22"/>
    <w:rsid w:val="00DA52DF"/>
    <w:rsid w:val="00DA538E"/>
    <w:rsid w:val="00DA541E"/>
    <w:rsid w:val="00DA54D5"/>
    <w:rsid w:val="00DA573B"/>
    <w:rsid w:val="00DA5C77"/>
    <w:rsid w:val="00DA6019"/>
    <w:rsid w:val="00DA639C"/>
    <w:rsid w:val="00DA67FE"/>
    <w:rsid w:val="00DA6D3C"/>
    <w:rsid w:val="00DA709A"/>
    <w:rsid w:val="00DB030D"/>
    <w:rsid w:val="00DB0532"/>
    <w:rsid w:val="00DB08AF"/>
    <w:rsid w:val="00DB0A1E"/>
    <w:rsid w:val="00DB0B65"/>
    <w:rsid w:val="00DB0E13"/>
    <w:rsid w:val="00DB1048"/>
    <w:rsid w:val="00DB1234"/>
    <w:rsid w:val="00DB13BB"/>
    <w:rsid w:val="00DB186F"/>
    <w:rsid w:val="00DB18B8"/>
    <w:rsid w:val="00DB18F1"/>
    <w:rsid w:val="00DB1A03"/>
    <w:rsid w:val="00DB256C"/>
    <w:rsid w:val="00DB273F"/>
    <w:rsid w:val="00DB29B5"/>
    <w:rsid w:val="00DB29EF"/>
    <w:rsid w:val="00DB31E2"/>
    <w:rsid w:val="00DB3556"/>
    <w:rsid w:val="00DB3883"/>
    <w:rsid w:val="00DB3B46"/>
    <w:rsid w:val="00DB3E33"/>
    <w:rsid w:val="00DB43D7"/>
    <w:rsid w:val="00DB4598"/>
    <w:rsid w:val="00DB4750"/>
    <w:rsid w:val="00DB479A"/>
    <w:rsid w:val="00DB4AF7"/>
    <w:rsid w:val="00DB4D19"/>
    <w:rsid w:val="00DB4E40"/>
    <w:rsid w:val="00DB52B1"/>
    <w:rsid w:val="00DB56C2"/>
    <w:rsid w:val="00DB5F4F"/>
    <w:rsid w:val="00DB5F9D"/>
    <w:rsid w:val="00DB648A"/>
    <w:rsid w:val="00DB6762"/>
    <w:rsid w:val="00DB679C"/>
    <w:rsid w:val="00DB6A53"/>
    <w:rsid w:val="00DB6BA0"/>
    <w:rsid w:val="00DB6C0B"/>
    <w:rsid w:val="00DB6FA3"/>
    <w:rsid w:val="00DB7404"/>
    <w:rsid w:val="00DB782E"/>
    <w:rsid w:val="00DB7DE9"/>
    <w:rsid w:val="00DC06B2"/>
    <w:rsid w:val="00DC089B"/>
    <w:rsid w:val="00DC09B4"/>
    <w:rsid w:val="00DC0CA5"/>
    <w:rsid w:val="00DC0CB0"/>
    <w:rsid w:val="00DC13D0"/>
    <w:rsid w:val="00DC1512"/>
    <w:rsid w:val="00DC15FE"/>
    <w:rsid w:val="00DC1889"/>
    <w:rsid w:val="00DC1EC5"/>
    <w:rsid w:val="00DC1F2C"/>
    <w:rsid w:val="00DC2171"/>
    <w:rsid w:val="00DC246E"/>
    <w:rsid w:val="00DC29A6"/>
    <w:rsid w:val="00DC2E21"/>
    <w:rsid w:val="00DC33BE"/>
    <w:rsid w:val="00DC3659"/>
    <w:rsid w:val="00DC3840"/>
    <w:rsid w:val="00DC39ED"/>
    <w:rsid w:val="00DC3C2B"/>
    <w:rsid w:val="00DC3EE7"/>
    <w:rsid w:val="00DC41D6"/>
    <w:rsid w:val="00DC46D2"/>
    <w:rsid w:val="00DC53FB"/>
    <w:rsid w:val="00DC563F"/>
    <w:rsid w:val="00DC6389"/>
    <w:rsid w:val="00DC6620"/>
    <w:rsid w:val="00DC7018"/>
    <w:rsid w:val="00DC7259"/>
    <w:rsid w:val="00DC7788"/>
    <w:rsid w:val="00DC7EAE"/>
    <w:rsid w:val="00DD01AD"/>
    <w:rsid w:val="00DD0510"/>
    <w:rsid w:val="00DD0647"/>
    <w:rsid w:val="00DD0D37"/>
    <w:rsid w:val="00DD0D56"/>
    <w:rsid w:val="00DD17C9"/>
    <w:rsid w:val="00DD1959"/>
    <w:rsid w:val="00DD1DB8"/>
    <w:rsid w:val="00DD1DCB"/>
    <w:rsid w:val="00DD1FD4"/>
    <w:rsid w:val="00DD20E1"/>
    <w:rsid w:val="00DD224F"/>
    <w:rsid w:val="00DD2361"/>
    <w:rsid w:val="00DD251E"/>
    <w:rsid w:val="00DD2780"/>
    <w:rsid w:val="00DD278B"/>
    <w:rsid w:val="00DD2AB0"/>
    <w:rsid w:val="00DD2E4C"/>
    <w:rsid w:val="00DD2ECD"/>
    <w:rsid w:val="00DD3203"/>
    <w:rsid w:val="00DD384B"/>
    <w:rsid w:val="00DD3FE9"/>
    <w:rsid w:val="00DD4138"/>
    <w:rsid w:val="00DD44E2"/>
    <w:rsid w:val="00DD460B"/>
    <w:rsid w:val="00DD4888"/>
    <w:rsid w:val="00DD4D64"/>
    <w:rsid w:val="00DD4E34"/>
    <w:rsid w:val="00DD5199"/>
    <w:rsid w:val="00DD53C7"/>
    <w:rsid w:val="00DD5603"/>
    <w:rsid w:val="00DD58C4"/>
    <w:rsid w:val="00DD5C6F"/>
    <w:rsid w:val="00DD5F55"/>
    <w:rsid w:val="00DD61E5"/>
    <w:rsid w:val="00DD64B4"/>
    <w:rsid w:val="00DD6607"/>
    <w:rsid w:val="00DD6B75"/>
    <w:rsid w:val="00DD70A1"/>
    <w:rsid w:val="00DD70D0"/>
    <w:rsid w:val="00DD74EA"/>
    <w:rsid w:val="00DD7588"/>
    <w:rsid w:val="00DD75EB"/>
    <w:rsid w:val="00DD7DEC"/>
    <w:rsid w:val="00DE023A"/>
    <w:rsid w:val="00DE0334"/>
    <w:rsid w:val="00DE048E"/>
    <w:rsid w:val="00DE0550"/>
    <w:rsid w:val="00DE08B3"/>
    <w:rsid w:val="00DE1265"/>
    <w:rsid w:val="00DE136B"/>
    <w:rsid w:val="00DE1596"/>
    <w:rsid w:val="00DE1F17"/>
    <w:rsid w:val="00DE2019"/>
    <w:rsid w:val="00DE2405"/>
    <w:rsid w:val="00DE2765"/>
    <w:rsid w:val="00DE28F3"/>
    <w:rsid w:val="00DE327B"/>
    <w:rsid w:val="00DE3DAD"/>
    <w:rsid w:val="00DE43B2"/>
    <w:rsid w:val="00DE454F"/>
    <w:rsid w:val="00DE4AA7"/>
    <w:rsid w:val="00DE4FD9"/>
    <w:rsid w:val="00DE55F0"/>
    <w:rsid w:val="00DE577C"/>
    <w:rsid w:val="00DE5B40"/>
    <w:rsid w:val="00DE5BDD"/>
    <w:rsid w:val="00DE5F15"/>
    <w:rsid w:val="00DE6815"/>
    <w:rsid w:val="00DE69C9"/>
    <w:rsid w:val="00DE7137"/>
    <w:rsid w:val="00DE79B1"/>
    <w:rsid w:val="00DF000D"/>
    <w:rsid w:val="00DF0067"/>
    <w:rsid w:val="00DF00ED"/>
    <w:rsid w:val="00DF0787"/>
    <w:rsid w:val="00DF0862"/>
    <w:rsid w:val="00DF0A50"/>
    <w:rsid w:val="00DF1606"/>
    <w:rsid w:val="00DF1809"/>
    <w:rsid w:val="00DF1873"/>
    <w:rsid w:val="00DF1A9E"/>
    <w:rsid w:val="00DF20B3"/>
    <w:rsid w:val="00DF2694"/>
    <w:rsid w:val="00DF27B9"/>
    <w:rsid w:val="00DF2958"/>
    <w:rsid w:val="00DF29DC"/>
    <w:rsid w:val="00DF2DA2"/>
    <w:rsid w:val="00DF2FD7"/>
    <w:rsid w:val="00DF3590"/>
    <w:rsid w:val="00DF3847"/>
    <w:rsid w:val="00DF3C3B"/>
    <w:rsid w:val="00DF3E89"/>
    <w:rsid w:val="00DF4468"/>
    <w:rsid w:val="00DF4721"/>
    <w:rsid w:val="00DF4AA9"/>
    <w:rsid w:val="00DF4BCB"/>
    <w:rsid w:val="00DF4C15"/>
    <w:rsid w:val="00DF5306"/>
    <w:rsid w:val="00DF5637"/>
    <w:rsid w:val="00DF59FD"/>
    <w:rsid w:val="00DF5DBC"/>
    <w:rsid w:val="00DF63A4"/>
    <w:rsid w:val="00DF6430"/>
    <w:rsid w:val="00DF652E"/>
    <w:rsid w:val="00DF6A8F"/>
    <w:rsid w:val="00DF6C56"/>
    <w:rsid w:val="00DF6C7B"/>
    <w:rsid w:val="00DF6CE6"/>
    <w:rsid w:val="00DF713F"/>
    <w:rsid w:val="00DF7D95"/>
    <w:rsid w:val="00E00002"/>
    <w:rsid w:val="00E00164"/>
    <w:rsid w:val="00E004E2"/>
    <w:rsid w:val="00E00605"/>
    <w:rsid w:val="00E0063B"/>
    <w:rsid w:val="00E00A73"/>
    <w:rsid w:val="00E00C9C"/>
    <w:rsid w:val="00E00D5A"/>
    <w:rsid w:val="00E010A9"/>
    <w:rsid w:val="00E0111C"/>
    <w:rsid w:val="00E01166"/>
    <w:rsid w:val="00E01232"/>
    <w:rsid w:val="00E01331"/>
    <w:rsid w:val="00E01B5F"/>
    <w:rsid w:val="00E023F4"/>
    <w:rsid w:val="00E02819"/>
    <w:rsid w:val="00E02B15"/>
    <w:rsid w:val="00E02C75"/>
    <w:rsid w:val="00E02F0A"/>
    <w:rsid w:val="00E03392"/>
    <w:rsid w:val="00E03798"/>
    <w:rsid w:val="00E03AC3"/>
    <w:rsid w:val="00E043BA"/>
    <w:rsid w:val="00E04A88"/>
    <w:rsid w:val="00E04D27"/>
    <w:rsid w:val="00E05001"/>
    <w:rsid w:val="00E050D5"/>
    <w:rsid w:val="00E05497"/>
    <w:rsid w:val="00E05D7A"/>
    <w:rsid w:val="00E061AA"/>
    <w:rsid w:val="00E062CB"/>
    <w:rsid w:val="00E0675E"/>
    <w:rsid w:val="00E07D41"/>
    <w:rsid w:val="00E07D56"/>
    <w:rsid w:val="00E07DDD"/>
    <w:rsid w:val="00E10003"/>
    <w:rsid w:val="00E10045"/>
    <w:rsid w:val="00E1053A"/>
    <w:rsid w:val="00E10615"/>
    <w:rsid w:val="00E10835"/>
    <w:rsid w:val="00E11111"/>
    <w:rsid w:val="00E111BD"/>
    <w:rsid w:val="00E119E1"/>
    <w:rsid w:val="00E11ABB"/>
    <w:rsid w:val="00E11F0B"/>
    <w:rsid w:val="00E1225D"/>
    <w:rsid w:val="00E122AC"/>
    <w:rsid w:val="00E124FD"/>
    <w:rsid w:val="00E12854"/>
    <w:rsid w:val="00E1288C"/>
    <w:rsid w:val="00E12E67"/>
    <w:rsid w:val="00E12ED2"/>
    <w:rsid w:val="00E12F7A"/>
    <w:rsid w:val="00E13BD1"/>
    <w:rsid w:val="00E13BEE"/>
    <w:rsid w:val="00E13CD3"/>
    <w:rsid w:val="00E13EBF"/>
    <w:rsid w:val="00E14205"/>
    <w:rsid w:val="00E144DF"/>
    <w:rsid w:val="00E14799"/>
    <w:rsid w:val="00E14B55"/>
    <w:rsid w:val="00E14C30"/>
    <w:rsid w:val="00E14DF0"/>
    <w:rsid w:val="00E14F37"/>
    <w:rsid w:val="00E1536D"/>
    <w:rsid w:val="00E15424"/>
    <w:rsid w:val="00E155A0"/>
    <w:rsid w:val="00E15A25"/>
    <w:rsid w:val="00E15BAB"/>
    <w:rsid w:val="00E15FAA"/>
    <w:rsid w:val="00E16BED"/>
    <w:rsid w:val="00E17546"/>
    <w:rsid w:val="00E175C1"/>
    <w:rsid w:val="00E17998"/>
    <w:rsid w:val="00E17E94"/>
    <w:rsid w:val="00E17EC7"/>
    <w:rsid w:val="00E17F18"/>
    <w:rsid w:val="00E17F25"/>
    <w:rsid w:val="00E2040B"/>
    <w:rsid w:val="00E20AC5"/>
    <w:rsid w:val="00E20D5B"/>
    <w:rsid w:val="00E20FC5"/>
    <w:rsid w:val="00E212B4"/>
    <w:rsid w:val="00E21639"/>
    <w:rsid w:val="00E21792"/>
    <w:rsid w:val="00E219B8"/>
    <w:rsid w:val="00E21AB8"/>
    <w:rsid w:val="00E21B77"/>
    <w:rsid w:val="00E21CF7"/>
    <w:rsid w:val="00E21F72"/>
    <w:rsid w:val="00E22293"/>
    <w:rsid w:val="00E226E3"/>
    <w:rsid w:val="00E22CCF"/>
    <w:rsid w:val="00E22D5B"/>
    <w:rsid w:val="00E22FA1"/>
    <w:rsid w:val="00E22FE8"/>
    <w:rsid w:val="00E23F2F"/>
    <w:rsid w:val="00E23F48"/>
    <w:rsid w:val="00E2405D"/>
    <w:rsid w:val="00E243A1"/>
    <w:rsid w:val="00E24789"/>
    <w:rsid w:val="00E248B1"/>
    <w:rsid w:val="00E24A60"/>
    <w:rsid w:val="00E2501F"/>
    <w:rsid w:val="00E2569E"/>
    <w:rsid w:val="00E2587B"/>
    <w:rsid w:val="00E25E98"/>
    <w:rsid w:val="00E26033"/>
    <w:rsid w:val="00E26311"/>
    <w:rsid w:val="00E2735E"/>
    <w:rsid w:val="00E30043"/>
    <w:rsid w:val="00E304C0"/>
    <w:rsid w:val="00E309F0"/>
    <w:rsid w:val="00E30BD6"/>
    <w:rsid w:val="00E30BF9"/>
    <w:rsid w:val="00E30E4F"/>
    <w:rsid w:val="00E31378"/>
    <w:rsid w:val="00E3186C"/>
    <w:rsid w:val="00E31A95"/>
    <w:rsid w:val="00E32161"/>
    <w:rsid w:val="00E3234E"/>
    <w:rsid w:val="00E32477"/>
    <w:rsid w:val="00E33096"/>
    <w:rsid w:val="00E3310F"/>
    <w:rsid w:val="00E3322E"/>
    <w:rsid w:val="00E33C68"/>
    <w:rsid w:val="00E33F54"/>
    <w:rsid w:val="00E341AF"/>
    <w:rsid w:val="00E3435E"/>
    <w:rsid w:val="00E345F8"/>
    <w:rsid w:val="00E34747"/>
    <w:rsid w:val="00E3495C"/>
    <w:rsid w:val="00E3514E"/>
    <w:rsid w:val="00E354A2"/>
    <w:rsid w:val="00E3575C"/>
    <w:rsid w:val="00E35F30"/>
    <w:rsid w:val="00E36102"/>
    <w:rsid w:val="00E368B4"/>
    <w:rsid w:val="00E36A5A"/>
    <w:rsid w:val="00E372D9"/>
    <w:rsid w:val="00E37487"/>
    <w:rsid w:val="00E3749F"/>
    <w:rsid w:val="00E374C4"/>
    <w:rsid w:val="00E37517"/>
    <w:rsid w:val="00E3756B"/>
    <w:rsid w:val="00E375F8"/>
    <w:rsid w:val="00E37A49"/>
    <w:rsid w:val="00E40057"/>
    <w:rsid w:val="00E40459"/>
    <w:rsid w:val="00E40483"/>
    <w:rsid w:val="00E4054B"/>
    <w:rsid w:val="00E40768"/>
    <w:rsid w:val="00E4088A"/>
    <w:rsid w:val="00E4099F"/>
    <w:rsid w:val="00E40F8E"/>
    <w:rsid w:val="00E41139"/>
    <w:rsid w:val="00E41759"/>
    <w:rsid w:val="00E41A2F"/>
    <w:rsid w:val="00E42812"/>
    <w:rsid w:val="00E42B4D"/>
    <w:rsid w:val="00E42C9D"/>
    <w:rsid w:val="00E42DE8"/>
    <w:rsid w:val="00E430CD"/>
    <w:rsid w:val="00E430E3"/>
    <w:rsid w:val="00E43199"/>
    <w:rsid w:val="00E43380"/>
    <w:rsid w:val="00E44166"/>
    <w:rsid w:val="00E443AB"/>
    <w:rsid w:val="00E447DC"/>
    <w:rsid w:val="00E44873"/>
    <w:rsid w:val="00E449DE"/>
    <w:rsid w:val="00E44A47"/>
    <w:rsid w:val="00E44C8C"/>
    <w:rsid w:val="00E45227"/>
    <w:rsid w:val="00E45ACE"/>
    <w:rsid w:val="00E45F0F"/>
    <w:rsid w:val="00E46049"/>
    <w:rsid w:val="00E4626C"/>
    <w:rsid w:val="00E46549"/>
    <w:rsid w:val="00E472CB"/>
    <w:rsid w:val="00E4748C"/>
    <w:rsid w:val="00E477AC"/>
    <w:rsid w:val="00E47944"/>
    <w:rsid w:val="00E50057"/>
    <w:rsid w:val="00E50165"/>
    <w:rsid w:val="00E50227"/>
    <w:rsid w:val="00E51055"/>
    <w:rsid w:val="00E51A61"/>
    <w:rsid w:val="00E51E49"/>
    <w:rsid w:val="00E51EFC"/>
    <w:rsid w:val="00E5244D"/>
    <w:rsid w:val="00E524D3"/>
    <w:rsid w:val="00E52C2A"/>
    <w:rsid w:val="00E52E7C"/>
    <w:rsid w:val="00E52FA3"/>
    <w:rsid w:val="00E53064"/>
    <w:rsid w:val="00E53451"/>
    <w:rsid w:val="00E536D2"/>
    <w:rsid w:val="00E53927"/>
    <w:rsid w:val="00E53A73"/>
    <w:rsid w:val="00E53B80"/>
    <w:rsid w:val="00E53F83"/>
    <w:rsid w:val="00E54310"/>
    <w:rsid w:val="00E54456"/>
    <w:rsid w:val="00E548DE"/>
    <w:rsid w:val="00E54935"/>
    <w:rsid w:val="00E54AC0"/>
    <w:rsid w:val="00E54C60"/>
    <w:rsid w:val="00E54CEC"/>
    <w:rsid w:val="00E54F77"/>
    <w:rsid w:val="00E5508B"/>
    <w:rsid w:val="00E55E05"/>
    <w:rsid w:val="00E55E21"/>
    <w:rsid w:val="00E5673B"/>
    <w:rsid w:val="00E56917"/>
    <w:rsid w:val="00E56AA0"/>
    <w:rsid w:val="00E56C9A"/>
    <w:rsid w:val="00E56CF9"/>
    <w:rsid w:val="00E56D64"/>
    <w:rsid w:val="00E57019"/>
    <w:rsid w:val="00E571BD"/>
    <w:rsid w:val="00E57987"/>
    <w:rsid w:val="00E57A7C"/>
    <w:rsid w:val="00E60012"/>
    <w:rsid w:val="00E60257"/>
    <w:rsid w:val="00E60D40"/>
    <w:rsid w:val="00E6174B"/>
    <w:rsid w:val="00E62729"/>
    <w:rsid w:val="00E6274A"/>
    <w:rsid w:val="00E627A2"/>
    <w:rsid w:val="00E627AF"/>
    <w:rsid w:val="00E62C31"/>
    <w:rsid w:val="00E62CCE"/>
    <w:rsid w:val="00E6312C"/>
    <w:rsid w:val="00E63944"/>
    <w:rsid w:val="00E63CD4"/>
    <w:rsid w:val="00E6459B"/>
    <w:rsid w:val="00E647F0"/>
    <w:rsid w:val="00E6482B"/>
    <w:rsid w:val="00E64BEA"/>
    <w:rsid w:val="00E65001"/>
    <w:rsid w:val="00E65247"/>
    <w:rsid w:val="00E65487"/>
    <w:rsid w:val="00E657F0"/>
    <w:rsid w:val="00E65812"/>
    <w:rsid w:val="00E65A0B"/>
    <w:rsid w:val="00E65E4F"/>
    <w:rsid w:val="00E6604E"/>
    <w:rsid w:val="00E660D7"/>
    <w:rsid w:val="00E661E6"/>
    <w:rsid w:val="00E66518"/>
    <w:rsid w:val="00E66B06"/>
    <w:rsid w:val="00E67332"/>
    <w:rsid w:val="00E676F4"/>
    <w:rsid w:val="00E67968"/>
    <w:rsid w:val="00E67AF6"/>
    <w:rsid w:val="00E70027"/>
    <w:rsid w:val="00E700E6"/>
    <w:rsid w:val="00E7024D"/>
    <w:rsid w:val="00E70281"/>
    <w:rsid w:val="00E70AEA"/>
    <w:rsid w:val="00E70DE7"/>
    <w:rsid w:val="00E71065"/>
    <w:rsid w:val="00E71408"/>
    <w:rsid w:val="00E71614"/>
    <w:rsid w:val="00E72216"/>
    <w:rsid w:val="00E7274B"/>
    <w:rsid w:val="00E72883"/>
    <w:rsid w:val="00E72948"/>
    <w:rsid w:val="00E738E5"/>
    <w:rsid w:val="00E739A1"/>
    <w:rsid w:val="00E747FC"/>
    <w:rsid w:val="00E7539F"/>
    <w:rsid w:val="00E75758"/>
    <w:rsid w:val="00E7591E"/>
    <w:rsid w:val="00E75A0D"/>
    <w:rsid w:val="00E75E87"/>
    <w:rsid w:val="00E75EAF"/>
    <w:rsid w:val="00E75EBB"/>
    <w:rsid w:val="00E76225"/>
    <w:rsid w:val="00E76270"/>
    <w:rsid w:val="00E7644C"/>
    <w:rsid w:val="00E7650D"/>
    <w:rsid w:val="00E76B04"/>
    <w:rsid w:val="00E76B68"/>
    <w:rsid w:val="00E76E3C"/>
    <w:rsid w:val="00E77068"/>
    <w:rsid w:val="00E77107"/>
    <w:rsid w:val="00E77334"/>
    <w:rsid w:val="00E777C0"/>
    <w:rsid w:val="00E77C3A"/>
    <w:rsid w:val="00E77DD9"/>
    <w:rsid w:val="00E77FAD"/>
    <w:rsid w:val="00E801AF"/>
    <w:rsid w:val="00E80C69"/>
    <w:rsid w:val="00E80E02"/>
    <w:rsid w:val="00E80F12"/>
    <w:rsid w:val="00E8116E"/>
    <w:rsid w:val="00E811E5"/>
    <w:rsid w:val="00E814B7"/>
    <w:rsid w:val="00E81708"/>
    <w:rsid w:val="00E81B83"/>
    <w:rsid w:val="00E8204A"/>
    <w:rsid w:val="00E820C5"/>
    <w:rsid w:val="00E821A1"/>
    <w:rsid w:val="00E822B5"/>
    <w:rsid w:val="00E824F6"/>
    <w:rsid w:val="00E827AB"/>
    <w:rsid w:val="00E82B30"/>
    <w:rsid w:val="00E82B5D"/>
    <w:rsid w:val="00E8315A"/>
    <w:rsid w:val="00E8395B"/>
    <w:rsid w:val="00E83BA2"/>
    <w:rsid w:val="00E8414E"/>
    <w:rsid w:val="00E8419A"/>
    <w:rsid w:val="00E844EB"/>
    <w:rsid w:val="00E848FA"/>
    <w:rsid w:val="00E84933"/>
    <w:rsid w:val="00E84C35"/>
    <w:rsid w:val="00E8522A"/>
    <w:rsid w:val="00E85273"/>
    <w:rsid w:val="00E85A17"/>
    <w:rsid w:val="00E85B00"/>
    <w:rsid w:val="00E85B13"/>
    <w:rsid w:val="00E86671"/>
    <w:rsid w:val="00E86677"/>
    <w:rsid w:val="00E873C3"/>
    <w:rsid w:val="00E874CD"/>
    <w:rsid w:val="00E876E2"/>
    <w:rsid w:val="00E87DC4"/>
    <w:rsid w:val="00E90C45"/>
    <w:rsid w:val="00E90CE8"/>
    <w:rsid w:val="00E90F73"/>
    <w:rsid w:val="00E9111A"/>
    <w:rsid w:val="00E911FF"/>
    <w:rsid w:val="00E91320"/>
    <w:rsid w:val="00E916B2"/>
    <w:rsid w:val="00E91A9E"/>
    <w:rsid w:val="00E92030"/>
    <w:rsid w:val="00E92045"/>
    <w:rsid w:val="00E920A6"/>
    <w:rsid w:val="00E92213"/>
    <w:rsid w:val="00E92435"/>
    <w:rsid w:val="00E9271F"/>
    <w:rsid w:val="00E92B8A"/>
    <w:rsid w:val="00E92CFD"/>
    <w:rsid w:val="00E92F29"/>
    <w:rsid w:val="00E93021"/>
    <w:rsid w:val="00E93680"/>
    <w:rsid w:val="00E93807"/>
    <w:rsid w:val="00E94453"/>
    <w:rsid w:val="00E948F8"/>
    <w:rsid w:val="00E94923"/>
    <w:rsid w:val="00E94935"/>
    <w:rsid w:val="00E94A9A"/>
    <w:rsid w:val="00E94CD4"/>
    <w:rsid w:val="00E94F6F"/>
    <w:rsid w:val="00E95744"/>
    <w:rsid w:val="00E95793"/>
    <w:rsid w:val="00E95E70"/>
    <w:rsid w:val="00E9652A"/>
    <w:rsid w:val="00E9664F"/>
    <w:rsid w:val="00E96730"/>
    <w:rsid w:val="00E96820"/>
    <w:rsid w:val="00E96BDE"/>
    <w:rsid w:val="00E97035"/>
    <w:rsid w:val="00E971FF"/>
    <w:rsid w:val="00E97475"/>
    <w:rsid w:val="00E97EED"/>
    <w:rsid w:val="00EA018D"/>
    <w:rsid w:val="00EA04CC"/>
    <w:rsid w:val="00EA0969"/>
    <w:rsid w:val="00EA1138"/>
    <w:rsid w:val="00EA1408"/>
    <w:rsid w:val="00EA195D"/>
    <w:rsid w:val="00EA1C8E"/>
    <w:rsid w:val="00EA1D92"/>
    <w:rsid w:val="00EA2507"/>
    <w:rsid w:val="00EA2FFD"/>
    <w:rsid w:val="00EA3096"/>
    <w:rsid w:val="00EA32C9"/>
    <w:rsid w:val="00EA35D1"/>
    <w:rsid w:val="00EA3770"/>
    <w:rsid w:val="00EA473B"/>
    <w:rsid w:val="00EA4987"/>
    <w:rsid w:val="00EA4C78"/>
    <w:rsid w:val="00EA4F05"/>
    <w:rsid w:val="00EA51E2"/>
    <w:rsid w:val="00EA5218"/>
    <w:rsid w:val="00EA55E7"/>
    <w:rsid w:val="00EA583B"/>
    <w:rsid w:val="00EA58E8"/>
    <w:rsid w:val="00EA5E8F"/>
    <w:rsid w:val="00EA6890"/>
    <w:rsid w:val="00EA68B0"/>
    <w:rsid w:val="00EA6A65"/>
    <w:rsid w:val="00EA6C80"/>
    <w:rsid w:val="00EA6F62"/>
    <w:rsid w:val="00EA71FA"/>
    <w:rsid w:val="00EA7271"/>
    <w:rsid w:val="00EA7274"/>
    <w:rsid w:val="00EA7807"/>
    <w:rsid w:val="00EA7A71"/>
    <w:rsid w:val="00EA7B6E"/>
    <w:rsid w:val="00EA7CE6"/>
    <w:rsid w:val="00EB0501"/>
    <w:rsid w:val="00EB072B"/>
    <w:rsid w:val="00EB08E9"/>
    <w:rsid w:val="00EB0F30"/>
    <w:rsid w:val="00EB1060"/>
    <w:rsid w:val="00EB10BE"/>
    <w:rsid w:val="00EB1D19"/>
    <w:rsid w:val="00EB214E"/>
    <w:rsid w:val="00EB2583"/>
    <w:rsid w:val="00EB2798"/>
    <w:rsid w:val="00EB2D64"/>
    <w:rsid w:val="00EB3585"/>
    <w:rsid w:val="00EB3705"/>
    <w:rsid w:val="00EB407A"/>
    <w:rsid w:val="00EB44C4"/>
    <w:rsid w:val="00EB479B"/>
    <w:rsid w:val="00EB4A3E"/>
    <w:rsid w:val="00EB4B44"/>
    <w:rsid w:val="00EB4BAD"/>
    <w:rsid w:val="00EB524A"/>
    <w:rsid w:val="00EB5554"/>
    <w:rsid w:val="00EB5601"/>
    <w:rsid w:val="00EB5615"/>
    <w:rsid w:val="00EB57A4"/>
    <w:rsid w:val="00EB5CF6"/>
    <w:rsid w:val="00EB6394"/>
    <w:rsid w:val="00EB64E5"/>
    <w:rsid w:val="00EB65C8"/>
    <w:rsid w:val="00EB697C"/>
    <w:rsid w:val="00EB75C3"/>
    <w:rsid w:val="00EB78B8"/>
    <w:rsid w:val="00EB7E08"/>
    <w:rsid w:val="00EB7FDE"/>
    <w:rsid w:val="00EC081D"/>
    <w:rsid w:val="00EC1027"/>
    <w:rsid w:val="00EC138C"/>
    <w:rsid w:val="00EC180F"/>
    <w:rsid w:val="00EC1B4B"/>
    <w:rsid w:val="00EC256A"/>
    <w:rsid w:val="00EC2618"/>
    <w:rsid w:val="00EC2F1F"/>
    <w:rsid w:val="00EC3830"/>
    <w:rsid w:val="00EC3BA8"/>
    <w:rsid w:val="00EC3EA0"/>
    <w:rsid w:val="00EC4432"/>
    <w:rsid w:val="00EC4783"/>
    <w:rsid w:val="00EC4AED"/>
    <w:rsid w:val="00EC4EB6"/>
    <w:rsid w:val="00EC4EF7"/>
    <w:rsid w:val="00EC4F34"/>
    <w:rsid w:val="00EC51D3"/>
    <w:rsid w:val="00EC5529"/>
    <w:rsid w:val="00EC5624"/>
    <w:rsid w:val="00EC5E7A"/>
    <w:rsid w:val="00EC6088"/>
    <w:rsid w:val="00EC7156"/>
    <w:rsid w:val="00EC746C"/>
    <w:rsid w:val="00EC7724"/>
    <w:rsid w:val="00EC780A"/>
    <w:rsid w:val="00EC79D7"/>
    <w:rsid w:val="00ED0799"/>
    <w:rsid w:val="00ED086F"/>
    <w:rsid w:val="00ED0E26"/>
    <w:rsid w:val="00ED133C"/>
    <w:rsid w:val="00ED133F"/>
    <w:rsid w:val="00ED1696"/>
    <w:rsid w:val="00ED1A35"/>
    <w:rsid w:val="00ED22B8"/>
    <w:rsid w:val="00ED2527"/>
    <w:rsid w:val="00ED262D"/>
    <w:rsid w:val="00ED287C"/>
    <w:rsid w:val="00ED2979"/>
    <w:rsid w:val="00ED2E43"/>
    <w:rsid w:val="00ED3441"/>
    <w:rsid w:val="00ED34C2"/>
    <w:rsid w:val="00ED37A9"/>
    <w:rsid w:val="00ED40C4"/>
    <w:rsid w:val="00ED43AC"/>
    <w:rsid w:val="00ED456A"/>
    <w:rsid w:val="00ED45CB"/>
    <w:rsid w:val="00ED4856"/>
    <w:rsid w:val="00ED4A35"/>
    <w:rsid w:val="00ED5503"/>
    <w:rsid w:val="00ED562E"/>
    <w:rsid w:val="00ED5DC3"/>
    <w:rsid w:val="00ED5F31"/>
    <w:rsid w:val="00ED60F7"/>
    <w:rsid w:val="00ED6155"/>
    <w:rsid w:val="00ED62CB"/>
    <w:rsid w:val="00ED62FF"/>
    <w:rsid w:val="00ED68E0"/>
    <w:rsid w:val="00ED692D"/>
    <w:rsid w:val="00ED6939"/>
    <w:rsid w:val="00ED6F15"/>
    <w:rsid w:val="00ED762D"/>
    <w:rsid w:val="00ED7A33"/>
    <w:rsid w:val="00ED7B1E"/>
    <w:rsid w:val="00ED7C8C"/>
    <w:rsid w:val="00ED7CC9"/>
    <w:rsid w:val="00ED7EC6"/>
    <w:rsid w:val="00EE042E"/>
    <w:rsid w:val="00EE090F"/>
    <w:rsid w:val="00EE0DAD"/>
    <w:rsid w:val="00EE114C"/>
    <w:rsid w:val="00EE13CE"/>
    <w:rsid w:val="00EE178D"/>
    <w:rsid w:val="00EE18CC"/>
    <w:rsid w:val="00EE1B38"/>
    <w:rsid w:val="00EE1B5F"/>
    <w:rsid w:val="00EE26D4"/>
    <w:rsid w:val="00EE338C"/>
    <w:rsid w:val="00EE3564"/>
    <w:rsid w:val="00EE3E71"/>
    <w:rsid w:val="00EE4411"/>
    <w:rsid w:val="00EE46B5"/>
    <w:rsid w:val="00EE4906"/>
    <w:rsid w:val="00EE4B5C"/>
    <w:rsid w:val="00EE542E"/>
    <w:rsid w:val="00EE5D77"/>
    <w:rsid w:val="00EE6450"/>
    <w:rsid w:val="00EE65A6"/>
    <w:rsid w:val="00EE66E3"/>
    <w:rsid w:val="00EE68DE"/>
    <w:rsid w:val="00EE6B5C"/>
    <w:rsid w:val="00EE6CF3"/>
    <w:rsid w:val="00EE7014"/>
    <w:rsid w:val="00EE7304"/>
    <w:rsid w:val="00EE7575"/>
    <w:rsid w:val="00EE787D"/>
    <w:rsid w:val="00EE7AEE"/>
    <w:rsid w:val="00EE7E99"/>
    <w:rsid w:val="00EF0483"/>
    <w:rsid w:val="00EF04C3"/>
    <w:rsid w:val="00EF0FFA"/>
    <w:rsid w:val="00EF1040"/>
    <w:rsid w:val="00EF1170"/>
    <w:rsid w:val="00EF13B9"/>
    <w:rsid w:val="00EF19E0"/>
    <w:rsid w:val="00EF1A05"/>
    <w:rsid w:val="00EF1BDF"/>
    <w:rsid w:val="00EF1DDA"/>
    <w:rsid w:val="00EF20B7"/>
    <w:rsid w:val="00EF21E1"/>
    <w:rsid w:val="00EF2A6A"/>
    <w:rsid w:val="00EF2BEB"/>
    <w:rsid w:val="00EF2C70"/>
    <w:rsid w:val="00EF2FCD"/>
    <w:rsid w:val="00EF2FF5"/>
    <w:rsid w:val="00EF356E"/>
    <w:rsid w:val="00EF35DD"/>
    <w:rsid w:val="00EF3736"/>
    <w:rsid w:val="00EF3959"/>
    <w:rsid w:val="00EF3FBE"/>
    <w:rsid w:val="00EF459C"/>
    <w:rsid w:val="00EF45E3"/>
    <w:rsid w:val="00EF4604"/>
    <w:rsid w:val="00EF4904"/>
    <w:rsid w:val="00EF4C8A"/>
    <w:rsid w:val="00EF4FAF"/>
    <w:rsid w:val="00EF5C43"/>
    <w:rsid w:val="00EF6F5B"/>
    <w:rsid w:val="00EF6F6A"/>
    <w:rsid w:val="00EF7022"/>
    <w:rsid w:val="00EF7835"/>
    <w:rsid w:val="00EF7B24"/>
    <w:rsid w:val="00F004D6"/>
    <w:rsid w:val="00F005FD"/>
    <w:rsid w:val="00F0078D"/>
    <w:rsid w:val="00F009C6"/>
    <w:rsid w:val="00F01091"/>
    <w:rsid w:val="00F0143F"/>
    <w:rsid w:val="00F0161C"/>
    <w:rsid w:val="00F01A1F"/>
    <w:rsid w:val="00F01AB6"/>
    <w:rsid w:val="00F01B17"/>
    <w:rsid w:val="00F01F6B"/>
    <w:rsid w:val="00F02604"/>
    <w:rsid w:val="00F026E1"/>
    <w:rsid w:val="00F02BB4"/>
    <w:rsid w:val="00F02D8A"/>
    <w:rsid w:val="00F02DC4"/>
    <w:rsid w:val="00F02E91"/>
    <w:rsid w:val="00F03156"/>
    <w:rsid w:val="00F0343A"/>
    <w:rsid w:val="00F0343E"/>
    <w:rsid w:val="00F03D75"/>
    <w:rsid w:val="00F03E15"/>
    <w:rsid w:val="00F03F57"/>
    <w:rsid w:val="00F04104"/>
    <w:rsid w:val="00F0412E"/>
    <w:rsid w:val="00F0480A"/>
    <w:rsid w:val="00F048F8"/>
    <w:rsid w:val="00F050CC"/>
    <w:rsid w:val="00F0549F"/>
    <w:rsid w:val="00F05E92"/>
    <w:rsid w:val="00F060E3"/>
    <w:rsid w:val="00F06545"/>
    <w:rsid w:val="00F06BAF"/>
    <w:rsid w:val="00F06D72"/>
    <w:rsid w:val="00F07319"/>
    <w:rsid w:val="00F077F5"/>
    <w:rsid w:val="00F07F93"/>
    <w:rsid w:val="00F1034E"/>
    <w:rsid w:val="00F10358"/>
    <w:rsid w:val="00F10F42"/>
    <w:rsid w:val="00F10F4F"/>
    <w:rsid w:val="00F11A14"/>
    <w:rsid w:val="00F12135"/>
    <w:rsid w:val="00F1220E"/>
    <w:rsid w:val="00F129CB"/>
    <w:rsid w:val="00F12A2B"/>
    <w:rsid w:val="00F13208"/>
    <w:rsid w:val="00F1336A"/>
    <w:rsid w:val="00F13389"/>
    <w:rsid w:val="00F1355F"/>
    <w:rsid w:val="00F135EF"/>
    <w:rsid w:val="00F13A6C"/>
    <w:rsid w:val="00F13FE1"/>
    <w:rsid w:val="00F14345"/>
    <w:rsid w:val="00F143EF"/>
    <w:rsid w:val="00F149B4"/>
    <w:rsid w:val="00F14A9F"/>
    <w:rsid w:val="00F14C1F"/>
    <w:rsid w:val="00F14D24"/>
    <w:rsid w:val="00F14D6A"/>
    <w:rsid w:val="00F1563D"/>
    <w:rsid w:val="00F156A7"/>
    <w:rsid w:val="00F15753"/>
    <w:rsid w:val="00F158EA"/>
    <w:rsid w:val="00F15998"/>
    <w:rsid w:val="00F159A0"/>
    <w:rsid w:val="00F15D7C"/>
    <w:rsid w:val="00F16062"/>
    <w:rsid w:val="00F1623B"/>
    <w:rsid w:val="00F162F2"/>
    <w:rsid w:val="00F1668D"/>
    <w:rsid w:val="00F16739"/>
    <w:rsid w:val="00F16A1C"/>
    <w:rsid w:val="00F16B1A"/>
    <w:rsid w:val="00F16B61"/>
    <w:rsid w:val="00F1792C"/>
    <w:rsid w:val="00F17E29"/>
    <w:rsid w:val="00F20511"/>
    <w:rsid w:val="00F20D2A"/>
    <w:rsid w:val="00F21073"/>
    <w:rsid w:val="00F2176E"/>
    <w:rsid w:val="00F21F05"/>
    <w:rsid w:val="00F21F13"/>
    <w:rsid w:val="00F2205D"/>
    <w:rsid w:val="00F2209F"/>
    <w:rsid w:val="00F22579"/>
    <w:rsid w:val="00F226C3"/>
    <w:rsid w:val="00F227FF"/>
    <w:rsid w:val="00F2285C"/>
    <w:rsid w:val="00F228F5"/>
    <w:rsid w:val="00F22B26"/>
    <w:rsid w:val="00F23B35"/>
    <w:rsid w:val="00F2406D"/>
    <w:rsid w:val="00F240C6"/>
    <w:rsid w:val="00F24178"/>
    <w:rsid w:val="00F24968"/>
    <w:rsid w:val="00F24EE2"/>
    <w:rsid w:val="00F24FCB"/>
    <w:rsid w:val="00F24FE3"/>
    <w:rsid w:val="00F251DF"/>
    <w:rsid w:val="00F25F02"/>
    <w:rsid w:val="00F262A0"/>
    <w:rsid w:val="00F2632E"/>
    <w:rsid w:val="00F2638E"/>
    <w:rsid w:val="00F26701"/>
    <w:rsid w:val="00F2673B"/>
    <w:rsid w:val="00F269E9"/>
    <w:rsid w:val="00F26A56"/>
    <w:rsid w:val="00F272D4"/>
    <w:rsid w:val="00F272ED"/>
    <w:rsid w:val="00F2741A"/>
    <w:rsid w:val="00F27504"/>
    <w:rsid w:val="00F279F4"/>
    <w:rsid w:val="00F3012A"/>
    <w:rsid w:val="00F3061F"/>
    <w:rsid w:val="00F30A2B"/>
    <w:rsid w:val="00F30E00"/>
    <w:rsid w:val="00F30F58"/>
    <w:rsid w:val="00F30FF8"/>
    <w:rsid w:val="00F31064"/>
    <w:rsid w:val="00F31410"/>
    <w:rsid w:val="00F317B1"/>
    <w:rsid w:val="00F31ACF"/>
    <w:rsid w:val="00F31C5A"/>
    <w:rsid w:val="00F31FD1"/>
    <w:rsid w:val="00F325B9"/>
    <w:rsid w:val="00F32878"/>
    <w:rsid w:val="00F32888"/>
    <w:rsid w:val="00F3297E"/>
    <w:rsid w:val="00F334AD"/>
    <w:rsid w:val="00F3380D"/>
    <w:rsid w:val="00F33DB2"/>
    <w:rsid w:val="00F34379"/>
    <w:rsid w:val="00F3485A"/>
    <w:rsid w:val="00F34B8D"/>
    <w:rsid w:val="00F35C34"/>
    <w:rsid w:val="00F361C8"/>
    <w:rsid w:val="00F3626F"/>
    <w:rsid w:val="00F362A8"/>
    <w:rsid w:val="00F37027"/>
    <w:rsid w:val="00F370E8"/>
    <w:rsid w:val="00F37356"/>
    <w:rsid w:val="00F375A9"/>
    <w:rsid w:val="00F376CB"/>
    <w:rsid w:val="00F379A3"/>
    <w:rsid w:val="00F37A29"/>
    <w:rsid w:val="00F37DFF"/>
    <w:rsid w:val="00F40A9F"/>
    <w:rsid w:val="00F42025"/>
    <w:rsid w:val="00F42213"/>
    <w:rsid w:val="00F42635"/>
    <w:rsid w:val="00F4265A"/>
    <w:rsid w:val="00F42A3A"/>
    <w:rsid w:val="00F42B4B"/>
    <w:rsid w:val="00F42CCD"/>
    <w:rsid w:val="00F42D12"/>
    <w:rsid w:val="00F436DD"/>
    <w:rsid w:val="00F43A7E"/>
    <w:rsid w:val="00F43CC3"/>
    <w:rsid w:val="00F4411B"/>
    <w:rsid w:val="00F4415E"/>
    <w:rsid w:val="00F4459A"/>
    <w:rsid w:val="00F445F5"/>
    <w:rsid w:val="00F4461A"/>
    <w:rsid w:val="00F447B4"/>
    <w:rsid w:val="00F44C26"/>
    <w:rsid w:val="00F452C8"/>
    <w:rsid w:val="00F453B0"/>
    <w:rsid w:val="00F45415"/>
    <w:rsid w:val="00F45A80"/>
    <w:rsid w:val="00F46460"/>
    <w:rsid w:val="00F46930"/>
    <w:rsid w:val="00F47889"/>
    <w:rsid w:val="00F47987"/>
    <w:rsid w:val="00F5024F"/>
    <w:rsid w:val="00F502F1"/>
    <w:rsid w:val="00F50407"/>
    <w:rsid w:val="00F505E0"/>
    <w:rsid w:val="00F50C1C"/>
    <w:rsid w:val="00F520AB"/>
    <w:rsid w:val="00F52502"/>
    <w:rsid w:val="00F527D8"/>
    <w:rsid w:val="00F52DFA"/>
    <w:rsid w:val="00F53047"/>
    <w:rsid w:val="00F5314B"/>
    <w:rsid w:val="00F532C6"/>
    <w:rsid w:val="00F53590"/>
    <w:rsid w:val="00F5361C"/>
    <w:rsid w:val="00F537D4"/>
    <w:rsid w:val="00F53EBF"/>
    <w:rsid w:val="00F54652"/>
    <w:rsid w:val="00F54E76"/>
    <w:rsid w:val="00F5525A"/>
    <w:rsid w:val="00F55911"/>
    <w:rsid w:val="00F55AF8"/>
    <w:rsid w:val="00F55BBE"/>
    <w:rsid w:val="00F562E7"/>
    <w:rsid w:val="00F56631"/>
    <w:rsid w:val="00F566AF"/>
    <w:rsid w:val="00F566C6"/>
    <w:rsid w:val="00F567DD"/>
    <w:rsid w:val="00F569BD"/>
    <w:rsid w:val="00F56A1B"/>
    <w:rsid w:val="00F56B3C"/>
    <w:rsid w:val="00F56C97"/>
    <w:rsid w:val="00F57021"/>
    <w:rsid w:val="00F57410"/>
    <w:rsid w:val="00F57459"/>
    <w:rsid w:val="00F575DC"/>
    <w:rsid w:val="00F57890"/>
    <w:rsid w:val="00F57C9E"/>
    <w:rsid w:val="00F60805"/>
    <w:rsid w:val="00F609C7"/>
    <w:rsid w:val="00F6128D"/>
    <w:rsid w:val="00F61313"/>
    <w:rsid w:val="00F61388"/>
    <w:rsid w:val="00F61AA9"/>
    <w:rsid w:val="00F61C21"/>
    <w:rsid w:val="00F62B5D"/>
    <w:rsid w:val="00F62E41"/>
    <w:rsid w:val="00F63245"/>
    <w:rsid w:val="00F634CF"/>
    <w:rsid w:val="00F63518"/>
    <w:rsid w:val="00F6354F"/>
    <w:rsid w:val="00F64504"/>
    <w:rsid w:val="00F646DD"/>
    <w:rsid w:val="00F6491C"/>
    <w:rsid w:val="00F6492B"/>
    <w:rsid w:val="00F65271"/>
    <w:rsid w:val="00F65446"/>
    <w:rsid w:val="00F6550C"/>
    <w:rsid w:val="00F65860"/>
    <w:rsid w:val="00F65E58"/>
    <w:rsid w:val="00F664BD"/>
    <w:rsid w:val="00F6661B"/>
    <w:rsid w:val="00F6695B"/>
    <w:rsid w:val="00F66B0D"/>
    <w:rsid w:val="00F66B5E"/>
    <w:rsid w:val="00F66C40"/>
    <w:rsid w:val="00F66F14"/>
    <w:rsid w:val="00F671DC"/>
    <w:rsid w:val="00F676B8"/>
    <w:rsid w:val="00F67768"/>
    <w:rsid w:val="00F67848"/>
    <w:rsid w:val="00F67C03"/>
    <w:rsid w:val="00F67E7A"/>
    <w:rsid w:val="00F70D89"/>
    <w:rsid w:val="00F70EFA"/>
    <w:rsid w:val="00F710B1"/>
    <w:rsid w:val="00F71809"/>
    <w:rsid w:val="00F71A8F"/>
    <w:rsid w:val="00F71D35"/>
    <w:rsid w:val="00F72760"/>
    <w:rsid w:val="00F7298D"/>
    <w:rsid w:val="00F72A56"/>
    <w:rsid w:val="00F72C3B"/>
    <w:rsid w:val="00F72DD8"/>
    <w:rsid w:val="00F73556"/>
    <w:rsid w:val="00F735DB"/>
    <w:rsid w:val="00F7369D"/>
    <w:rsid w:val="00F73C8D"/>
    <w:rsid w:val="00F741B3"/>
    <w:rsid w:val="00F74340"/>
    <w:rsid w:val="00F748C5"/>
    <w:rsid w:val="00F74CCB"/>
    <w:rsid w:val="00F74EAF"/>
    <w:rsid w:val="00F74ED7"/>
    <w:rsid w:val="00F74F33"/>
    <w:rsid w:val="00F74FDB"/>
    <w:rsid w:val="00F75517"/>
    <w:rsid w:val="00F75CB9"/>
    <w:rsid w:val="00F75F3B"/>
    <w:rsid w:val="00F76A08"/>
    <w:rsid w:val="00F76C31"/>
    <w:rsid w:val="00F76E9A"/>
    <w:rsid w:val="00F771EF"/>
    <w:rsid w:val="00F7776E"/>
    <w:rsid w:val="00F77E2C"/>
    <w:rsid w:val="00F77E71"/>
    <w:rsid w:val="00F77FE7"/>
    <w:rsid w:val="00F805C7"/>
    <w:rsid w:val="00F8065E"/>
    <w:rsid w:val="00F809CE"/>
    <w:rsid w:val="00F80DFF"/>
    <w:rsid w:val="00F8158B"/>
    <w:rsid w:val="00F815FA"/>
    <w:rsid w:val="00F819AA"/>
    <w:rsid w:val="00F81E29"/>
    <w:rsid w:val="00F81F16"/>
    <w:rsid w:val="00F81F32"/>
    <w:rsid w:val="00F82408"/>
    <w:rsid w:val="00F82432"/>
    <w:rsid w:val="00F82C57"/>
    <w:rsid w:val="00F83027"/>
    <w:rsid w:val="00F834AC"/>
    <w:rsid w:val="00F83988"/>
    <w:rsid w:val="00F839BD"/>
    <w:rsid w:val="00F83FCE"/>
    <w:rsid w:val="00F840F2"/>
    <w:rsid w:val="00F84909"/>
    <w:rsid w:val="00F84935"/>
    <w:rsid w:val="00F849A9"/>
    <w:rsid w:val="00F849D5"/>
    <w:rsid w:val="00F84C99"/>
    <w:rsid w:val="00F84FE0"/>
    <w:rsid w:val="00F850FC"/>
    <w:rsid w:val="00F858C3"/>
    <w:rsid w:val="00F8612A"/>
    <w:rsid w:val="00F861A2"/>
    <w:rsid w:val="00F8643F"/>
    <w:rsid w:val="00F8657F"/>
    <w:rsid w:val="00F865AC"/>
    <w:rsid w:val="00F8672B"/>
    <w:rsid w:val="00F86FAA"/>
    <w:rsid w:val="00F87A9B"/>
    <w:rsid w:val="00F87F79"/>
    <w:rsid w:val="00F90944"/>
    <w:rsid w:val="00F91116"/>
    <w:rsid w:val="00F91338"/>
    <w:rsid w:val="00F91590"/>
    <w:rsid w:val="00F91893"/>
    <w:rsid w:val="00F91B09"/>
    <w:rsid w:val="00F91C77"/>
    <w:rsid w:val="00F91CB3"/>
    <w:rsid w:val="00F926B3"/>
    <w:rsid w:val="00F92A4C"/>
    <w:rsid w:val="00F92D1B"/>
    <w:rsid w:val="00F93136"/>
    <w:rsid w:val="00F9313D"/>
    <w:rsid w:val="00F93278"/>
    <w:rsid w:val="00F9330F"/>
    <w:rsid w:val="00F9355B"/>
    <w:rsid w:val="00F93974"/>
    <w:rsid w:val="00F93BDF"/>
    <w:rsid w:val="00F9401E"/>
    <w:rsid w:val="00F9402F"/>
    <w:rsid w:val="00F940D1"/>
    <w:rsid w:val="00F943C1"/>
    <w:rsid w:val="00F94D96"/>
    <w:rsid w:val="00F94F2D"/>
    <w:rsid w:val="00F94F3B"/>
    <w:rsid w:val="00F950D3"/>
    <w:rsid w:val="00F952EA"/>
    <w:rsid w:val="00F95659"/>
    <w:rsid w:val="00F9612C"/>
    <w:rsid w:val="00F961E3"/>
    <w:rsid w:val="00F96476"/>
    <w:rsid w:val="00F96616"/>
    <w:rsid w:val="00F96661"/>
    <w:rsid w:val="00F969D4"/>
    <w:rsid w:val="00F96FED"/>
    <w:rsid w:val="00F9705A"/>
    <w:rsid w:val="00F9718A"/>
    <w:rsid w:val="00F97204"/>
    <w:rsid w:val="00F97630"/>
    <w:rsid w:val="00F97DCB"/>
    <w:rsid w:val="00F97F47"/>
    <w:rsid w:val="00FA06D3"/>
    <w:rsid w:val="00FA06F8"/>
    <w:rsid w:val="00FA193E"/>
    <w:rsid w:val="00FA19CA"/>
    <w:rsid w:val="00FA1CC1"/>
    <w:rsid w:val="00FA2C48"/>
    <w:rsid w:val="00FA2F2A"/>
    <w:rsid w:val="00FA3404"/>
    <w:rsid w:val="00FA3869"/>
    <w:rsid w:val="00FA3B9E"/>
    <w:rsid w:val="00FA3BCE"/>
    <w:rsid w:val="00FA3CB3"/>
    <w:rsid w:val="00FA452A"/>
    <w:rsid w:val="00FA48CE"/>
    <w:rsid w:val="00FA51A0"/>
    <w:rsid w:val="00FA5535"/>
    <w:rsid w:val="00FA5572"/>
    <w:rsid w:val="00FA5ACD"/>
    <w:rsid w:val="00FA5E86"/>
    <w:rsid w:val="00FA698C"/>
    <w:rsid w:val="00FA6F13"/>
    <w:rsid w:val="00FA7A60"/>
    <w:rsid w:val="00FB005F"/>
    <w:rsid w:val="00FB0C5C"/>
    <w:rsid w:val="00FB0D16"/>
    <w:rsid w:val="00FB10EB"/>
    <w:rsid w:val="00FB130B"/>
    <w:rsid w:val="00FB144B"/>
    <w:rsid w:val="00FB16D0"/>
    <w:rsid w:val="00FB2036"/>
    <w:rsid w:val="00FB274A"/>
    <w:rsid w:val="00FB29CA"/>
    <w:rsid w:val="00FB2AEE"/>
    <w:rsid w:val="00FB3022"/>
    <w:rsid w:val="00FB333E"/>
    <w:rsid w:val="00FB3F13"/>
    <w:rsid w:val="00FB40FD"/>
    <w:rsid w:val="00FB4222"/>
    <w:rsid w:val="00FB45F0"/>
    <w:rsid w:val="00FB475F"/>
    <w:rsid w:val="00FB4D6A"/>
    <w:rsid w:val="00FB4E27"/>
    <w:rsid w:val="00FB4F89"/>
    <w:rsid w:val="00FB507C"/>
    <w:rsid w:val="00FB5454"/>
    <w:rsid w:val="00FB5769"/>
    <w:rsid w:val="00FB6611"/>
    <w:rsid w:val="00FB6643"/>
    <w:rsid w:val="00FB7033"/>
    <w:rsid w:val="00FB7564"/>
    <w:rsid w:val="00FB79AC"/>
    <w:rsid w:val="00FB7A73"/>
    <w:rsid w:val="00FB7D80"/>
    <w:rsid w:val="00FB7FE4"/>
    <w:rsid w:val="00FC0719"/>
    <w:rsid w:val="00FC0C70"/>
    <w:rsid w:val="00FC11E9"/>
    <w:rsid w:val="00FC13D2"/>
    <w:rsid w:val="00FC144C"/>
    <w:rsid w:val="00FC1697"/>
    <w:rsid w:val="00FC16F7"/>
    <w:rsid w:val="00FC17FE"/>
    <w:rsid w:val="00FC1EBF"/>
    <w:rsid w:val="00FC1F17"/>
    <w:rsid w:val="00FC20F8"/>
    <w:rsid w:val="00FC2527"/>
    <w:rsid w:val="00FC256B"/>
    <w:rsid w:val="00FC25CD"/>
    <w:rsid w:val="00FC26B6"/>
    <w:rsid w:val="00FC2F1B"/>
    <w:rsid w:val="00FC369F"/>
    <w:rsid w:val="00FC4057"/>
    <w:rsid w:val="00FC4059"/>
    <w:rsid w:val="00FC4808"/>
    <w:rsid w:val="00FC4B8F"/>
    <w:rsid w:val="00FC4BB5"/>
    <w:rsid w:val="00FC4C0F"/>
    <w:rsid w:val="00FC4E0D"/>
    <w:rsid w:val="00FC533B"/>
    <w:rsid w:val="00FC58B0"/>
    <w:rsid w:val="00FC69F9"/>
    <w:rsid w:val="00FC6F8F"/>
    <w:rsid w:val="00FC730F"/>
    <w:rsid w:val="00FC7619"/>
    <w:rsid w:val="00FC7C75"/>
    <w:rsid w:val="00FD023E"/>
    <w:rsid w:val="00FD06F4"/>
    <w:rsid w:val="00FD08B6"/>
    <w:rsid w:val="00FD0930"/>
    <w:rsid w:val="00FD0940"/>
    <w:rsid w:val="00FD0C6D"/>
    <w:rsid w:val="00FD13E3"/>
    <w:rsid w:val="00FD148D"/>
    <w:rsid w:val="00FD15B1"/>
    <w:rsid w:val="00FD1849"/>
    <w:rsid w:val="00FD18BE"/>
    <w:rsid w:val="00FD1A5A"/>
    <w:rsid w:val="00FD1EE8"/>
    <w:rsid w:val="00FD21B8"/>
    <w:rsid w:val="00FD24D5"/>
    <w:rsid w:val="00FD28D0"/>
    <w:rsid w:val="00FD3329"/>
    <w:rsid w:val="00FD377A"/>
    <w:rsid w:val="00FD3873"/>
    <w:rsid w:val="00FD3991"/>
    <w:rsid w:val="00FD3CE5"/>
    <w:rsid w:val="00FD44A4"/>
    <w:rsid w:val="00FD4E5F"/>
    <w:rsid w:val="00FD50C4"/>
    <w:rsid w:val="00FD5185"/>
    <w:rsid w:val="00FD5413"/>
    <w:rsid w:val="00FD5581"/>
    <w:rsid w:val="00FD61D1"/>
    <w:rsid w:val="00FD64FB"/>
    <w:rsid w:val="00FD65EE"/>
    <w:rsid w:val="00FD6736"/>
    <w:rsid w:val="00FD6B53"/>
    <w:rsid w:val="00FD6B9A"/>
    <w:rsid w:val="00FD6BDF"/>
    <w:rsid w:val="00FD70C4"/>
    <w:rsid w:val="00FD70D2"/>
    <w:rsid w:val="00FD793F"/>
    <w:rsid w:val="00FD7977"/>
    <w:rsid w:val="00FD7C49"/>
    <w:rsid w:val="00FD7C6A"/>
    <w:rsid w:val="00FE03CA"/>
    <w:rsid w:val="00FE0BB5"/>
    <w:rsid w:val="00FE0FDF"/>
    <w:rsid w:val="00FE1433"/>
    <w:rsid w:val="00FE1995"/>
    <w:rsid w:val="00FE1A0B"/>
    <w:rsid w:val="00FE1B50"/>
    <w:rsid w:val="00FE2030"/>
    <w:rsid w:val="00FE2559"/>
    <w:rsid w:val="00FE28F0"/>
    <w:rsid w:val="00FE2F73"/>
    <w:rsid w:val="00FE3560"/>
    <w:rsid w:val="00FE37B2"/>
    <w:rsid w:val="00FE383D"/>
    <w:rsid w:val="00FE39F2"/>
    <w:rsid w:val="00FE4108"/>
    <w:rsid w:val="00FE4207"/>
    <w:rsid w:val="00FE4359"/>
    <w:rsid w:val="00FE49E2"/>
    <w:rsid w:val="00FE4FFF"/>
    <w:rsid w:val="00FE56A2"/>
    <w:rsid w:val="00FE59AA"/>
    <w:rsid w:val="00FE6302"/>
    <w:rsid w:val="00FE6701"/>
    <w:rsid w:val="00FE6EBA"/>
    <w:rsid w:val="00FE6EC4"/>
    <w:rsid w:val="00FE6F22"/>
    <w:rsid w:val="00FE71BD"/>
    <w:rsid w:val="00FE727F"/>
    <w:rsid w:val="00FE7613"/>
    <w:rsid w:val="00FF018B"/>
    <w:rsid w:val="00FF02A4"/>
    <w:rsid w:val="00FF0ADB"/>
    <w:rsid w:val="00FF0D9F"/>
    <w:rsid w:val="00FF1FC9"/>
    <w:rsid w:val="00FF201D"/>
    <w:rsid w:val="00FF22A7"/>
    <w:rsid w:val="00FF2419"/>
    <w:rsid w:val="00FF24D6"/>
    <w:rsid w:val="00FF284E"/>
    <w:rsid w:val="00FF29AB"/>
    <w:rsid w:val="00FF2C16"/>
    <w:rsid w:val="00FF2C76"/>
    <w:rsid w:val="00FF2DFE"/>
    <w:rsid w:val="00FF3F9F"/>
    <w:rsid w:val="00FF41BD"/>
    <w:rsid w:val="00FF4245"/>
    <w:rsid w:val="00FF490A"/>
    <w:rsid w:val="00FF49AC"/>
    <w:rsid w:val="00FF4BA2"/>
    <w:rsid w:val="00FF4C30"/>
    <w:rsid w:val="00FF4DB3"/>
    <w:rsid w:val="00FF50BA"/>
    <w:rsid w:val="00FF52DC"/>
    <w:rsid w:val="00FF5426"/>
    <w:rsid w:val="00FF546D"/>
    <w:rsid w:val="00FF57DC"/>
    <w:rsid w:val="00FF5861"/>
    <w:rsid w:val="00FF5A1F"/>
    <w:rsid w:val="00FF5DFC"/>
    <w:rsid w:val="00FF6304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7E61"/>
  <w15:docId w15:val="{48318BC3-D859-4748-8C5B-E32F8C24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5159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5C0B0D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C21063"/>
  </w:style>
  <w:style w:type="paragraph" w:styleId="BodyText">
    <w:name w:val="Body Text"/>
    <w:basedOn w:val="Normal"/>
    <w:link w:val="BodyTextChar"/>
    <w:uiPriority w:val="1"/>
    <w:qFormat/>
    <w:rsid w:val="003F76B7"/>
    <w:pPr>
      <w:widowControl w:val="0"/>
      <w:autoSpaceDE w:val="0"/>
      <w:autoSpaceDN w:val="0"/>
      <w:spacing w:after="0" w:line="240" w:lineRule="auto"/>
      <w:ind w:left="479" w:hanging="360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76B7"/>
    <w:rPr>
      <w:rFonts w:ascii="Cambria" w:eastAsia="Cambria" w:hAnsi="Cambria" w:cs="Cambr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65159"/>
    <w:rPr>
      <w:rFonts w:ascii="Cambria" w:eastAsia="Cambria" w:hAnsi="Cambria" w:cs="Cambria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3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15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aliases w:val=" Char"/>
    <w:basedOn w:val="Normal"/>
    <w:link w:val="HeaderChar"/>
    <w:unhideWhenUsed/>
    <w:rsid w:val="00C2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 Char Char1"/>
    <w:basedOn w:val="DefaultParagraphFont"/>
    <w:link w:val="Header"/>
    <w:uiPriority w:val="99"/>
    <w:rsid w:val="00C25310"/>
  </w:style>
  <w:style w:type="paragraph" w:styleId="Footer">
    <w:name w:val="footer"/>
    <w:basedOn w:val="Normal"/>
    <w:link w:val="FooterChar"/>
    <w:uiPriority w:val="99"/>
    <w:unhideWhenUsed/>
    <w:rsid w:val="00C2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10"/>
  </w:style>
  <w:style w:type="character" w:styleId="Hyperlink">
    <w:name w:val="Hyperlink"/>
    <w:basedOn w:val="DefaultParagraphFont"/>
    <w:uiPriority w:val="99"/>
    <w:unhideWhenUsed/>
    <w:rsid w:val="004554C0"/>
    <w:rPr>
      <w:color w:val="0000FF" w:themeColor="hyperlink"/>
      <w:u w:val="single"/>
    </w:rPr>
  </w:style>
  <w:style w:type="character" w:customStyle="1" w:styleId="rvts38">
    <w:name w:val="rvts38"/>
    <w:basedOn w:val="DefaultParagraphFont"/>
    <w:rsid w:val="005A11CF"/>
  </w:style>
  <w:style w:type="character" w:customStyle="1" w:styleId="rvts60">
    <w:name w:val="rvts60"/>
    <w:basedOn w:val="DefaultParagraphFont"/>
    <w:rsid w:val="005A11CF"/>
  </w:style>
  <w:style w:type="character" w:customStyle="1" w:styleId="rvts61">
    <w:name w:val="rvts61"/>
    <w:basedOn w:val="DefaultParagraphFont"/>
    <w:rsid w:val="005A11CF"/>
  </w:style>
  <w:style w:type="character" w:customStyle="1" w:styleId="rvts36">
    <w:name w:val="rvts36"/>
    <w:basedOn w:val="DefaultParagraphFont"/>
    <w:rsid w:val="007E25E9"/>
  </w:style>
  <w:style w:type="character" w:customStyle="1" w:styleId="rvts37">
    <w:name w:val="rvts37"/>
    <w:basedOn w:val="DefaultParagraphFont"/>
    <w:rsid w:val="007E25E9"/>
  </w:style>
  <w:style w:type="paragraph" w:styleId="NormalWeb">
    <w:name w:val="Normal (Web)"/>
    <w:basedOn w:val="Normal"/>
    <w:rsid w:val="0004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E3E25"/>
    <w:pPr>
      <w:autoSpaceDE w:val="0"/>
      <w:autoSpaceDN w:val="0"/>
      <w:adjustRightInd w:val="0"/>
      <w:spacing w:after="0" w:line="240" w:lineRule="auto"/>
    </w:pPr>
    <w:rPr>
      <w:rFonts w:ascii="Candara" w:eastAsiaTheme="minorEastAsia" w:hAnsi="Candara" w:cs="Candara"/>
      <w:color w:val="000000"/>
      <w:sz w:val="24"/>
      <w:szCs w:val="24"/>
      <w:lang w:val="en-IN" w:eastAsia="en-IN"/>
    </w:rPr>
  </w:style>
  <w:style w:type="character" w:styleId="LineNumber">
    <w:name w:val="line number"/>
    <w:rsid w:val="00642762"/>
  </w:style>
  <w:style w:type="character" w:customStyle="1" w:styleId="AAReference">
    <w:name w:val="AA Reference"/>
    <w:basedOn w:val="DefaultParagraphFont"/>
    <w:rsid w:val="009F5A87"/>
    <w:rPr>
      <w:rFonts w:ascii="Arial" w:hAnsi="Arial"/>
      <w:dstrike w:val="0"/>
      <w:noProof w:val="0"/>
      <w:color w:val="auto"/>
      <w:spacing w:val="0"/>
      <w:w w:val="100"/>
      <w:position w:val="0"/>
      <w:sz w:val="14"/>
      <w:vertAlign w:val="baseline"/>
      <w:lang w:val="en-US"/>
    </w:rPr>
  </w:style>
  <w:style w:type="paragraph" w:customStyle="1" w:styleId="CharCharCharCharCharCharChar">
    <w:name w:val="Char Char Char Char Char Char Char"/>
    <w:basedOn w:val="Normal"/>
    <w:rsid w:val="009F5A87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paragraph" w:customStyle="1" w:styleId="NormalIMP">
    <w:name w:val="Normal_IMP"/>
    <w:basedOn w:val="Normal"/>
    <w:rsid w:val="009358A3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1IMP">
    <w:name w:val="Heading 1_IMP"/>
    <w:basedOn w:val="NormalIMP"/>
    <w:next w:val="NormalIMP"/>
    <w:rsid w:val="00B10BAD"/>
    <w:pPr>
      <w:jc w:val="center"/>
    </w:pPr>
    <w:rPr>
      <w:b/>
    </w:rPr>
  </w:style>
  <w:style w:type="character" w:customStyle="1" w:styleId="rvts72">
    <w:name w:val="rvts72"/>
    <w:basedOn w:val="DefaultParagraphFont"/>
    <w:rsid w:val="004E5196"/>
  </w:style>
  <w:style w:type="character" w:customStyle="1" w:styleId="rvts199">
    <w:name w:val="rvts199"/>
    <w:basedOn w:val="DefaultParagraphFont"/>
    <w:rsid w:val="004E5196"/>
  </w:style>
  <w:style w:type="character" w:customStyle="1" w:styleId="rvts34">
    <w:name w:val="rvts34"/>
    <w:basedOn w:val="DefaultParagraphFont"/>
    <w:rsid w:val="004E5196"/>
  </w:style>
  <w:style w:type="character" w:customStyle="1" w:styleId="rvts35">
    <w:name w:val="rvts35"/>
    <w:basedOn w:val="DefaultParagraphFont"/>
    <w:rsid w:val="004E5196"/>
  </w:style>
  <w:style w:type="character" w:customStyle="1" w:styleId="WW8Num6z0">
    <w:name w:val="WW8Num6z0"/>
    <w:rsid w:val="003C3644"/>
  </w:style>
  <w:style w:type="paragraph" w:customStyle="1" w:styleId="1">
    <w:name w:val="1"/>
    <w:basedOn w:val="Normal"/>
    <w:rsid w:val="00A67DE3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character" w:customStyle="1" w:styleId="rvts48">
    <w:name w:val="rvts48"/>
    <w:basedOn w:val="DefaultParagraphFont"/>
    <w:rsid w:val="00363A2E"/>
  </w:style>
  <w:style w:type="character" w:customStyle="1" w:styleId="rvts243">
    <w:name w:val="rvts243"/>
    <w:basedOn w:val="DefaultParagraphFont"/>
    <w:rsid w:val="00B8249F"/>
  </w:style>
  <w:style w:type="character" w:customStyle="1" w:styleId="rvts244">
    <w:name w:val="rvts244"/>
    <w:basedOn w:val="DefaultParagraphFont"/>
    <w:rsid w:val="00B8249F"/>
  </w:style>
  <w:style w:type="character" w:customStyle="1" w:styleId="rvts245">
    <w:name w:val="rvts245"/>
    <w:basedOn w:val="DefaultParagraphFont"/>
    <w:rsid w:val="00B8249F"/>
  </w:style>
  <w:style w:type="character" w:customStyle="1" w:styleId="rvts105">
    <w:name w:val="rvts105"/>
    <w:basedOn w:val="DefaultParagraphFont"/>
    <w:rsid w:val="00B8249F"/>
  </w:style>
  <w:style w:type="character" w:customStyle="1" w:styleId="rvts238">
    <w:name w:val="rvts238"/>
    <w:basedOn w:val="DefaultParagraphFont"/>
    <w:rsid w:val="00B8249F"/>
  </w:style>
  <w:style w:type="character" w:customStyle="1" w:styleId="rvts237">
    <w:name w:val="rvts237"/>
    <w:basedOn w:val="DefaultParagraphFont"/>
    <w:rsid w:val="00B8249F"/>
  </w:style>
  <w:style w:type="character" w:customStyle="1" w:styleId="rvts251">
    <w:name w:val="rvts251"/>
    <w:basedOn w:val="DefaultParagraphFont"/>
    <w:rsid w:val="00B8249F"/>
  </w:style>
  <w:style w:type="paragraph" w:styleId="NoSpacing">
    <w:name w:val="No Spacing"/>
    <w:uiPriority w:val="1"/>
    <w:qFormat/>
    <w:rsid w:val="00D10D3C"/>
    <w:pPr>
      <w:spacing w:after="0" w:line="240" w:lineRule="auto"/>
    </w:pPr>
    <w:rPr>
      <w:rFonts w:ascii="Calibri" w:eastAsia="Calibri" w:hAnsi="Calibri" w:cs="Times New Roman"/>
    </w:rPr>
  </w:style>
  <w:style w:type="paragraph" w:styleId="ListBullet2">
    <w:name w:val="List Bullet 2"/>
    <w:basedOn w:val="Normal"/>
    <w:autoRedefine/>
    <w:rsid w:val="00D06E16"/>
    <w:pPr>
      <w:numPr>
        <w:numId w:val="2"/>
      </w:numPr>
      <w:tabs>
        <w:tab w:val="left" w:pos="1260"/>
        <w:tab w:val="left" w:pos="3028"/>
      </w:tabs>
      <w:spacing w:after="0" w:line="240" w:lineRule="auto"/>
      <w:jc w:val="both"/>
    </w:pPr>
    <w:rPr>
      <w:rFonts w:ascii="Times New Roman" w:eastAsia="Batang" w:hAnsi="Times New Roman" w:cs="Times New Roman"/>
      <w:bCs/>
      <w:sz w:val="24"/>
      <w:szCs w:val="24"/>
    </w:rPr>
  </w:style>
  <w:style w:type="paragraph" w:styleId="Title">
    <w:name w:val="Title"/>
    <w:basedOn w:val="Normal"/>
    <w:link w:val="TitleChar"/>
    <w:qFormat/>
    <w:rsid w:val="00D3541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D3541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erChar1">
    <w:name w:val="Header Char1"/>
    <w:aliases w:val=" Char Char"/>
    <w:rsid w:val="000E4E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DE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unhideWhenUsed/>
    <w:rsid w:val="00F976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97630"/>
  </w:style>
  <w:style w:type="character" w:styleId="Emphasis">
    <w:name w:val="Emphasis"/>
    <w:qFormat/>
    <w:rsid w:val="00B860F5"/>
    <w:rPr>
      <w:rFonts w:ascii="Times New Roman" w:eastAsia="SimSun" w:hAnsi="Times New Roman" w:cs="Times New Roman"/>
      <w:i/>
      <w:iCs/>
    </w:rPr>
  </w:style>
  <w:style w:type="character" w:customStyle="1" w:styleId="rvts116">
    <w:name w:val="rvts116"/>
    <w:basedOn w:val="DefaultParagraphFont"/>
    <w:rsid w:val="00855132"/>
  </w:style>
  <w:style w:type="character" w:customStyle="1" w:styleId="apple-converted-space">
    <w:name w:val="apple-converted-space"/>
    <w:basedOn w:val="DefaultParagraphFont"/>
    <w:rsid w:val="002D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7FC2-CA5D-400E-8309-9681B34C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Kanika Kapur</cp:lastModifiedBy>
  <cp:revision>5</cp:revision>
  <dcterms:created xsi:type="dcterms:W3CDTF">2019-09-23T06:58:00Z</dcterms:created>
  <dcterms:modified xsi:type="dcterms:W3CDTF">2019-09-23T09:22:00Z</dcterms:modified>
</cp:coreProperties>
</file>